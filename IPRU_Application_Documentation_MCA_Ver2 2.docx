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5E03" w:rsidRPr="009E7CA6" w:rsidRDefault="00445E03">
      <w:pPr>
        <w:jc w:val="center"/>
        <w:rPr>
          <w:rFonts w:ascii="Zurich BT" w:hAnsi="Zurich BT"/>
          <w:color w:val="auto"/>
          <w:sz w:val="22"/>
          <w:szCs w:val="22"/>
        </w:rPr>
      </w:pPr>
    </w:p>
    <w:p w:rsidR="00445E03" w:rsidRPr="009E7CA6" w:rsidRDefault="00445E03" w:rsidP="00933327">
      <w:pPr>
        <w:rPr>
          <w:rFonts w:ascii="Zurich BT" w:hAnsi="Zurich BT"/>
          <w:b/>
          <w:color w:val="auto"/>
          <w:sz w:val="22"/>
          <w:szCs w:val="22"/>
        </w:rPr>
      </w:pPr>
    </w:p>
    <w:p w:rsidR="00445E03" w:rsidRPr="009E7CA6" w:rsidRDefault="00A842ED">
      <w:pPr>
        <w:jc w:val="center"/>
        <w:rPr>
          <w:rFonts w:ascii="Zurich BT" w:hAnsi="Zurich BT"/>
          <w:b/>
          <w:color w:val="auto"/>
          <w:sz w:val="44"/>
          <w:szCs w:val="44"/>
        </w:rPr>
      </w:pPr>
      <w:r w:rsidRPr="009E7CA6">
        <w:rPr>
          <w:rFonts w:ascii="Zurich BT" w:hAnsi="Zurich BT" w:cs="Zurich BT"/>
          <w:b/>
          <w:bCs/>
          <w:color w:val="auto"/>
          <w:sz w:val="44"/>
          <w:szCs w:val="44"/>
        </w:rPr>
        <w:t>Application</w:t>
      </w:r>
      <w:r w:rsidR="00075525" w:rsidRPr="009E7CA6">
        <w:rPr>
          <w:rFonts w:ascii="Zurich BT" w:hAnsi="Zurich BT" w:cs="Zurich BT"/>
          <w:b/>
          <w:bCs/>
          <w:color w:val="auto"/>
          <w:sz w:val="44"/>
          <w:szCs w:val="44"/>
        </w:rPr>
        <w:t xml:space="preserve"> Documentation</w:t>
      </w:r>
    </w:p>
    <w:p w:rsidR="00445E03" w:rsidRPr="009E7CA6" w:rsidRDefault="000A27F1" w:rsidP="000A27F1">
      <w:pPr>
        <w:jc w:val="center"/>
        <w:rPr>
          <w:rFonts w:ascii="Zurich BT" w:hAnsi="Zurich BT" w:cs="Zurich BT"/>
          <w:b/>
          <w:bCs/>
          <w:color w:val="auto"/>
          <w:sz w:val="44"/>
          <w:szCs w:val="44"/>
        </w:rPr>
      </w:pPr>
      <w:proofErr w:type="gramStart"/>
      <w:r w:rsidRPr="009E7CA6">
        <w:rPr>
          <w:rFonts w:ascii="Zurich BT" w:hAnsi="Zurich BT" w:cs="Zurich BT"/>
          <w:b/>
          <w:bCs/>
          <w:color w:val="auto"/>
          <w:sz w:val="44"/>
          <w:szCs w:val="44"/>
        </w:rPr>
        <w:t>for</w:t>
      </w:r>
      <w:proofErr w:type="gramEnd"/>
    </w:p>
    <w:p w:rsidR="00445E03" w:rsidRPr="009E7CA6" w:rsidRDefault="002C6685">
      <w:pPr>
        <w:jc w:val="center"/>
        <w:rPr>
          <w:rFonts w:ascii="Zurich BT" w:hAnsi="Zurich BT" w:cs="Zurich BT"/>
          <w:b/>
          <w:bCs/>
          <w:color w:val="auto"/>
          <w:sz w:val="44"/>
          <w:szCs w:val="44"/>
        </w:rPr>
      </w:pPr>
      <w:r w:rsidRPr="009E7CA6">
        <w:rPr>
          <w:rFonts w:ascii="Zurich BT" w:hAnsi="Zurich BT" w:cs="Zurich BT"/>
          <w:b/>
          <w:bCs/>
          <w:color w:val="auto"/>
          <w:sz w:val="44"/>
          <w:szCs w:val="44"/>
        </w:rPr>
        <w:t>MCA</w:t>
      </w:r>
    </w:p>
    <w:p w:rsidR="00445E03" w:rsidRPr="009E7CA6" w:rsidRDefault="00445E03">
      <w:pPr>
        <w:rPr>
          <w:rFonts w:ascii="Zurich BT" w:hAnsi="Zurich BT"/>
          <w:color w:val="auto"/>
          <w:sz w:val="22"/>
          <w:szCs w:val="22"/>
        </w:rPr>
      </w:pPr>
    </w:p>
    <w:p w:rsidR="00E16C12" w:rsidRPr="009E7CA6" w:rsidRDefault="00E16C12">
      <w:pPr>
        <w:rPr>
          <w:rFonts w:ascii="Zurich BT" w:hAnsi="Zurich BT"/>
          <w:color w:val="auto"/>
          <w:sz w:val="22"/>
          <w:szCs w:val="22"/>
        </w:rPr>
      </w:pP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5"/>
        <w:gridCol w:w="5717"/>
      </w:tblGrid>
      <w:tr w:rsidR="00445E03" w:rsidRPr="009E7CA6">
        <w:trPr>
          <w:trHeight w:val="263"/>
        </w:trPr>
        <w:tc>
          <w:tcPr>
            <w:tcW w:w="3555" w:type="dxa"/>
            <w:shd w:val="clear" w:color="auto" w:fill="FFFFFF"/>
          </w:tcPr>
          <w:p w:rsidR="00445E03" w:rsidRPr="009E7CA6" w:rsidRDefault="00445E03">
            <w:pPr>
              <w:snapToGrid w:val="0"/>
              <w:rPr>
                <w:rFonts w:ascii="Zurich BT" w:hAnsi="Zurich BT" w:cs="Zurich BT"/>
                <w:b/>
                <w:color w:val="auto"/>
                <w:sz w:val="22"/>
                <w:szCs w:val="22"/>
              </w:rPr>
            </w:pPr>
            <w:r w:rsidRPr="009E7CA6">
              <w:rPr>
                <w:rFonts w:ascii="Zurich BT" w:hAnsi="Zurich BT" w:cs="Zurich BT"/>
                <w:b/>
                <w:color w:val="auto"/>
                <w:sz w:val="22"/>
                <w:szCs w:val="22"/>
              </w:rPr>
              <w:t>Version</w:t>
            </w:r>
            <w:r w:rsidRPr="009E7CA6">
              <w:rPr>
                <w:rFonts w:ascii="Zurich BT" w:eastAsia="Zurich BT" w:hAnsi="Zurich BT" w:cs="Zurich BT"/>
                <w:b/>
                <w:color w:val="auto"/>
                <w:sz w:val="22"/>
                <w:szCs w:val="22"/>
              </w:rPr>
              <w:t xml:space="preserve"> </w:t>
            </w:r>
            <w:r w:rsidRPr="009E7CA6">
              <w:rPr>
                <w:rFonts w:ascii="Zurich BT" w:hAnsi="Zurich BT" w:cs="Zurich BT"/>
                <w:b/>
                <w:color w:val="auto"/>
                <w:sz w:val="22"/>
                <w:szCs w:val="22"/>
              </w:rPr>
              <w:t>:</w:t>
            </w:r>
          </w:p>
        </w:tc>
        <w:tc>
          <w:tcPr>
            <w:tcW w:w="5717" w:type="dxa"/>
            <w:shd w:val="clear" w:color="auto" w:fill="FFFFFF"/>
          </w:tcPr>
          <w:p w:rsidR="00445E03" w:rsidRPr="009E7CA6" w:rsidRDefault="00FF07E0">
            <w:pPr>
              <w:snapToGrid w:val="0"/>
              <w:jc w:val="both"/>
              <w:rPr>
                <w:rFonts w:ascii="Zurich BT" w:hAnsi="Zurich BT" w:cs="Zurich Blk BT"/>
                <w:color w:val="auto"/>
                <w:sz w:val="22"/>
                <w:szCs w:val="22"/>
              </w:rPr>
            </w:pPr>
            <w:r w:rsidRPr="009E7CA6">
              <w:rPr>
                <w:rFonts w:ascii="Zurich BT" w:hAnsi="Zurich BT" w:cs="Zurich Blk BT"/>
                <w:color w:val="auto"/>
                <w:sz w:val="22"/>
                <w:szCs w:val="22"/>
              </w:rPr>
              <w:t>2</w:t>
            </w:r>
            <w:r w:rsidR="005B786C">
              <w:rPr>
                <w:rFonts w:ascii="Zurich BT" w:hAnsi="Zurich BT" w:cs="Zurich Blk BT"/>
                <w:color w:val="auto"/>
                <w:sz w:val="22"/>
                <w:szCs w:val="22"/>
              </w:rPr>
              <w:t>.2</w:t>
            </w:r>
          </w:p>
        </w:tc>
      </w:tr>
      <w:tr w:rsidR="00445E03" w:rsidRPr="009E7CA6">
        <w:trPr>
          <w:trHeight w:val="263"/>
        </w:trPr>
        <w:tc>
          <w:tcPr>
            <w:tcW w:w="3555" w:type="dxa"/>
            <w:shd w:val="clear" w:color="auto" w:fill="FFFFFF"/>
          </w:tcPr>
          <w:p w:rsidR="00445E03" w:rsidRPr="009E7CA6" w:rsidRDefault="00445E03">
            <w:pPr>
              <w:snapToGrid w:val="0"/>
              <w:rPr>
                <w:rFonts w:ascii="Zurich BT" w:hAnsi="Zurich BT" w:cs="Zurich BT"/>
                <w:b/>
                <w:color w:val="auto"/>
                <w:sz w:val="22"/>
                <w:szCs w:val="22"/>
              </w:rPr>
            </w:pPr>
            <w:r w:rsidRPr="009E7CA6">
              <w:rPr>
                <w:rFonts w:ascii="Zurich BT" w:hAnsi="Zurich BT" w:cs="Zurich BT"/>
                <w:b/>
                <w:color w:val="auto"/>
                <w:sz w:val="22"/>
                <w:szCs w:val="22"/>
              </w:rPr>
              <w:t>Prepared</w:t>
            </w:r>
            <w:r w:rsidRPr="009E7CA6">
              <w:rPr>
                <w:rFonts w:ascii="Zurich BT" w:eastAsia="Zurich BT" w:hAnsi="Zurich BT" w:cs="Zurich BT"/>
                <w:b/>
                <w:color w:val="auto"/>
                <w:sz w:val="22"/>
                <w:szCs w:val="22"/>
              </w:rPr>
              <w:t xml:space="preserve"> </w:t>
            </w:r>
            <w:r w:rsidRPr="009E7CA6">
              <w:rPr>
                <w:rFonts w:ascii="Zurich BT" w:hAnsi="Zurich BT" w:cs="Zurich BT"/>
                <w:b/>
                <w:color w:val="auto"/>
                <w:sz w:val="22"/>
                <w:szCs w:val="22"/>
              </w:rPr>
              <w:t>By:</w:t>
            </w:r>
          </w:p>
        </w:tc>
        <w:tc>
          <w:tcPr>
            <w:tcW w:w="5717" w:type="dxa"/>
            <w:shd w:val="clear" w:color="auto" w:fill="FFFFFF"/>
          </w:tcPr>
          <w:p w:rsidR="00445E03" w:rsidRPr="009E7CA6" w:rsidRDefault="005B786C">
            <w:pPr>
              <w:snapToGrid w:val="0"/>
              <w:rPr>
                <w:rFonts w:ascii="Zurich BT" w:hAnsi="Zurich BT" w:cs="Zurich BT"/>
                <w:color w:val="auto"/>
                <w:sz w:val="22"/>
                <w:szCs w:val="22"/>
              </w:rPr>
            </w:pPr>
            <w:r>
              <w:rPr>
                <w:rFonts w:ascii="Zurich BT" w:hAnsi="Zurich BT" w:cs="Zurich BT"/>
                <w:color w:val="auto"/>
                <w:sz w:val="22"/>
                <w:szCs w:val="22"/>
              </w:rPr>
              <w:t>Shailendra Chaturvedi</w:t>
            </w:r>
          </w:p>
        </w:tc>
      </w:tr>
      <w:tr w:rsidR="00445E03" w:rsidRPr="009E7CA6">
        <w:trPr>
          <w:trHeight w:val="280"/>
        </w:trPr>
        <w:tc>
          <w:tcPr>
            <w:tcW w:w="3555" w:type="dxa"/>
            <w:shd w:val="clear" w:color="auto" w:fill="FFFFFF"/>
          </w:tcPr>
          <w:p w:rsidR="00445E03" w:rsidRPr="009E7CA6" w:rsidRDefault="00445E03">
            <w:pPr>
              <w:snapToGrid w:val="0"/>
              <w:rPr>
                <w:rFonts w:ascii="Zurich BT" w:hAnsi="Zurich BT" w:cs="Zurich BT"/>
                <w:b/>
                <w:color w:val="auto"/>
                <w:sz w:val="22"/>
                <w:szCs w:val="22"/>
              </w:rPr>
            </w:pPr>
            <w:r w:rsidRPr="009E7CA6">
              <w:rPr>
                <w:rFonts w:ascii="Zurich BT" w:hAnsi="Zurich BT" w:cs="Zurich BT"/>
                <w:b/>
                <w:color w:val="auto"/>
                <w:sz w:val="22"/>
                <w:szCs w:val="22"/>
              </w:rPr>
              <w:t>Reviewed</w:t>
            </w:r>
            <w:r w:rsidRPr="009E7CA6">
              <w:rPr>
                <w:rFonts w:ascii="Zurich BT" w:eastAsia="Zurich BT" w:hAnsi="Zurich BT" w:cs="Zurich BT"/>
                <w:b/>
                <w:color w:val="auto"/>
                <w:sz w:val="22"/>
                <w:szCs w:val="22"/>
              </w:rPr>
              <w:t xml:space="preserve"> </w:t>
            </w:r>
            <w:r w:rsidRPr="009E7CA6">
              <w:rPr>
                <w:rFonts w:ascii="Zurich BT" w:hAnsi="Zurich BT" w:cs="Zurich BT"/>
                <w:b/>
                <w:color w:val="auto"/>
                <w:sz w:val="22"/>
                <w:szCs w:val="22"/>
              </w:rPr>
              <w:t>By:</w:t>
            </w:r>
          </w:p>
        </w:tc>
        <w:tc>
          <w:tcPr>
            <w:tcW w:w="5717" w:type="dxa"/>
            <w:shd w:val="clear" w:color="auto" w:fill="FFFFFF"/>
          </w:tcPr>
          <w:p w:rsidR="00445E03" w:rsidRPr="009E7CA6" w:rsidRDefault="005B786C">
            <w:pPr>
              <w:snapToGrid w:val="0"/>
              <w:rPr>
                <w:rFonts w:ascii="Zurich BT" w:hAnsi="Zurich BT" w:cs="Zurich BT"/>
                <w:color w:val="auto"/>
                <w:sz w:val="22"/>
                <w:szCs w:val="22"/>
              </w:rPr>
            </w:pPr>
            <w:proofErr w:type="spellStart"/>
            <w:r>
              <w:rPr>
                <w:rFonts w:ascii="Zurich BT" w:hAnsi="Zurich BT" w:cs="Zurich BT"/>
                <w:color w:val="auto"/>
                <w:sz w:val="22"/>
                <w:szCs w:val="22"/>
              </w:rPr>
              <w:t>Abhisehk</w:t>
            </w:r>
            <w:proofErr w:type="spellEnd"/>
            <w:r>
              <w:rPr>
                <w:rFonts w:ascii="Zurich BT" w:hAnsi="Zurich BT" w:cs="Zurich BT"/>
                <w:color w:val="auto"/>
                <w:sz w:val="22"/>
                <w:szCs w:val="22"/>
              </w:rPr>
              <w:t xml:space="preserve"> Kumar</w:t>
            </w:r>
          </w:p>
        </w:tc>
      </w:tr>
    </w:tbl>
    <w:p w:rsidR="00445E03" w:rsidRPr="009E7CA6" w:rsidRDefault="00445E03">
      <w:pPr>
        <w:rPr>
          <w:rFonts w:ascii="Zurich BT" w:hAnsi="Zurich BT"/>
          <w:color w:val="auto"/>
          <w:sz w:val="22"/>
          <w:szCs w:val="22"/>
        </w:rPr>
      </w:pPr>
    </w:p>
    <w:p w:rsidR="00445E03" w:rsidRPr="009E7CA6" w:rsidRDefault="00445E03">
      <w:pPr>
        <w:rPr>
          <w:rFonts w:ascii="Zurich BT" w:hAnsi="Zurich BT"/>
          <w:color w:val="auto"/>
          <w:sz w:val="22"/>
          <w:szCs w:val="22"/>
        </w:rPr>
      </w:pPr>
    </w:p>
    <w:p w:rsidR="00E16C12" w:rsidRPr="009E7CA6" w:rsidRDefault="00E16C12">
      <w:pPr>
        <w:rPr>
          <w:rFonts w:ascii="Zurich BT" w:hAnsi="Zurich BT"/>
          <w:color w:val="auto"/>
          <w:sz w:val="22"/>
          <w:szCs w:val="22"/>
        </w:rPr>
      </w:pPr>
    </w:p>
    <w:tbl>
      <w:tblPr>
        <w:tblW w:w="9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72" w:type="dxa"/>
          <w:right w:w="72" w:type="dxa"/>
        </w:tblCellMar>
        <w:tblLook w:val="02A0" w:firstRow="1" w:lastRow="0" w:firstColumn="1" w:lastColumn="0" w:noHBand="1" w:noVBand="0"/>
      </w:tblPr>
      <w:tblGrid>
        <w:gridCol w:w="682"/>
        <w:gridCol w:w="2270"/>
        <w:gridCol w:w="2340"/>
        <w:gridCol w:w="2297"/>
        <w:gridCol w:w="1663"/>
      </w:tblGrid>
      <w:tr w:rsidR="00933327" w:rsidRPr="009E7CA6" w:rsidTr="00616EEE">
        <w:trPr>
          <w:trHeight w:val="333"/>
        </w:trPr>
        <w:tc>
          <w:tcPr>
            <w:tcW w:w="2952" w:type="dxa"/>
            <w:gridSpan w:val="2"/>
            <w:shd w:val="clear" w:color="auto" w:fill="FFFFFF"/>
            <w:vAlign w:val="center"/>
          </w:tcPr>
          <w:p w:rsidR="00933327" w:rsidRPr="009E7CA6" w:rsidRDefault="00933327" w:rsidP="00616EEE">
            <w:pPr>
              <w:rPr>
                <w:rFonts w:ascii="Zurich BT" w:hAnsi="Zurich BT"/>
                <w:b/>
                <w:bCs/>
                <w:sz w:val="22"/>
                <w:szCs w:val="22"/>
              </w:rPr>
            </w:pPr>
            <w:r w:rsidRPr="009E7CA6">
              <w:rPr>
                <w:rFonts w:ascii="Zurich BT" w:hAnsi="Zurich BT"/>
                <w:b/>
                <w:bCs/>
                <w:sz w:val="22"/>
                <w:szCs w:val="22"/>
              </w:rPr>
              <w:t>Version:</w:t>
            </w:r>
          </w:p>
        </w:tc>
        <w:tc>
          <w:tcPr>
            <w:tcW w:w="6300" w:type="dxa"/>
            <w:gridSpan w:val="3"/>
            <w:shd w:val="clear" w:color="auto" w:fill="FFFFFF"/>
            <w:vAlign w:val="center"/>
          </w:tcPr>
          <w:p w:rsidR="00933327" w:rsidRPr="009E7CA6" w:rsidRDefault="00FF07E0" w:rsidP="00A67508">
            <w:pPr>
              <w:rPr>
                <w:rFonts w:ascii="Zurich BT" w:hAnsi="Zurich BT"/>
                <w:bCs/>
                <w:sz w:val="22"/>
                <w:szCs w:val="22"/>
              </w:rPr>
            </w:pPr>
            <w:r w:rsidRPr="009E7CA6">
              <w:rPr>
                <w:rFonts w:ascii="Zurich BT" w:hAnsi="Zurich BT"/>
                <w:bCs/>
                <w:sz w:val="22"/>
                <w:szCs w:val="22"/>
              </w:rPr>
              <w:t>2</w:t>
            </w:r>
            <w:r w:rsidR="00933327" w:rsidRPr="009E7CA6">
              <w:rPr>
                <w:rFonts w:ascii="Zurich BT" w:hAnsi="Zurich BT"/>
                <w:bCs/>
                <w:sz w:val="22"/>
                <w:szCs w:val="22"/>
              </w:rPr>
              <w:t>.</w:t>
            </w:r>
            <w:r w:rsidR="005B786C">
              <w:rPr>
                <w:rFonts w:ascii="Zurich BT" w:hAnsi="Zurich BT"/>
                <w:bCs/>
                <w:sz w:val="22"/>
                <w:szCs w:val="22"/>
              </w:rPr>
              <w:t>2</w:t>
            </w:r>
          </w:p>
        </w:tc>
      </w:tr>
      <w:tr w:rsidR="00933327" w:rsidRPr="009E7CA6" w:rsidTr="00616EEE">
        <w:trPr>
          <w:trHeight w:val="333"/>
        </w:trPr>
        <w:tc>
          <w:tcPr>
            <w:tcW w:w="2952" w:type="dxa"/>
            <w:gridSpan w:val="2"/>
            <w:shd w:val="clear" w:color="auto" w:fill="FFFFFF"/>
            <w:vAlign w:val="center"/>
          </w:tcPr>
          <w:p w:rsidR="00933327" w:rsidRPr="009E7CA6" w:rsidRDefault="00933327" w:rsidP="00616EEE">
            <w:pPr>
              <w:rPr>
                <w:rFonts w:ascii="Zurich BT" w:hAnsi="Zurich BT"/>
                <w:b/>
                <w:bCs/>
                <w:sz w:val="22"/>
                <w:szCs w:val="22"/>
              </w:rPr>
            </w:pPr>
            <w:r w:rsidRPr="009E7CA6">
              <w:rPr>
                <w:rFonts w:ascii="Zurich BT" w:hAnsi="Zurich BT"/>
                <w:b/>
                <w:bCs/>
                <w:sz w:val="22"/>
                <w:szCs w:val="22"/>
              </w:rPr>
              <w:t>Document Creation Date:</w:t>
            </w:r>
          </w:p>
        </w:tc>
        <w:tc>
          <w:tcPr>
            <w:tcW w:w="6300" w:type="dxa"/>
            <w:gridSpan w:val="3"/>
            <w:shd w:val="clear" w:color="auto" w:fill="FFFFFF"/>
            <w:vAlign w:val="center"/>
          </w:tcPr>
          <w:p w:rsidR="00933327" w:rsidRPr="009E7CA6" w:rsidRDefault="00933327" w:rsidP="00616EEE">
            <w:pPr>
              <w:rPr>
                <w:rFonts w:ascii="Zurich BT" w:hAnsi="Zurich BT"/>
                <w:bCs/>
                <w:sz w:val="22"/>
                <w:szCs w:val="22"/>
              </w:rPr>
            </w:pPr>
            <w:r w:rsidRPr="009E7CA6">
              <w:rPr>
                <w:rFonts w:ascii="Zurich BT" w:hAnsi="Zurich BT"/>
                <w:bCs/>
                <w:sz w:val="22"/>
                <w:szCs w:val="22"/>
              </w:rPr>
              <w:t xml:space="preserve"> </w:t>
            </w:r>
            <w:r w:rsidR="005B786C">
              <w:rPr>
                <w:rFonts w:ascii="Zurich BT" w:hAnsi="Zurich BT"/>
                <w:sz w:val="22"/>
                <w:szCs w:val="22"/>
              </w:rPr>
              <w:t>21st Aug 2017</w:t>
            </w:r>
          </w:p>
        </w:tc>
      </w:tr>
      <w:tr w:rsidR="00933327" w:rsidRPr="009E7CA6" w:rsidTr="00616EEE">
        <w:trPr>
          <w:trHeight w:val="777"/>
        </w:trPr>
        <w:tc>
          <w:tcPr>
            <w:tcW w:w="2952" w:type="dxa"/>
            <w:gridSpan w:val="2"/>
            <w:shd w:val="clear" w:color="auto" w:fill="FFFFFF"/>
          </w:tcPr>
          <w:p w:rsidR="00933327" w:rsidRPr="009E7CA6" w:rsidRDefault="00933327" w:rsidP="00616EEE">
            <w:pPr>
              <w:rPr>
                <w:rFonts w:ascii="Zurich BT" w:hAnsi="Zurich BT"/>
                <w:b/>
                <w:bCs/>
                <w:sz w:val="22"/>
                <w:szCs w:val="22"/>
              </w:rPr>
            </w:pPr>
            <w:r w:rsidRPr="009E7CA6">
              <w:rPr>
                <w:rFonts w:ascii="Zurich BT" w:hAnsi="Zurich BT"/>
                <w:b/>
                <w:bCs/>
                <w:sz w:val="22"/>
                <w:szCs w:val="22"/>
              </w:rPr>
              <w:t>Classification</w:t>
            </w:r>
          </w:p>
        </w:tc>
        <w:tc>
          <w:tcPr>
            <w:tcW w:w="6300" w:type="dxa"/>
            <w:gridSpan w:val="3"/>
            <w:shd w:val="clear" w:color="auto" w:fill="FFFFFF"/>
          </w:tcPr>
          <w:p w:rsidR="00933327" w:rsidRPr="009E7CA6" w:rsidRDefault="00933327" w:rsidP="00616EEE">
            <w:pPr>
              <w:pStyle w:val="NoSpacing"/>
              <w:ind w:left="0"/>
              <w:jc w:val="both"/>
              <w:rPr>
                <w:rStyle w:val="BookTitle"/>
                <w:rFonts w:ascii="Zurich BT" w:hAnsi="Zurich BT"/>
                <w:sz w:val="22"/>
                <w:szCs w:val="22"/>
              </w:rPr>
            </w:pPr>
            <w:r w:rsidRPr="009E7CA6">
              <w:rPr>
                <w:rStyle w:val="BookTitle"/>
                <w:rFonts w:ascii="Zurich BT" w:hAnsi="Zurich B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75pt;height:37.5pt" o:ole="">
                  <v:fill opacity=".5"/>
                  <v:imagedata r:id="rId7" o:title=""/>
                </v:shape>
                <w:control r:id="rId8" w:name="OptionButton211" w:shapeid="_x0000_i1026"/>
              </w:object>
            </w:r>
            <w:r w:rsidRPr="009E7CA6">
              <w:rPr>
                <w:rStyle w:val="BookTitle"/>
                <w:rFonts w:ascii="Zurich BT" w:hAnsi="Zurich BT"/>
              </w:rPr>
              <w:object w:dxaOrig="1440" w:dyaOrig="1440">
                <v:shape id="_x0000_i1028" type="#_x0000_t75" style="width:90pt;height:37.5pt" o:ole="">
                  <v:imagedata r:id="rId9" o:title=""/>
                </v:shape>
                <w:control r:id="rId10" w:name="OptionButton121" w:shapeid="_x0000_i1028"/>
              </w:object>
            </w:r>
            <w:r w:rsidRPr="009E7CA6">
              <w:rPr>
                <w:rStyle w:val="BookTitle"/>
                <w:rFonts w:ascii="Zurich BT" w:hAnsi="Zurich BT"/>
              </w:rPr>
              <w:object w:dxaOrig="1440" w:dyaOrig="1440">
                <v:shape id="_x0000_i1030" type="#_x0000_t75" style="width:87pt;height:37.5pt" o:ole="">
                  <v:imagedata r:id="rId11" o:title=""/>
                </v:shape>
                <w:control r:id="rId12" w:name="OptionButton11111" w:shapeid="_x0000_i1030"/>
              </w:object>
            </w:r>
            <w:r w:rsidRPr="009E7CA6">
              <w:rPr>
                <w:rStyle w:val="BookTitle"/>
                <w:rFonts w:ascii="Zurich BT" w:hAnsi="Zurich BT"/>
                <w:sz w:val="22"/>
                <w:szCs w:val="22"/>
              </w:rPr>
              <w:t xml:space="preserve">      </w:t>
            </w:r>
            <w:r w:rsidRPr="009E7CA6">
              <w:rPr>
                <w:rStyle w:val="BookTitle"/>
                <w:rFonts w:ascii="Zurich BT" w:hAnsi="Zurich BT"/>
              </w:rPr>
              <w:object w:dxaOrig="1440" w:dyaOrig="1440">
                <v:shape id="_x0000_i1032" type="#_x0000_t75" style="width:1in;height:37.5pt" o:ole="">
                  <v:imagedata r:id="rId13" o:title=""/>
                </v:shape>
                <w:control r:id="rId14" w:name="OptionButton31" w:shapeid="_x0000_i1032"/>
              </w:object>
            </w:r>
          </w:p>
        </w:tc>
      </w:tr>
      <w:tr w:rsidR="00933327" w:rsidRPr="009E7CA6" w:rsidTr="00616EEE">
        <w:trPr>
          <w:trHeight w:val="333"/>
        </w:trPr>
        <w:tc>
          <w:tcPr>
            <w:tcW w:w="9252" w:type="dxa"/>
            <w:gridSpan w:val="5"/>
            <w:shd w:val="clear" w:color="auto" w:fill="FFFFFF"/>
            <w:vAlign w:val="center"/>
          </w:tcPr>
          <w:p w:rsidR="00933327" w:rsidRPr="009E7CA6" w:rsidRDefault="00933327" w:rsidP="00616EEE">
            <w:pPr>
              <w:rPr>
                <w:rFonts w:ascii="Zurich BT" w:hAnsi="Zurich BT"/>
                <w:b/>
                <w:bCs/>
                <w:sz w:val="22"/>
                <w:szCs w:val="22"/>
              </w:rPr>
            </w:pPr>
            <w:r w:rsidRPr="009E7CA6">
              <w:rPr>
                <w:rFonts w:ascii="Zurich BT" w:hAnsi="Zurich BT" w:cs="Arial"/>
                <w:b/>
                <w:bCs/>
                <w:sz w:val="22"/>
                <w:szCs w:val="22"/>
              </w:rPr>
              <w:t>Modification History</w:t>
            </w:r>
          </w:p>
        </w:tc>
      </w:tr>
      <w:tr w:rsidR="00933327" w:rsidRPr="009E7CA6" w:rsidTr="00616EEE">
        <w:trPr>
          <w:trHeight w:val="333"/>
        </w:trPr>
        <w:tc>
          <w:tcPr>
            <w:tcW w:w="682" w:type="dxa"/>
            <w:shd w:val="clear" w:color="auto" w:fill="FFFFFF"/>
            <w:vAlign w:val="center"/>
          </w:tcPr>
          <w:p w:rsidR="00933327" w:rsidRPr="009E7CA6" w:rsidRDefault="00933327" w:rsidP="00616EEE">
            <w:pPr>
              <w:jc w:val="center"/>
              <w:rPr>
                <w:rFonts w:ascii="Zurich BT" w:hAnsi="Zurich BT" w:cs="Arial"/>
                <w:b/>
                <w:bCs/>
                <w:sz w:val="22"/>
                <w:szCs w:val="22"/>
              </w:rPr>
            </w:pPr>
            <w:r w:rsidRPr="009E7CA6">
              <w:rPr>
                <w:rFonts w:ascii="Zurich BT" w:hAnsi="Zurich BT" w:cs="Arial"/>
                <w:b/>
                <w:bCs/>
                <w:sz w:val="22"/>
                <w:szCs w:val="22"/>
              </w:rPr>
              <w:t>Sr. No</w:t>
            </w:r>
          </w:p>
        </w:tc>
        <w:tc>
          <w:tcPr>
            <w:tcW w:w="4610" w:type="dxa"/>
            <w:gridSpan w:val="2"/>
            <w:shd w:val="clear" w:color="auto" w:fill="FFFFFF"/>
            <w:vAlign w:val="center"/>
          </w:tcPr>
          <w:p w:rsidR="00933327" w:rsidRPr="009E7CA6" w:rsidRDefault="00933327" w:rsidP="00616EEE">
            <w:pPr>
              <w:jc w:val="center"/>
              <w:rPr>
                <w:rFonts w:ascii="Zurich BT" w:hAnsi="Zurich BT" w:cs="Arial"/>
                <w:b/>
                <w:bCs/>
                <w:sz w:val="22"/>
                <w:szCs w:val="22"/>
              </w:rPr>
            </w:pPr>
            <w:r w:rsidRPr="009E7CA6">
              <w:rPr>
                <w:rFonts w:ascii="Zurich BT" w:hAnsi="Zurich BT" w:cs="Arial"/>
                <w:b/>
                <w:bCs/>
                <w:sz w:val="22"/>
                <w:szCs w:val="22"/>
              </w:rPr>
              <w:t>Description of Change</w:t>
            </w:r>
          </w:p>
        </w:tc>
        <w:tc>
          <w:tcPr>
            <w:tcW w:w="2297" w:type="dxa"/>
            <w:shd w:val="clear" w:color="auto" w:fill="FFFFFF"/>
            <w:vAlign w:val="center"/>
          </w:tcPr>
          <w:p w:rsidR="00933327" w:rsidRPr="009E7CA6" w:rsidRDefault="00933327" w:rsidP="00616EEE">
            <w:pPr>
              <w:jc w:val="center"/>
              <w:rPr>
                <w:rFonts w:ascii="Zurich BT" w:hAnsi="Zurich BT" w:cs="Arial"/>
                <w:b/>
                <w:bCs/>
                <w:sz w:val="22"/>
                <w:szCs w:val="22"/>
              </w:rPr>
            </w:pPr>
            <w:r w:rsidRPr="009E7CA6">
              <w:rPr>
                <w:rFonts w:ascii="Zurich BT" w:hAnsi="Zurich BT" w:cs="Arial"/>
                <w:b/>
                <w:bCs/>
                <w:sz w:val="22"/>
                <w:szCs w:val="22"/>
              </w:rPr>
              <w:t>Date of Change</w:t>
            </w:r>
          </w:p>
        </w:tc>
        <w:tc>
          <w:tcPr>
            <w:tcW w:w="1663" w:type="dxa"/>
            <w:shd w:val="clear" w:color="auto" w:fill="FFFFFF"/>
            <w:vAlign w:val="center"/>
          </w:tcPr>
          <w:p w:rsidR="00933327" w:rsidRPr="009E7CA6" w:rsidRDefault="00933327" w:rsidP="00616EEE">
            <w:pPr>
              <w:jc w:val="center"/>
              <w:rPr>
                <w:rFonts w:ascii="Zurich BT" w:hAnsi="Zurich BT" w:cs="Arial"/>
                <w:b/>
                <w:bCs/>
                <w:sz w:val="22"/>
                <w:szCs w:val="22"/>
              </w:rPr>
            </w:pPr>
            <w:r w:rsidRPr="009E7CA6">
              <w:rPr>
                <w:rFonts w:ascii="Zurich BT" w:hAnsi="Zurich BT" w:cs="Arial"/>
                <w:b/>
                <w:bCs/>
                <w:sz w:val="22"/>
                <w:szCs w:val="22"/>
              </w:rPr>
              <w:t>Version No.</w:t>
            </w:r>
          </w:p>
        </w:tc>
      </w:tr>
      <w:tr w:rsidR="00933327" w:rsidRPr="009E7CA6" w:rsidTr="00F26D86">
        <w:trPr>
          <w:trHeight w:val="333"/>
        </w:trPr>
        <w:tc>
          <w:tcPr>
            <w:tcW w:w="682" w:type="dxa"/>
            <w:shd w:val="clear" w:color="auto" w:fill="FFFFFF"/>
            <w:vAlign w:val="center"/>
          </w:tcPr>
          <w:p w:rsidR="00933327" w:rsidRPr="009E7CA6" w:rsidRDefault="00933327" w:rsidP="00F26D86">
            <w:pPr>
              <w:jc w:val="center"/>
              <w:rPr>
                <w:rFonts w:ascii="Zurich BT" w:hAnsi="Zurich BT" w:cs="Arial"/>
                <w:bCs/>
                <w:sz w:val="22"/>
                <w:szCs w:val="22"/>
              </w:rPr>
            </w:pPr>
            <w:r w:rsidRPr="009E7CA6">
              <w:rPr>
                <w:rFonts w:ascii="Zurich BT" w:hAnsi="Zurich BT" w:cs="Arial"/>
                <w:bCs/>
                <w:sz w:val="22"/>
                <w:szCs w:val="22"/>
              </w:rPr>
              <w:t>1</w:t>
            </w:r>
          </w:p>
        </w:tc>
        <w:tc>
          <w:tcPr>
            <w:tcW w:w="4610" w:type="dxa"/>
            <w:gridSpan w:val="2"/>
            <w:shd w:val="clear" w:color="auto" w:fill="FFFFFF"/>
            <w:vAlign w:val="center"/>
          </w:tcPr>
          <w:p w:rsidR="00933327" w:rsidRPr="009E7CA6" w:rsidRDefault="00933327" w:rsidP="00F26D86">
            <w:pPr>
              <w:rPr>
                <w:rFonts w:ascii="Zurich BT" w:hAnsi="Zurich BT" w:cs="Arial"/>
                <w:sz w:val="22"/>
                <w:szCs w:val="22"/>
              </w:rPr>
            </w:pPr>
            <w:r w:rsidRPr="009E7CA6">
              <w:rPr>
                <w:rFonts w:ascii="Zurich BT" w:hAnsi="Zurich BT" w:cs="Arial"/>
                <w:sz w:val="22"/>
                <w:szCs w:val="22"/>
              </w:rPr>
              <w:t>Initial Draft</w:t>
            </w:r>
          </w:p>
        </w:tc>
        <w:tc>
          <w:tcPr>
            <w:tcW w:w="2297" w:type="dxa"/>
            <w:shd w:val="clear" w:color="auto" w:fill="FFFFFF"/>
            <w:vAlign w:val="center"/>
          </w:tcPr>
          <w:p w:rsidR="00933327" w:rsidRPr="009E7CA6" w:rsidRDefault="00CF356A" w:rsidP="00F26D86">
            <w:pPr>
              <w:jc w:val="center"/>
              <w:rPr>
                <w:rFonts w:ascii="Zurich BT" w:hAnsi="Zurich BT"/>
                <w:sz w:val="22"/>
                <w:szCs w:val="22"/>
              </w:rPr>
            </w:pPr>
            <w:r w:rsidRPr="009E7CA6">
              <w:rPr>
                <w:rFonts w:ascii="Zurich BT" w:hAnsi="Zurich BT"/>
                <w:sz w:val="22"/>
                <w:szCs w:val="22"/>
              </w:rPr>
              <w:t>30</w:t>
            </w:r>
            <w:r w:rsidRPr="009E7CA6">
              <w:rPr>
                <w:rFonts w:ascii="Zurich BT" w:hAnsi="Zurich BT"/>
                <w:sz w:val="22"/>
                <w:szCs w:val="22"/>
                <w:vertAlign w:val="superscript"/>
              </w:rPr>
              <w:t>th</w:t>
            </w:r>
            <w:r w:rsidRPr="009E7CA6">
              <w:rPr>
                <w:rFonts w:ascii="Zurich BT" w:hAnsi="Zurich BT"/>
                <w:sz w:val="22"/>
                <w:szCs w:val="22"/>
              </w:rPr>
              <w:t xml:space="preserve"> May 2013</w:t>
            </w:r>
          </w:p>
        </w:tc>
        <w:tc>
          <w:tcPr>
            <w:tcW w:w="1663" w:type="dxa"/>
            <w:shd w:val="clear" w:color="auto" w:fill="FFFFFF"/>
            <w:vAlign w:val="center"/>
          </w:tcPr>
          <w:p w:rsidR="00933327" w:rsidRPr="009E7CA6" w:rsidRDefault="00933327" w:rsidP="00F26D86">
            <w:pPr>
              <w:jc w:val="center"/>
              <w:rPr>
                <w:rFonts w:ascii="Zurich BT" w:hAnsi="Zurich BT"/>
                <w:sz w:val="22"/>
                <w:szCs w:val="22"/>
              </w:rPr>
            </w:pPr>
            <w:r w:rsidRPr="009E7CA6">
              <w:rPr>
                <w:rFonts w:ascii="Zurich BT" w:hAnsi="Zurich BT"/>
                <w:sz w:val="22"/>
                <w:szCs w:val="22"/>
              </w:rPr>
              <w:t>1.0</w:t>
            </w:r>
          </w:p>
        </w:tc>
      </w:tr>
      <w:tr w:rsidR="00933327" w:rsidRPr="009E7CA6" w:rsidTr="00F26D86">
        <w:trPr>
          <w:trHeight w:val="333"/>
        </w:trPr>
        <w:tc>
          <w:tcPr>
            <w:tcW w:w="682" w:type="dxa"/>
            <w:shd w:val="clear" w:color="auto" w:fill="FFFFFF"/>
            <w:vAlign w:val="center"/>
          </w:tcPr>
          <w:p w:rsidR="00933327" w:rsidRPr="009E7CA6" w:rsidRDefault="00FF07E0" w:rsidP="00F26D86">
            <w:pPr>
              <w:jc w:val="center"/>
              <w:rPr>
                <w:rFonts w:ascii="Zurich BT" w:hAnsi="Zurich BT" w:cs="Arial"/>
                <w:bCs/>
                <w:sz w:val="22"/>
                <w:szCs w:val="22"/>
              </w:rPr>
            </w:pPr>
            <w:r w:rsidRPr="009E7CA6">
              <w:rPr>
                <w:rFonts w:ascii="Zurich BT" w:hAnsi="Zurich BT" w:cs="Arial"/>
                <w:bCs/>
                <w:sz w:val="22"/>
                <w:szCs w:val="22"/>
              </w:rPr>
              <w:t>2</w:t>
            </w:r>
          </w:p>
        </w:tc>
        <w:tc>
          <w:tcPr>
            <w:tcW w:w="4610" w:type="dxa"/>
            <w:gridSpan w:val="2"/>
            <w:shd w:val="clear" w:color="auto" w:fill="FFFFFF"/>
            <w:vAlign w:val="center"/>
          </w:tcPr>
          <w:p w:rsidR="00933327" w:rsidRPr="009E7CA6" w:rsidRDefault="00FF07E0" w:rsidP="00F26D86">
            <w:pPr>
              <w:rPr>
                <w:rFonts w:ascii="Zurich BT" w:hAnsi="Zurich BT"/>
                <w:bCs/>
                <w:sz w:val="22"/>
                <w:szCs w:val="22"/>
              </w:rPr>
            </w:pPr>
            <w:r w:rsidRPr="009E7CA6">
              <w:rPr>
                <w:rFonts w:ascii="Zurich BT" w:hAnsi="Zurich BT"/>
                <w:bCs/>
                <w:sz w:val="22"/>
                <w:szCs w:val="22"/>
              </w:rPr>
              <w:t>For Review</w:t>
            </w:r>
          </w:p>
        </w:tc>
        <w:tc>
          <w:tcPr>
            <w:tcW w:w="2297" w:type="dxa"/>
            <w:shd w:val="clear" w:color="auto" w:fill="FFFFFF"/>
            <w:vAlign w:val="center"/>
          </w:tcPr>
          <w:p w:rsidR="00933327" w:rsidRPr="009E7CA6" w:rsidRDefault="00FF07E0" w:rsidP="00F26D86">
            <w:pPr>
              <w:jc w:val="center"/>
              <w:rPr>
                <w:rFonts w:ascii="Zurich BT" w:hAnsi="Zurich BT"/>
                <w:bCs/>
                <w:sz w:val="22"/>
                <w:szCs w:val="22"/>
              </w:rPr>
            </w:pPr>
            <w:r w:rsidRPr="009E7CA6">
              <w:rPr>
                <w:rFonts w:ascii="Zurich BT" w:hAnsi="Zurich BT"/>
                <w:bCs/>
                <w:sz w:val="22"/>
                <w:szCs w:val="22"/>
              </w:rPr>
              <w:t>18</w:t>
            </w:r>
            <w:r w:rsidRPr="009E7CA6">
              <w:rPr>
                <w:rFonts w:ascii="Zurich BT" w:hAnsi="Zurich BT"/>
                <w:bCs/>
                <w:sz w:val="22"/>
                <w:szCs w:val="22"/>
                <w:vertAlign w:val="superscript"/>
              </w:rPr>
              <w:t>th</w:t>
            </w:r>
            <w:r w:rsidRPr="009E7CA6">
              <w:rPr>
                <w:rFonts w:ascii="Zurich BT" w:hAnsi="Zurich BT"/>
                <w:bCs/>
                <w:sz w:val="22"/>
                <w:szCs w:val="22"/>
              </w:rPr>
              <w:t xml:space="preserve"> August 2014</w:t>
            </w:r>
          </w:p>
        </w:tc>
        <w:tc>
          <w:tcPr>
            <w:tcW w:w="1663" w:type="dxa"/>
            <w:shd w:val="clear" w:color="auto" w:fill="FFFFFF"/>
            <w:vAlign w:val="center"/>
          </w:tcPr>
          <w:p w:rsidR="00933327" w:rsidRPr="009E7CA6" w:rsidRDefault="00FF07E0" w:rsidP="00F26D86">
            <w:pPr>
              <w:jc w:val="center"/>
              <w:rPr>
                <w:rFonts w:ascii="Zurich BT" w:hAnsi="Zurich BT"/>
                <w:bCs/>
                <w:sz w:val="22"/>
                <w:szCs w:val="22"/>
              </w:rPr>
            </w:pPr>
            <w:r w:rsidRPr="009E7CA6">
              <w:rPr>
                <w:rFonts w:ascii="Zurich BT" w:hAnsi="Zurich BT"/>
                <w:bCs/>
                <w:sz w:val="22"/>
                <w:szCs w:val="22"/>
              </w:rPr>
              <w:t>2.0</w:t>
            </w:r>
          </w:p>
        </w:tc>
      </w:tr>
      <w:tr w:rsidR="00F26D86" w:rsidRPr="009E7CA6" w:rsidTr="00F26D86">
        <w:trPr>
          <w:trHeight w:val="333"/>
        </w:trPr>
        <w:tc>
          <w:tcPr>
            <w:tcW w:w="682" w:type="dxa"/>
            <w:shd w:val="clear" w:color="auto" w:fill="FFFFFF"/>
            <w:vAlign w:val="center"/>
          </w:tcPr>
          <w:p w:rsidR="00F26D86" w:rsidRPr="00F26D86" w:rsidRDefault="005B786C" w:rsidP="00F26D86">
            <w:pPr>
              <w:jc w:val="center"/>
              <w:rPr>
                <w:rFonts w:ascii="Zurich BT" w:hAnsi="Zurich BT" w:cs="Arial"/>
                <w:bCs/>
                <w:sz w:val="22"/>
                <w:szCs w:val="22"/>
              </w:rPr>
            </w:pPr>
            <w:r>
              <w:rPr>
                <w:rFonts w:ascii="Zurich BT" w:hAnsi="Zurich BT" w:cs="Arial"/>
                <w:bCs/>
                <w:sz w:val="22"/>
                <w:szCs w:val="22"/>
              </w:rPr>
              <w:t>3</w:t>
            </w:r>
          </w:p>
        </w:tc>
        <w:tc>
          <w:tcPr>
            <w:tcW w:w="4610" w:type="dxa"/>
            <w:gridSpan w:val="2"/>
            <w:shd w:val="clear" w:color="auto" w:fill="FFFFFF"/>
            <w:vAlign w:val="center"/>
          </w:tcPr>
          <w:p w:rsidR="00F26D86" w:rsidRPr="00F26D86" w:rsidRDefault="00F26D86" w:rsidP="00F26D86">
            <w:pPr>
              <w:rPr>
                <w:rFonts w:ascii="Zurich BT" w:hAnsi="Zurich BT"/>
                <w:bCs/>
                <w:sz w:val="22"/>
                <w:szCs w:val="22"/>
              </w:rPr>
            </w:pPr>
            <w:r w:rsidRPr="00F26D86">
              <w:rPr>
                <w:rFonts w:ascii="Zurich BT" w:hAnsi="Zurich BT"/>
                <w:sz w:val="22"/>
                <w:szCs w:val="22"/>
              </w:rPr>
              <w:t>System Owner</w:t>
            </w:r>
            <w:r w:rsidRPr="00F26D86">
              <w:rPr>
                <w:rFonts w:ascii="Zurich BT" w:hAnsi="Zurich BT"/>
                <w:bCs/>
                <w:sz w:val="22"/>
                <w:szCs w:val="22"/>
              </w:rPr>
              <w:t xml:space="preserve"> name changed</w:t>
            </w:r>
          </w:p>
        </w:tc>
        <w:tc>
          <w:tcPr>
            <w:tcW w:w="2297" w:type="dxa"/>
            <w:shd w:val="clear" w:color="auto" w:fill="FFFFFF"/>
            <w:vAlign w:val="center"/>
          </w:tcPr>
          <w:p w:rsidR="00F26D86" w:rsidRPr="00F26D86" w:rsidRDefault="00F26D86" w:rsidP="00F26D86">
            <w:pPr>
              <w:jc w:val="center"/>
              <w:rPr>
                <w:rFonts w:ascii="Zurich BT" w:hAnsi="Zurich BT"/>
                <w:bCs/>
                <w:sz w:val="22"/>
                <w:szCs w:val="22"/>
              </w:rPr>
            </w:pPr>
            <w:r w:rsidRPr="00F26D86">
              <w:rPr>
                <w:rFonts w:ascii="Zurich BT" w:hAnsi="Zurich BT"/>
                <w:sz w:val="22"/>
                <w:szCs w:val="22"/>
              </w:rPr>
              <w:t>02</w:t>
            </w:r>
            <w:r w:rsidRPr="00F26D86">
              <w:rPr>
                <w:rFonts w:ascii="Zurich BT" w:hAnsi="Zurich BT"/>
                <w:sz w:val="22"/>
                <w:szCs w:val="22"/>
                <w:vertAlign w:val="superscript"/>
              </w:rPr>
              <w:t>nd</w:t>
            </w:r>
            <w:r w:rsidRPr="00F26D86">
              <w:rPr>
                <w:rFonts w:ascii="Zurich BT" w:hAnsi="Zurich BT"/>
                <w:sz w:val="22"/>
                <w:szCs w:val="22"/>
              </w:rPr>
              <w:t xml:space="preserve"> May 2015</w:t>
            </w:r>
          </w:p>
        </w:tc>
        <w:tc>
          <w:tcPr>
            <w:tcW w:w="1663" w:type="dxa"/>
            <w:shd w:val="clear" w:color="auto" w:fill="FFFFFF"/>
            <w:vAlign w:val="center"/>
          </w:tcPr>
          <w:p w:rsidR="00F26D86" w:rsidRPr="00F26D86" w:rsidRDefault="00F26D86" w:rsidP="00F26D86">
            <w:pPr>
              <w:jc w:val="center"/>
              <w:rPr>
                <w:rFonts w:ascii="Zurich BT" w:hAnsi="Zurich BT"/>
                <w:bCs/>
                <w:sz w:val="22"/>
                <w:szCs w:val="22"/>
              </w:rPr>
            </w:pPr>
            <w:r w:rsidRPr="00F26D86">
              <w:rPr>
                <w:rFonts w:ascii="Zurich BT" w:hAnsi="Zurich BT"/>
                <w:bCs/>
                <w:sz w:val="22"/>
                <w:szCs w:val="22"/>
              </w:rPr>
              <w:t>2.1</w:t>
            </w:r>
          </w:p>
        </w:tc>
      </w:tr>
      <w:tr w:rsidR="001C4DE7" w:rsidRPr="009E7CA6" w:rsidTr="00F26D86">
        <w:trPr>
          <w:trHeight w:val="333"/>
        </w:trPr>
        <w:tc>
          <w:tcPr>
            <w:tcW w:w="682" w:type="dxa"/>
            <w:shd w:val="clear" w:color="auto" w:fill="FFFFFF"/>
            <w:vAlign w:val="center"/>
          </w:tcPr>
          <w:p w:rsidR="001C4DE7" w:rsidRPr="00F26D86" w:rsidRDefault="005B786C" w:rsidP="00F26D86">
            <w:pPr>
              <w:jc w:val="center"/>
              <w:rPr>
                <w:rFonts w:ascii="Zurich BT" w:hAnsi="Zurich BT" w:cs="Arial"/>
                <w:bCs/>
                <w:sz w:val="22"/>
                <w:szCs w:val="22"/>
              </w:rPr>
            </w:pPr>
            <w:r>
              <w:rPr>
                <w:rFonts w:ascii="Zurich BT" w:hAnsi="Zurich BT" w:cs="Arial"/>
                <w:bCs/>
                <w:sz w:val="22"/>
                <w:szCs w:val="22"/>
              </w:rPr>
              <w:t>4</w:t>
            </w:r>
          </w:p>
        </w:tc>
        <w:tc>
          <w:tcPr>
            <w:tcW w:w="4610" w:type="dxa"/>
            <w:gridSpan w:val="2"/>
            <w:shd w:val="clear" w:color="auto" w:fill="FFFFFF"/>
            <w:vAlign w:val="center"/>
          </w:tcPr>
          <w:p w:rsidR="001C4DE7" w:rsidRPr="00F26D86" w:rsidRDefault="005B786C" w:rsidP="00F26D86">
            <w:pPr>
              <w:rPr>
                <w:rFonts w:ascii="Zurich BT" w:hAnsi="Zurich BT"/>
                <w:sz w:val="22"/>
                <w:szCs w:val="22"/>
              </w:rPr>
            </w:pPr>
            <w:r w:rsidRPr="009E7CA6">
              <w:rPr>
                <w:rFonts w:ascii="Zurich BT" w:hAnsi="Zurich BT"/>
                <w:bCs/>
                <w:sz w:val="22"/>
                <w:szCs w:val="22"/>
              </w:rPr>
              <w:t>Review</w:t>
            </w:r>
          </w:p>
        </w:tc>
        <w:tc>
          <w:tcPr>
            <w:tcW w:w="2297" w:type="dxa"/>
            <w:shd w:val="clear" w:color="auto" w:fill="FFFFFF"/>
            <w:vAlign w:val="center"/>
          </w:tcPr>
          <w:p w:rsidR="001C4DE7" w:rsidRPr="00F26D86" w:rsidRDefault="005B786C" w:rsidP="00F26D86">
            <w:pPr>
              <w:jc w:val="center"/>
              <w:rPr>
                <w:rFonts w:ascii="Zurich BT" w:hAnsi="Zurich BT"/>
                <w:sz w:val="22"/>
                <w:szCs w:val="22"/>
              </w:rPr>
            </w:pPr>
            <w:r>
              <w:rPr>
                <w:rFonts w:ascii="Zurich BT" w:hAnsi="Zurich BT"/>
                <w:sz w:val="22"/>
                <w:szCs w:val="22"/>
              </w:rPr>
              <w:t>21</w:t>
            </w:r>
            <w:r w:rsidRPr="005B786C">
              <w:rPr>
                <w:rFonts w:ascii="Zurich BT" w:hAnsi="Zurich BT"/>
                <w:sz w:val="22"/>
                <w:szCs w:val="22"/>
                <w:vertAlign w:val="superscript"/>
              </w:rPr>
              <w:t>st</w:t>
            </w:r>
            <w:r>
              <w:rPr>
                <w:rFonts w:ascii="Zurich BT" w:hAnsi="Zurich BT"/>
                <w:sz w:val="22"/>
                <w:szCs w:val="22"/>
              </w:rPr>
              <w:t xml:space="preserve"> Aug 2017</w:t>
            </w:r>
          </w:p>
        </w:tc>
        <w:tc>
          <w:tcPr>
            <w:tcW w:w="1663" w:type="dxa"/>
            <w:shd w:val="clear" w:color="auto" w:fill="FFFFFF"/>
            <w:vAlign w:val="center"/>
          </w:tcPr>
          <w:p w:rsidR="001C4DE7" w:rsidRPr="00F26D86" w:rsidRDefault="005B786C" w:rsidP="00F26D86">
            <w:pPr>
              <w:jc w:val="center"/>
              <w:rPr>
                <w:rFonts w:ascii="Zurich BT" w:hAnsi="Zurich BT"/>
                <w:bCs/>
                <w:sz w:val="22"/>
                <w:szCs w:val="22"/>
              </w:rPr>
            </w:pPr>
            <w:r>
              <w:rPr>
                <w:rFonts w:ascii="Zurich BT" w:hAnsi="Zurich BT"/>
                <w:bCs/>
                <w:sz w:val="22"/>
                <w:szCs w:val="22"/>
              </w:rPr>
              <w:t>2.2</w:t>
            </w:r>
          </w:p>
        </w:tc>
      </w:tr>
    </w:tbl>
    <w:p w:rsidR="00445E03" w:rsidRPr="009E7CA6" w:rsidRDefault="00445E03">
      <w:pPr>
        <w:rPr>
          <w:rFonts w:ascii="Zurich BT" w:hAnsi="Zurich BT"/>
          <w:color w:val="auto"/>
          <w:sz w:val="22"/>
          <w:szCs w:val="22"/>
        </w:rPr>
      </w:pPr>
    </w:p>
    <w:p w:rsidR="00445E03" w:rsidRPr="009E7CA6" w:rsidRDefault="00445E03">
      <w:pPr>
        <w:rPr>
          <w:rFonts w:ascii="Zurich BT" w:hAnsi="Zurich BT"/>
          <w:color w:val="auto"/>
          <w:sz w:val="22"/>
          <w:szCs w:val="22"/>
        </w:rPr>
      </w:pPr>
    </w:p>
    <w:p w:rsidR="000A27F1" w:rsidRDefault="000A27F1">
      <w:pPr>
        <w:widowControl/>
        <w:suppressAutoHyphens w:val="0"/>
        <w:rPr>
          <w:rFonts w:ascii="Zurich BT" w:hAnsi="Zurich BT"/>
          <w:color w:val="auto"/>
          <w:sz w:val="22"/>
          <w:szCs w:val="22"/>
        </w:rPr>
      </w:pPr>
    </w:p>
    <w:p w:rsidR="00A67508" w:rsidRDefault="00A67508">
      <w:pPr>
        <w:widowControl/>
        <w:suppressAutoHyphens w:val="0"/>
        <w:rPr>
          <w:rFonts w:ascii="Zurich BT" w:hAnsi="Zurich BT"/>
          <w:color w:val="auto"/>
          <w:sz w:val="22"/>
          <w:szCs w:val="22"/>
        </w:rPr>
      </w:pPr>
    </w:p>
    <w:p w:rsidR="00A67508" w:rsidRDefault="00A67508">
      <w:pPr>
        <w:widowControl/>
        <w:suppressAutoHyphens w:val="0"/>
        <w:rPr>
          <w:rFonts w:ascii="Zurich BT" w:hAnsi="Zurich BT"/>
          <w:color w:val="auto"/>
          <w:sz w:val="22"/>
          <w:szCs w:val="22"/>
        </w:rPr>
      </w:pPr>
    </w:p>
    <w:p w:rsidR="00A67508" w:rsidRDefault="00A67508">
      <w:pPr>
        <w:widowControl/>
        <w:suppressAutoHyphens w:val="0"/>
        <w:rPr>
          <w:rFonts w:ascii="Zurich BT" w:hAnsi="Zurich BT"/>
          <w:color w:val="auto"/>
          <w:sz w:val="22"/>
          <w:szCs w:val="22"/>
        </w:rPr>
      </w:pPr>
    </w:p>
    <w:p w:rsidR="00A67508" w:rsidRDefault="00A67508">
      <w:pPr>
        <w:widowControl/>
        <w:suppressAutoHyphens w:val="0"/>
        <w:rPr>
          <w:rFonts w:ascii="Zurich BT" w:hAnsi="Zurich BT"/>
          <w:color w:val="auto"/>
          <w:sz w:val="22"/>
          <w:szCs w:val="22"/>
        </w:rPr>
      </w:pPr>
    </w:p>
    <w:p w:rsidR="00A67508" w:rsidRDefault="00A67508">
      <w:pPr>
        <w:widowControl/>
        <w:suppressAutoHyphens w:val="0"/>
        <w:rPr>
          <w:rFonts w:ascii="Zurich BT" w:hAnsi="Zurich BT"/>
          <w:color w:val="auto"/>
          <w:sz w:val="22"/>
          <w:szCs w:val="22"/>
        </w:rPr>
      </w:pPr>
    </w:p>
    <w:p w:rsidR="00A67508" w:rsidRDefault="00A67508">
      <w:pPr>
        <w:widowControl/>
        <w:suppressAutoHyphens w:val="0"/>
        <w:rPr>
          <w:rFonts w:ascii="Zurich BT" w:hAnsi="Zurich BT"/>
          <w:color w:val="auto"/>
          <w:sz w:val="22"/>
          <w:szCs w:val="22"/>
        </w:rPr>
      </w:pPr>
    </w:p>
    <w:p w:rsidR="00A67508" w:rsidRPr="009E7CA6" w:rsidRDefault="00A67508">
      <w:pPr>
        <w:widowControl/>
        <w:suppressAutoHyphens w:val="0"/>
        <w:rPr>
          <w:rFonts w:ascii="Zurich BT" w:hAnsi="Zurich BT"/>
          <w:color w:val="auto"/>
          <w:sz w:val="22"/>
          <w:szCs w:val="22"/>
        </w:rPr>
      </w:pPr>
    </w:p>
    <w:p w:rsidR="000A27F1" w:rsidRPr="009E7CA6" w:rsidRDefault="000A27F1">
      <w:pPr>
        <w:widowControl/>
        <w:suppressAutoHyphens w:val="0"/>
        <w:rPr>
          <w:rFonts w:ascii="Zurich BT" w:hAnsi="Zurich BT"/>
          <w:color w:val="auto"/>
          <w:sz w:val="22"/>
          <w:szCs w:val="22"/>
        </w:rPr>
      </w:pPr>
    </w:p>
    <w:tbl>
      <w:tblPr>
        <w:tblW w:w="0" w:type="auto"/>
        <w:tblBorders>
          <w:top w:val="single" w:sz="4" w:space="0" w:color="000000"/>
          <w:bottom w:val="single" w:sz="4" w:space="0" w:color="000000"/>
          <w:insideH w:val="single" w:sz="4" w:space="0" w:color="000000"/>
        </w:tblBorders>
        <w:tblLook w:val="04A0" w:firstRow="1" w:lastRow="0" w:firstColumn="1" w:lastColumn="0" w:noHBand="0" w:noVBand="1"/>
      </w:tblPr>
      <w:tblGrid>
        <w:gridCol w:w="9048"/>
      </w:tblGrid>
      <w:tr w:rsidR="000A27F1" w:rsidRPr="009E7CA6" w:rsidTr="000A27F1">
        <w:tc>
          <w:tcPr>
            <w:tcW w:w="9242" w:type="dxa"/>
            <w:tcBorders>
              <w:top w:val="single" w:sz="4" w:space="0" w:color="000000"/>
              <w:left w:val="nil"/>
              <w:bottom w:val="single" w:sz="4" w:space="0" w:color="000000"/>
              <w:right w:val="nil"/>
            </w:tcBorders>
            <w:vAlign w:val="center"/>
            <w:hideMark/>
          </w:tcPr>
          <w:p w:rsidR="000A27F1" w:rsidRPr="009E7CA6" w:rsidRDefault="000A27F1">
            <w:pPr>
              <w:spacing w:before="120" w:after="120" w:line="240" w:lineRule="auto"/>
              <w:jc w:val="center"/>
              <w:rPr>
                <w:rFonts w:ascii="Zurich BT" w:hAnsi="Zurich BT"/>
                <w:b/>
                <w:bCs/>
                <w:color w:val="auto"/>
                <w:sz w:val="22"/>
                <w:szCs w:val="22"/>
              </w:rPr>
            </w:pPr>
            <w:r w:rsidRPr="009E7CA6">
              <w:rPr>
                <w:rFonts w:ascii="Zurich BT" w:hAnsi="Zurich BT"/>
                <w:b/>
                <w:bCs/>
                <w:sz w:val="22"/>
                <w:szCs w:val="22"/>
              </w:rPr>
              <w:t>This document is the sole property of IPRU. Any use or duplication of this document without express permission of IPRU is strictly forbidden and illegal.</w:t>
            </w:r>
          </w:p>
        </w:tc>
      </w:tr>
    </w:tbl>
    <w:p w:rsidR="000A27F1" w:rsidRPr="009E7CA6" w:rsidRDefault="000A27F1">
      <w:pPr>
        <w:widowControl/>
        <w:suppressAutoHyphens w:val="0"/>
        <w:rPr>
          <w:rFonts w:ascii="Zurich BT" w:hAnsi="Zurich BT"/>
          <w:color w:val="auto"/>
          <w:sz w:val="22"/>
          <w:szCs w:val="22"/>
        </w:rPr>
      </w:pPr>
    </w:p>
    <w:p w:rsidR="000A27F1" w:rsidRPr="009E7CA6" w:rsidRDefault="000A27F1">
      <w:pPr>
        <w:widowControl/>
        <w:suppressAutoHyphens w:val="0"/>
        <w:rPr>
          <w:rFonts w:ascii="Zurich BT" w:hAnsi="Zurich BT"/>
          <w:color w:val="auto"/>
          <w:sz w:val="22"/>
          <w:szCs w:val="22"/>
        </w:rPr>
      </w:pPr>
    </w:p>
    <w:p w:rsidR="000A27F1" w:rsidRPr="009E7CA6" w:rsidRDefault="000A27F1">
      <w:pPr>
        <w:widowControl/>
        <w:suppressAutoHyphens w:val="0"/>
        <w:rPr>
          <w:rFonts w:ascii="Zurich BT" w:hAnsi="Zurich BT"/>
          <w:color w:val="auto"/>
          <w:sz w:val="22"/>
          <w:szCs w:val="22"/>
        </w:rPr>
      </w:pPr>
    </w:p>
    <w:p w:rsidR="000A27F1" w:rsidRPr="009E7CA6" w:rsidRDefault="000A27F1">
      <w:pPr>
        <w:widowControl/>
        <w:suppressAutoHyphens w:val="0"/>
        <w:rPr>
          <w:rFonts w:ascii="Zurich BT" w:hAnsi="Zurich BT"/>
          <w:color w:val="auto"/>
          <w:sz w:val="22"/>
          <w:szCs w:val="22"/>
        </w:rPr>
      </w:pPr>
    </w:p>
    <w:p w:rsidR="000A27F1" w:rsidRPr="009E7CA6" w:rsidRDefault="000A27F1">
      <w:pPr>
        <w:widowControl/>
        <w:suppressAutoHyphens w:val="0"/>
        <w:rPr>
          <w:rFonts w:ascii="Zurich BT" w:hAnsi="Zurich BT"/>
          <w:color w:val="auto"/>
          <w:sz w:val="22"/>
          <w:szCs w:val="22"/>
        </w:rPr>
      </w:pPr>
    </w:p>
    <w:p w:rsidR="000A27F1" w:rsidRPr="009E7CA6" w:rsidRDefault="000A27F1">
      <w:pPr>
        <w:widowControl/>
        <w:suppressAutoHyphens w:val="0"/>
        <w:rPr>
          <w:rFonts w:ascii="Zurich BT" w:hAnsi="Zurich BT"/>
          <w:color w:val="auto"/>
          <w:sz w:val="22"/>
          <w:szCs w:val="22"/>
        </w:rPr>
      </w:pPr>
    </w:p>
    <w:p w:rsidR="000A27F1" w:rsidRPr="009E7CA6" w:rsidRDefault="000A27F1">
      <w:pPr>
        <w:widowControl/>
        <w:suppressAutoHyphens w:val="0"/>
        <w:rPr>
          <w:rFonts w:ascii="Zurich BT" w:hAnsi="Zurich BT"/>
          <w:color w:val="auto"/>
          <w:sz w:val="22"/>
          <w:szCs w:val="22"/>
        </w:rPr>
      </w:pPr>
    </w:p>
    <w:p w:rsidR="00E16C12" w:rsidRPr="009E7CA6" w:rsidRDefault="00E16C12">
      <w:pPr>
        <w:widowControl/>
        <w:suppressAutoHyphens w:val="0"/>
        <w:rPr>
          <w:rFonts w:ascii="Zurich BT" w:hAnsi="Zurich BT"/>
          <w:color w:val="auto"/>
          <w:sz w:val="22"/>
          <w:szCs w:val="22"/>
        </w:rPr>
      </w:pPr>
    </w:p>
    <w:p w:rsidR="00537025" w:rsidRPr="009E7CA6" w:rsidRDefault="00537025" w:rsidP="00E16C12">
      <w:pPr>
        <w:pStyle w:val="IntenseQuote"/>
        <w:rPr>
          <w:sz w:val="22"/>
          <w:szCs w:val="22"/>
        </w:rPr>
      </w:pPr>
      <w:r w:rsidRPr="009E7CA6">
        <w:rPr>
          <w:sz w:val="22"/>
          <w:szCs w:val="22"/>
        </w:rPr>
        <w:t>Table of Contents</w:t>
      </w:r>
    </w:p>
    <w:p w:rsidR="00537025" w:rsidRPr="009E7CA6" w:rsidRDefault="00537025" w:rsidP="00E93CA6">
      <w:pPr>
        <w:pStyle w:val="TOC1"/>
        <w:tabs>
          <w:tab w:val="left" w:pos="400"/>
          <w:tab w:val="right" w:leader="dot" w:pos="9350"/>
        </w:tabs>
        <w:rPr>
          <w:rStyle w:val="Hyperlink"/>
          <w:rFonts w:ascii="Zurich BT" w:hAnsi="Zurich BT"/>
          <w:noProof/>
          <w:sz w:val="22"/>
          <w:szCs w:val="22"/>
        </w:rPr>
      </w:pPr>
      <w:r w:rsidRPr="009E7CA6">
        <w:rPr>
          <w:rStyle w:val="Hyperlink"/>
          <w:rFonts w:ascii="Zurich BT" w:hAnsi="Zurich BT"/>
          <w:noProof/>
          <w:color w:val="auto"/>
          <w:sz w:val="22"/>
          <w:szCs w:val="22"/>
        </w:rPr>
        <w:fldChar w:fldCharType="begin"/>
      </w:r>
      <w:r w:rsidRPr="009E7CA6">
        <w:rPr>
          <w:rStyle w:val="Hyperlink"/>
          <w:rFonts w:ascii="Zurich BT" w:hAnsi="Zurich BT"/>
          <w:noProof/>
          <w:color w:val="auto"/>
          <w:sz w:val="22"/>
          <w:szCs w:val="22"/>
        </w:rPr>
        <w:instrText xml:space="preserve"> TOC \o "1-3" \h \z \u </w:instrText>
      </w:r>
      <w:r w:rsidRPr="009E7CA6">
        <w:rPr>
          <w:rStyle w:val="Hyperlink"/>
          <w:rFonts w:ascii="Zurich BT" w:hAnsi="Zurich BT"/>
          <w:noProof/>
          <w:color w:val="auto"/>
          <w:sz w:val="22"/>
          <w:szCs w:val="22"/>
        </w:rPr>
        <w:fldChar w:fldCharType="separate"/>
      </w:r>
    </w:p>
    <w:p w:rsidR="00E93CA6" w:rsidRPr="009E7CA6" w:rsidRDefault="00E93CA6" w:rsidP="00E93CA6">
      <w:pPr>
        <w:rPr>
          <w:rFonts w:ascii="Zurich BT" w:hAnsi="Zurich BT"/>
          <w:sz w:val="22"/>
          <w:szCs w:val="22"/>
          <w:lang w:eastAsia="en-US"/>
        </w:rPr>
      </w:pPr>
      <w:r w:rsidRPr="009E7CA6">
        <w:rPr>
          <w:rFonts w:ascii="Zurich BT" w:hAnsi="Zurich BT"/>
          <w:sz w:val="22"/>
          <w:szCs w:val="22"/>
          <w:lang w:eastAsia="en-US"/>
        </w:rPr>
        <w:t>1     INTRODUCTION-----------------------------------------------------------------------</w:t>
      </w:r>
      <w:r w:rsidR="00BD26BD" w:rsidRPr="009E7CA6">
        <w:rPr>
          <w:rFonts w:ascii="Zurich BT" w:hAnsi="Zurich BT"/>
          <w:sz w:val="22"/>
          <w:szCs w:val="22"/>
          <w:lang w:eastAsia="en-US"/>
        </w:rPr>
        <w:t>------------------------</w:t>
      </w:r>
    </w:p>
    <w:p w:rsidR="00E93CA6" w:rsidRPr="009E7CA6" w:rsidRDefault="00E93CA6" w:rsidP="00E93CA6">
      <w:pPr>
        <w:rPr>
          <w:rFonts w:ascii="Zurich BT" w:hAnsi="Zurich BT"/>
          <w:sz w:val="22"/>
          <w:szCs w:val="22"/>
          <w:lang w:eastAsia="en-US"/>
        </w:rPr>
      </w:pPr>
    </w:p>
    <w:p w:rsidR="00E93CA6" w:rsidRPr="009E7CA6" w:rsidRDefault="00E93CA6" w:rsidP="00E93CA6">
      <w:pPr>
        <w:rPr>
          <w:rFonts w:ascii="Zurich BT" w:hAnsi="Zurich BT"/>
          <w:sz w:val="22"/>
          <w:szCs w:val="22"/>
          <w:lang w:eastAsia="en-US"/>
        </w:rPr>
      </w:pPr>
      <w:r w:rsidRPr="009E7CA6">
        <w:rPr>
          <w:rFonts w:ascii="Zurich BT" w:hAnsi="Zurich BT"/>
          <w:sz w:val="22"/>
          <w:szCs w:val="22"/>
          <w:lang w:eastAsia="en-US"/>
        </w:rPr>
        <w:t>2     SYSTEM OVERVIEW----------------------------------------------------------------</w:t>
      </w:r>
      <w:r w:rsidR="00BD26BD" w:rsidRPr="009E7CA6">
        <w:rPr>
          <w:rFonts w:ascii="Zurich BT" w:hAnsi="Zurich BT"/>
          <w:sz w:val="22"/>
          <w:szCs w:val="22"/>
          <w:lang w:eastAsia="en-US"/>
        </w:rPr>
        <w:t>-------------------------</w:t>
      </w:r>
    </w:p>
    <w:p w:rsidR="00E93CA6" w:rsidRPr="009E7CA6" w:rsidRDefault="00E93CA6" w:rsidP="00E93CA6">
      <w:pPr>
        <w:rPr>
          <w:rFonts w:ascii="Zurich BT" w:hAnsi="Zurich BT"/>
          <w:sz w:val="22"/>
          <w:szCs w:val="22"/>
          <w:lang w:eastAsia="en-US"/>
        </w:rPr>
      </w:pPr>
    </w:p>
    <w:p w:rsidR="00E93CA6" w:rsidRPr="009E7CA6" w:rsidRDefault="00E93CA6" w:rsidP="00E93CA6">
      <w:pPr>
        <w:rPr>
          <w:rFonts w:ascii="Zurich BT" w:hAnsi="Zurich BT"/>
          <w:sz w:val="22"/>
          <w:szCs w:val="22"/>
          <w:lang w:eastAsia="en-US"/>
        </w:rPr>
      </w:pPr>
      <w:r w:rsidRPr="009E7CA6">
        <w:rPr>
          <w:rFonts w:ascii="Zurich BT" w:hAnsi="Zurich BT"/>
          <w:sz w:val="22"/>
          <w:szCs w:val="22"/>
          <w:lang w:eastAsia="en-US"/>
        </w:rPr>
        <w:t>3     SYSTEM INVENOTRY---------------------------------------------------------------------------</w:t>
      </w:r>
      <w:r w:rsidR="00BD26BD" w:rsidRPr="009E7CA6">
        <w:rPr>
          <w:rFonts w:ascii="Zurich BT" w:hAnsi="Zurich BT"/>
          <w:sz w:val="22"/>
          <w:szCs w:val="22"/>
          <w:lang w:eastAsia="en-US"/>
        </w:rPr>
        <w:t>-------------</w:t>
      </w:r>
    </w:p>
    <w:p w:rsidR="00E93CA6" w:rsidRPr="009E7CA6" w:rsidRDefault="00E93CA6" w:rsidP="00E93CA6">
      <w:pPr>
        <w:rPr>
          <w:rFonts w:ascii="Zurich BT" w:hAnsi="Zurich BT"/>
          <w:sz w:val="22"/>
          <w:szCs w:val="22"/>
          <w:lang w:eastAsia="en-US"/>
        </w:rPr>
      </w:pPr>
    </w:p>
    <w:p w:rsidR="00E93CA6" w:rsidRPr="009E7CA6" w:rsidRDefault="00E93CA6" w:rsidP="00E93CA6">
      <w:pPr>
        <w:rPr>
          <w:rFonts w:ascii="Zurich BT" w:hAnsi="Zurich BT"/>
          <w:sz w:val="22"/>
          <w:szCs w:val="22"/>
          <w:lang w:eastAsia="en-US"/>
        </w:rPr>
      </w:pPr>
      <w:r w:rsidRPr="009E7CA6">
        <w:rPr>
          <w:rFonts w:ascii="Zurich BT" w:hAnsi="Zurich BT"/>
          <w:sz w:val="22"/>
          <w:szCs w:val="22"/>
          <w:lang w:eastAsia="en-US"/>
        </w:rPr>
        <w:t xml:space="preserve">4     </w:t>
      </w:r>
      <w:r w:rsidR="008D5963" w:rsidRPr="009E7CA6">
        <w:rPr>
          <w:rFonts w:ascii="Zurich BT" w:hAnsi="Zurich BT"/>
          <w:sz w:val="22"/>
          <w:szCs w:val="22"/>
          <w:lang w:eastAsia="en-US"/>
        </w:rPr>
        <w:t>OPERATIONAL ACTIVITIES OR BATCH JOBS------------------------------</w:t>
      </w:r>
      <w:r w:rsidR="00BD26BD" w:rsidRPr="009E7CA6">
        <w:rPr>
          <w:rFonts w:ascii="Zurich BT" w:hAnsi="Zurich BT"/>
          <w:sz w:val="22"/>
          <w:szCs w:val="22"/>
          <w:lang w:eastAsia="en-US"/>
        </w:rPr>
        <w:t>--------------------------</w:t>
      </w:r>
    </w:p>
    <w:p w:rsidR="008D5963" w:rsidRPr="009E7CA6" w:rsidRDefault="008D5963" w:rsidP="00E93CA6">
      <w:pPr>
        <w:rPr>
          <w:rFonts w:ascii="Zurich BT" w:hAnsi="Zurich BT"/>
          <w:sz w:val="22"/>
          <w:szCs w:val="22"/>
          <w:lang w:eastAsia="en-US"/>
        </w:rPr>
      </w:pPr>
    </w:p>
    <w:p w:rsidR="008D5963" w:rsidRPr="009E7CA6" w:rsidRDefault="008D5963" w:rsidP="00E93CA6">
      <w:pPr>
        <w:rPr>
          <w:rFonts w:ascii="Zurich BT" w:hAnsi="Zurich BT"/>
          <w:sz w:val="22"/>
          <w:szCs w:val="22"/>
          <w:lang w:eastAsia="en-US"/>
        </w:rPr>
      </w:pPr>
      <w:r w:rsidRPr="009E7CA6">
        <w:rPr>
          <w:rFonts w:ascii="Zurich BT" w:hAnsi="Zurich BT"/>
          <w:sz w:val="22"/>
          <w:szCs w:val="22"/>
          <w:lang w:eastAsia="en-US"/>
        </w:rPr>
        <w:t>5     SYSTEM ARCHITECTURE-------------------------------------------------------</w:t>
      </w:r>
      <w:r w:rsidR="00BD26BD" w:rsidRPr="009E7CA6">
        <w:rPr>
          <w:rFonts w:ascii="Zurich BT" w:hAnsi="Zurich BT"/>
          <w:sz w:val="22"/>
          <w:szCs w:val="22"/>
          <w:lang w:eastAsia="en-US"/>
        </w:rPr>
        <w:t>---------------------------</w:t>
      </w:r>
    </w:p>
    <w:p w:rsidR="00E93CA6" w:rsidRPr="009E7CA6" w:rsidRDefault="00E93CA6" w:rsidP="00E93CA6">
      <w:pPr>
        <w:rPr>
          <w:rFonts w:ascii="Zurich BT" w:hAnsi="Zurich BT"/>
          <w:sz w:val="22"/>
          <w:szCs w:val="22"/>
          <w:lang w:eastAsia="en-US"/>
        </w:rPr>
      </w:pPr>
    </w:p>
    <w:p w:rsidR="00EB1992" w:rsidRPr="009E7CA6" w:rsidRDefault="00537025" w:rsidP="00537025">
      <w:pPr>
        <w:widowControl/>
        <w:suppressAutoHyphens w:val="0"/>
        <w:rPr>
          <w:rStyle w:val="Hyperlink"/>
          <w:rFonts w:ascii="Zurich BT" w:hAnsi="Zurich BT"/>
          <w:noProof/>
          <w:color w:val="auto"/>
          <w:sz w:val="22"/>
          <w:szCs w:val="22"/>
        </w:rPr>
      </w:pPr>
      <w:r w:rsidRPr="009E7CA6">
        <w:rPr>
          <w:rStyle w:val="Hyperlink"/>
          <w:rFonts w:ascii="Zurich BT" w:hAnsi="Zurich BT"/>
          <w:noProof/>
          <w:color w:val="auto"/>
          <w:sz w:val="22"/>
          <w:szCs w:val="22"/>
        </w:rPr>
        <w:fldChar w:fldCharType="end"/>
      </w:r>
    </w:p>
    <w:p w:rsidR="00EB1992" w:rsidRPr="009E7CA6" w:rsidRDefault="00EB199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E16C12" w:rsidRPr="009E7CA6" w:rsidRDefault="00E16C12" w:rsidP="00537025">
      <w:pPr>
        <w:widowControl/>
        <w:suppressAutoHyphens w:val="0"/>
        <w:rPr>
          <w:rFonts w:ascii="Zurich BT" w:hAnsi="Zurich BT"/>
          <w:color w:val="auto"/>
          <w:sz w:val="22"/>
          <w:szCs w:val="22"/>
        </w:rPr>
      </w:pPr>
    </w:p>
    <w:p w:rsidR="00A74E49" w:rsidRPr="009E7CA6" w:rsidRDefault="00A74E49" w:rsidP="00537025">
      <w:pPr>
        <w:widowControl/>
        <w:suppressAutoHyphens w:val="0"/>
        <w:rPr>
          <w:rFonts w:ascii="Zurich BT" w:hAnsi="Zurich BT"/>
          <w:b/>
          <w:color w:val="auto"/>
          <w:sz w:val="22"/>
          <w:szCs w:val="22"/>
        </w:rPr>
      </w:pPr>
    </w:p>
    <w:p w:rsidR="00A74E49" w:rsidRPr="009E7CA6" w:rsidRDefault="00A74E49" w:rsidP="00A67508">
      <w:pPr>
        <w:widowControl/>
        <w:numPr>
          <w:ilvl w:val="0"/>
          <w:numId w:val="14"/>
        </w:numPr>
        <w:tabs>
          <w:tab w:val="clear" w:pos="720"/>
          <w:tab w:val="left" w:pos="750"/>
        </w:tabs>
        <w:suppressAutoHyphens w:val="0"/>
        <w:rPr>
          <w:rFonts w:ascii="Zurich BT" w:hAnsi="Zurich BT"/>
          <w:b/>
          <w:sz w:val="22"/>
          <w:szCs w:val="22"/>
          <w:lang w:eastAsia="en-US"/>
        </w:rPr>
      </w:pPr>
      <w:r w:rsidRPr="009E7CA6">
        <w:rPr>
          <w:rFonts w:ascii="Zurich BT" w:hAnsi="Zurich BT"/>
          <w:b/>
          <w:sz w:val="22"/>
          <w:szCs w:val="22"/>
          <w:lang w:eastAsia="en-US"/>
        </w:rPr>
        <w:t>INTRODUCTION</w:t>
      </w:r>
    </w:p>
    <w:p w:rsidR="004D65B9" w:rsidRPr="009E7CA6" w:rsidRDefault="004D65B9" w:rsidP="004D65B9">
      <w:pPr>
        <w:widowControl/>
        <w:suppressAutoHyphens w:val="0"/>
        <w:rPr>
          <w:rFonts w:ascii="Zurich BT" w:hAnsi="Zurich BT"/>
          <w:b/>
          <w:sz w:val="22"/>
          <w:szCs w:val="22"/>
          <w:lang w:eastAsia="en-US"/>
        </w:rPr>
      </w:pPr>
    </w:p>
    <w:p w:rsidR="00E124E4" w:rsidRPr="009E7CA6" w:rsidRDefault="00E124E4" w:rsidP="00E124E4">
      <w:pPr>
        <w:rPr>
          <w:rFonts w:ascii="Zurich BT" w:hAnsi="Zurich BT"/>
          <w:sz w:val="22"/>
          <w:szCs w:val="22"/>
        </w:rPr>
      </w:pPr>
      <w:r w:rsidRPr="009E7CA6">
        <w:rPr>
          <w:rFonts w:ascii="Zurich BT" w:hAnsi="Zurich BT"/>
          <w:sz w:val="22"/>
          <w:szCs w:val="22"/>
        </w:rPr>
        <w:t xml:space="preserve">                  Business User – Underwriters, COPS, Vendors</w:t>
      </w:r>
    </w:p>
    <w:p w:rsidR="00E124E4" w:rsidRPr="009E7CA6" w:rsidRDefault="00E124E4" w:rsidP="00E124E4">
      <w:pPr>
        <w:rPr>
          <w:rFonts w:ascii="Zurich BT" w:hAnsi="Zurich BT"/>
          <w:sz w:val="22"/>
          <w:szCs w:val="22"/>
        </w:rPr>
      </w:pPr>
      <w:r w:rsidRPr="009E7CA6">
        <w:rPr>
          <w:rFonts w:ascii="Zurich BT" w:hAnsi="Zurich BT"/>
          <w:sz w:val="22"/>
          <w:szCs w:val="22"/>
        </w:rPr>
        <w:t xml:space="preserve">   </w:t>
      </w:r>
      <w:r w:rsidR="001C4DE7">
        <w:rPr>
          <w:rFonts w:ascii="Zurich BT" w:hAnsi="Zurich BT"/>
          <w:sz w:val="22"/>
          <w:szCs w:val="22"/>
        </w:rPr>
        <w:t xml:space="preserve">               System Owner 1 – Shailendra Chaturvedi</w:t>
      </w:r>
    </w:p>
    <w:p w:rsidR="00E124E4" w:rsidRPr="009E7CA6" w:rsidRDefault="00E124E4" w:rsidP="00E124E4">
      <w:pPr>
        <w:rPr>
          <w:rFonts w:ascii="Zurich BT" w:hAnsi="Zurich BT"/>
          <w:sz w:val="22"/>
          <w:szCs w:val="22"/>
        </w:rPr>
      </w:pPr>
      <w:r w:rsidRPr="009E7CA6">
        <w:rPr>
          <w:rFonts w:ascii="Zurich BT" w:hAnsi="Zurich BT"/>
          <w:sz w:val="22"/>
          <w:szCs w:val="22"/>
        </w:rPr>
        <w:t xml:space="preserve">                  System Owner 2 – </w:t>
      </w:r>
      <w:r w:rsidR="001C4DE7">
        <w:rPr>
          <w:rFonts w:ascii="Zurich BT" w:hAnsi="Zurich BT"/>
          <w:sz w:val="22"/>
          <w:szCs w:val="22"/>
        </w:rPr>
        <w:t xml:space="preserve">Abhishek </w:t>
      </w:r>
      <w:proofErr w:type="spellStart"/>
      <w:r w:rsidR="001C4DE7">
        <w:rPr>
          <w:rFonts w:ascii="Zurich BT" w:hAnsi="Zurich BT"/>
          <w:sz w:val="22"/>
          <w:szCs w:val="22"/>
        </w:rPr>
        <w:t>KUmar</w:t>
      </w:r>
      <w:proofErr w:type="spellEnd"/>
    </w:p>
    <w:p w:rsidR="00E124E4" w:rsidRPr="009E7CA6" w:rsidRDefault="00E124E4" w:rsidP="00E124E4">
      <w:pPr>
        <w:rPr>
          <w:rFonts w:ascii="Zurich BT" w:hAnsi="Zurich BT"/>
          <w:sz w:val="22"/>
          <w:szCs w:val="22"/>
        </w:rPr>
      </w:pPr>
      <w:r w:rsidRPr="009E7CA6">
        <w:rPr>
          <w:rFonts w:ascii="Zurich BT" w:hAnsi="Zurich BT"/>
          <w:sz w:val="22"/>
          <w:szCs w:val="22"/>
        </w:rPr>
        <w:t xml:space="preserve">                  Vertical Head – </w:t>
      </w:r>
      <w:r w:rsidR="001667AC">
        <w:rPr>
          <w:rFonts w:ascii="Zurich BT" w:hAnsi="Zurich BT"/>
          <w:sz w:val="22"/>
          <w:szCs w:val="22"/>
        </w:rPr>
        <w:t>Neeraj Sethi</w:t>
      </w:r>
    </w:p>
    <w:p w:rsidR="00E124E4" w:rsidRPr="009E7CA6" w:rsidRDefault="00E124E4" w:rsidP="00E124E4">
      <w:pPr>
        <w:rPr>
          <w:rFonts w:ascii="Zurich BT" w:hAnsi="Zurich BT"/>
          <w:sz w:val="22"/>
          <w:szCs w:val="22"/>
        </w:rPr>
      </w:pPr>
      <w:r w:rsidRPr="009E7CA6">
        <w:rPr>
          <w:rFonts w:ascii="Zurich BT" w:hAnsi="Zurich BT"/>
          <w:sz w:val="22"/>
          <w:szCs w:val="22"/>
        </w:rPr>
        <w:t xml:space="preserve">                  Functional Head – V </w:t>
      </w:r>
      <w:proofErr w:type="spellStart"/>
      <w:r w:rsidRPr="009E7CA6">
        <w:rPr>
          <w:rFonts w:ascii="Zurich BT" w:hAnsi="Zurich BT"/>
          <w:sz w:val="22"/>
          <w:szCs w:val="22"/>
        </w:rPr>
        <w:t>V</w:t>
      </w:r>
      <w:proofErr w:type="spellEnd"/>
      <w:r w:rsidRPr="009E7CA6">
        <w:rPr>
          <w:rFonts w:ascii="Zurich BT" w:hAnsi="Zurich BT"/>
          <w:sz w:val="22"/>
          <w:szCs w:val="22"/>
        </w:rPr>
        <w:t xml:space="preserve"> Balaji</w:t>
      </w:r>
    </w:p>
    <w:p w:rsidR="004D65B9" w:rsidRPr="009E7CA6" w:rsidRDefault="004D65B9" w:rsidP="004D65B9">
      <w:pPr>
        <w:widowControl/>
        <w:suppressAutoHyphens w:val="0"/>
        <w:rPr>
          <w:rFonts w:ascii="Zurich BT" w:hAnsi="Zurich BT"/>
          <w:b/>
          <w:sz w:val="22"/>
          <w:szCs w:val="22"/>
          <w:lang w:eastAsia="en-US"/>
        </w:rPr>
      </w:pPr>
    </w:p>
    <w:p w:rsidR="004D65B9" w:rsidRPr="009E7CA6" w:rsidRDefault="004D65B9" w:rsidP="004D65B9">
      <w:pPr>
        <w:widowControl/>
        <w:suppressAutoHyphens w:val="0"/>
        <w:rPr>
          <w:rFonts w:ascii="Zurich BT" w:hAnsi="Zurich BT"/>
          <w:b/>
          <w:sz w:val="22"/>
          <w:szCs w:val="22"/>
          <w:lang w:eastAsia="en-US"/>
        </w:rPr>
      </w:pPr>
    </w:p>
    <w:p w:rsidR="00950B0C" w:rsidRPr="009E7CA6" w:rsidRDefault="00950B0C" w:rsidP="00A74E49">
      <w:pPr>
        <w:widowControl/>
        <w:numPr>
          <w:ilvl w:val="0"/>
          <w:numId w:val="14"/>
        </w:numPr>
        <w:suppressAutoHyphens w:val="0"/>
        <w:rPr>
          <w:rFonts w:ascii="Zurich BT" w:hAnsi="Zurich BT"/>
          <w:b/>
          <w:sz w:val="22"/>
          <w:szCs w:val="22"/>
          <w:lang w:eastAsia="en-US"/>
        </w:rPr>
      </w:pPr>
      <w:r w:rsidRPr="009E7CA6">
        <w:rPr>
          <w:rFonts w:ascii="Zurich BT" w:hAnsi="Zurich BT"/>
          <w:b/>
          <w:sz w:val="22"/>
          <w:szCs w:val="22"/>
          <w:lang w:eastAsia="en-US"/>
        </w:rPr>
        <w:t>SYSTEM OVERVIEW</w:t>
      </w:r>
    </w:p>
    <w:p w:rsidR="004D65B9" w:rsidRPr="009E7CA6" w:rsidRDefault="004D65B9" w:rsidP="004D65B9">
      <w:pPr>
        <w:widowControl/>
        <w:suppressAutoHyphens w:val="0"/>
        <w:rPr>
          <w:rFonts w:ascii="Zurich BT" w:hAnsi="Zurich BT"/>
          <w:b/>
          <w:sz w:val="22"/>
          <w:szCs w:val="22"/>
          <w:lang w:eastAsia="en-US"/>
        </w:rPr>
      </w:pPr>
    </w:p>
    <w:p w:rsidR="006F64C5" w:rsidRPr="009E7CA6" w:rsidRDefault="006F64C5" w:rsidP="006F64C5">
      <w:pPr>
        <w:widowControl/>
        <w:numPr>
          <w:ilvl w:val="0"/>
          <w:numId w:val="18"/>
        </w:numPr>
        <w:shd w:val="clear" w:color="auto" w:fill="auto"/>
        <w:tabs>
          <w:tab w:val="clear" w:pos="720"/>
        </w:tabs>
        <w:spacing w:line="240" w:lineRule="auto"/>
        <w:ind w:left="450" w:hanging="720"/>
        <w:rPr>
          <w:rFonts w:ascii="Zurich BT" w:eastAsia="Zurich BT" w:hAnsi="Zurich BT" w:cs="Zurich BT"/>
          <w:bCs/>
          <w:sz w:val="22"/>
          <w:szCs w:val="22"/>
        </w:rPr>
      </w:pPr>
      <w:r w:rsidRPr="009E7CA6">
        <w:rPr>
          <w:rFonts w:ascii="Zurich BT" w:hAnsi="Zurich BT" w:cs="Zurich BT"/>
          <w:bCs/>
          <w:sz w:val="22"/>
          <w:szCs w:val="22"/>
        </w:rPr>
        <w:t>MCA</w:t>
      </w:r>
      <w:r w:rsidRPr="009E7CA6">
        <w:rPr>
          <w:rFonts w:ascii="Zurich BT" w:eastAsia="Zurich BT" w:hAnsi="Zurich BT" w:cs="Zurich BT"/>
          <w:bCs/>
          <w:sz w:val="22"/>
          <w:szCs w:val="22"/>
        </w:rPr>
        <w:t xml:space="preserve"> </w:t>
      </w:r>
      <w:r w:rsidRPr="009E7CA6">
        <w:rPr>
          <w:rFonts w:ascii="Zurich BT" w:hAnsi="Zurich BT" w:cs="Zurich BT"/>
          <w:bCs/>
          <w:sz w:val="22"/>
          <w:szCs w:val="22"/>
        </w:rPr>
        <w:t>system</w:t>
      </w:r>
      <w:r w:rsidRPr="009E7CA6">
        <w:rPr>
          <w:rFonts w:ascii="Zurich BT" w:eastAsia="Zurich BT" w:hAnsi="Zurich BT" w:cs="Zurich BT"/>
          <w:bCs/>
          <w:sz w:val="22"/>
          <w:szCs w:val="22"/>
        </w:rPr>
        <w:t xml:space="preserve"> </w:t>
      </w:r>
      <w:r w:rsidRPr="009E7CA6">
        <w:rPr>
          <w:rFonts w:ascii="Zurich BT" w:hAnsi="Zurich BT" w:cs="Zurich BT"/>
          <w:bCs/>
          <w:sz w:val="22"/>
          <w:szCs w:val="22"/>
        </w:rPr>
        <w:t>consists</w:t>
      </w:r>
      <w:r w:rsidRPr="009E7CA6">
        <w:rPr>
          <w:rFonts w:ascii="Zurich BT" w:eastAsia="Zurich BT" w:hAnsi="Zurich BT" w:cs="Zurich BT"/>
          <w:bCs/>
          <w:sz w:val="22"/>
          <w:szCs w:val="22"/>
        </w:rPr>
        <w:t xml:space="preserve"> </w:t>
      </w:r>
      <w:r w:rsidRPr="009E7CA6">
        <w:rPr>
          <w:rFonts w:ascii="Zurich BT" w:hAnsi="Zurich BT" w:cs="Zurich BT"/>
          <w:bCs/>
          <w:sz w:val="22"/>
          <w:szCs w:val="22"/>
        </w:rPr>
        <w:t>of</w:t>
      </w:r>
      <w:r w:rsidRPr="009E7CA6">
        <w:rPr>
          <w:rFonts w:ascii="Zurich BT" w:eastAsia="Zurich BT" w:hAnsi="Zurich BT" w:cs="Zurich BT"/>
          <w:bCs/>
          <w:sz w:val="22"/>
          <w:szCs w:val="22"/>
        </w:rPr>
        <w:t xml:space="preserve"> </w:t>
      </w:r>
      <w:r w:rsidRPr="009E7CA6">
        <w:rPr>
          <w:rFonts w:ascii="Zurich BT" w:hAnsi="Zurich BT" w:cs="Zurich BT"/>
          <w:bCs/>
          <w:sz w:val="22"/>
          <w:szCs w:val="22"/>
        </w:rPr>
        <w:t>3</w:t>
      </w:r>
      <w:r w:rsidRPr="009E7CA6">
        <w:rPr>
          <w:rFonts w:ascii="Zurich BT" w:eastAsia="Zurich BT" w:hAnsi="Zurich BT" w:cs="Zurich BT"/>
          <w:bCs/>
          <w:sz w:val="22"/>
          <w:szCs w:val="22"/>
        </w:rPr>
        <w:t xml:space="preserve"> </w:t>
      </w:r>
      <w:r w:rsidRPr="009E7CA6">
        <w:rPr>
          <w:rFonts w:ascii="Zurich BT" w:hAnsi="Zurich BT" w:cs="Zurich BT"/>
          <w:bCs/>
          <w:sz w:val="22"/>
          <w:szCs w:val="22"/>
        </w:rPr>
        <w:t>broad</w:t>
      </w:r>
      <w:r w:rsidRPr="009E7CA6">
        <w:rPr>
          <w:rFonts w:ascii="Zurich BT" w:eastAsia="Zurich BT" w:hAnsi="Zurich BT" w:cs="Zurich BT"/>
          <w:bCs/>
          <w:sz w:val="22"/>
          <w:szCs w:val="22"/>
        </w:rPr>
        <w:t xml:space="preserve"> </w:t>
      </w:r>
      <w:r w:rsidRPr="009E7CA6">
        <w:rPr>
          <w:rFonts w:ascii="Zurich BT" w:hAnsi="Zurich BT" w:cs="Zurich BT"/>
          <w:bCs/>
          <w:sz w:val="22"/>
          <w:szCs w:val="22"/>
        </w:rPr>
        <w:t>modules.</w:t>
      </w:r>
      <w:r w:rsidRPr="009E7CA6">
        <w:rPr>
          <w:rFonts w:ascii="Zurich BT" w:eastAsia="Zurich BT" w:hAnsi="Zurich BT" w:cs="Zurich BT"/>
          <w:bCs/>
          <w:sz w:val="22"/>
          <w:szCs w:val="22"/>
        </w:rPr>
        <w:t xml:space="preserve"> </w:t>
      </w:r>
    </w:p>
    <w:p w:rsidR="006F64C5" w:rsidRPr="009E7CA6" w:rsidRDefault="006F64C5" w:rsidP="006F64C5">
      <w:pPr>
        <w:rPr>
          <w:rFonts w:ascii="Zurich BT" w:hAnsi="Zurich BT" w:cs="Zurich BT"/>
          <w:bCs/>
          <w:sz w:val="22"/>
          <w:szCs w:val="22"/>
        </w:rPr>
      </w:pPr>
      <w:r w:rsidRPr="009E7CA6">
        <w:rPr>
          <w:rFonts w:ascii="Zurich BT" w:hAnsi="Zurich BT" w:cs="Zurich BT"/>
          <w:bCs/>
          <w:sz w:val="22"/>
          <w:szCs w:val="22"/>
        </w:rPr>
        <w:t>1.</w:t>
      </w:r>
      <w:r w:rsidRPr="009E7CA6">
        <w:rPr>
          <w:rFonts w:ascii="Zurich BT" w:eastAsia="Zurich BT" w:hAnsi="Zurich BT" w:cs="Zurich BT"/>
          <w:bCs/>
          <w:sz w:val="22"/>
          <w:szCs w:val="22"/>
        </w:rPr>
        <w:t xml:space="preserve"> </w:t>
      </w:r>
      <w:r w:rsidRPr="009E7CA6">
        <w:rPr>
          <w:rFonts w:ascii="Zurich BT" w:hAnsi="Zurich BT" w:cs="Zurich BT"/>
          <w:bCs/>
          <w:sz w:val="22"/>
          <w:szCs w:val="22"/>
        </w:rPr>
        <w:t>Branch</w:t>
      </w:r>
      <w:r w:rsidRPr="009E7CA6">
        <w:rPr>
          <w:rFonts w:ascii="Zurich BT" w:eastAsia="Zurich BT" w:hAnsi="Zurich BT" w:cs="Zurich BT"/>
          <w:bCs/>
          <w:sz w:val="22"/>
          <w:szCs w:val="22"/>
        </w:rPr>
        <w:t xml:space="preserve"> </w:t>
      </w:r>
      <w:r w:rsidRPr="009E7CA6">
        <w:rPr>
          <w:rFonts w:ascii="Zurich BT" w:hAnsi="Zurich BT" w:cs="Zurich BT"/>
          <w:bCs/>
          <w:sz w:val="22"/>
          <w:szCs w:val="22"/>
        </w:rPr>
        <w:t>App</w:t>
      </w:r>
      <w:r w:rsidRPr="009E7CA6">
        <w:rPr>
          <w:rFonts w:ascii="Zurich BT" w:eastAsia="Zurich BT" w:hAnsi="Zurich BT" w:cs="Zurich BT"/>
          <w:bCs/>
          <w:sz w:val="22"/>
          <w:szCs w:val="22"/>
        </w:rPr>
        <w:t xml:space="preserve"> </w:t>
      </w:r>
      <w:r w:rsidRPr="009E7CA6">
        <w:rPr>
          <w:rFonts w:ascii="Zurich BT" w:hAnsi="Zurich BT" w:cs="Zurich BT"/>
          <w:bCs/>
          <w:sz w:val="22"/>
          <w:szCs w:val="22"/>
        </w:rPr>
        <w:t>Form (BAF)</w:t>
      </w:r>
    </w:p>
    <w:p w:rsidR="006F64C5" w:rsidRPr="009E7CA6" w:rsidRDefault="006F64C5" w:rsidP="006F64C5">
      <w:pPr>
        <w:rPr>
          <w:rFonts w:ascii="Zurich BT" w:hAnsi="Zurich BT" w:cs="Zurich BT"/>
          <w:bCs/>
          <w:sz w:val="22"/>
          <w:szCs w:val="22"/>
        </w:rPr>
      </w:pPr>
      <w:r w:rsidRPr="009E7CA6">
        <w:rPr>
          <w:rFonts w:ascii="Zurich BT" w:hAnsi="Zurich BT" w:cs="Zurich BT"/>
          <w:bCs/>
          <w:sz w:val="22"/>
          <w:szCs w:val="22"/>
        </w:rPr>
        <w:t>2.</w:t>
      </w:r>
      <w:r w:rsidRPr="009E7CA6">
        <w:rPr>
          <w:rFonts w:ascii="Zurich BT" w:eastAsia="Zurich BT" w:hAnsi="Zurich BT" w:cs="Zurich BT"/>
          <w:bCs/>
          <w:sz w:val="22"/>
          <w:szCs w:val="22"/>
        </w:rPr>
        <w:t xml:space="preserve"> </w:t>
      </w:r>
      <w:r w:rsidRPr="009E7CA6">
        <w:rPr>
          <w:rFonts w:ascii="Zurich BT" w:hAnsi="Zurich BT" w:cs="Zurich BT"/>
          <w:bCs/>
          <w:sz w:val="22"/>
          <w:szCs w:val="22"/>
        </w:rPr>
        <w:t>Underwriting</w:t>
      </w:r>
    </w:p>
    <w:p w:rsidR="006F64C5" w:rsidRPr="009E7CA6" w:rsidRDefault="006F64C5" w:rsidP="006F64C5">
      <w:pPr>
        <w:rPr>
          <w:rFonts w:ascii="Zurich BT" w:hAnsi="Zurich BT" w:cs="Zurich BT"/>
          <w:bCs/>
          <w:sz w:val="22"/>
          <w:szCs w:val="22"/>
        </w:rPr>
      </w:pPr>
      <w:r w:rsidRPr="009E7CA6">
        <w:rPr>
          <w:rFonts w:ascii="Zurich BT" w:hAnsi="Zurich BT" w:cs="Zurich BT"/>
          <w:bCs/>
          <w:sz w:val="22"/>
          <w:szCs w:val="22"/>
        </w:rPr>
        <w:t>3.</w:t>
      </w:r>
      <w:r w:rsidRPr="009E7CA6">
        <w:rPr>
          <w:rFonts w:ascii="Zurich BT" w:eastAsia="Zurich BT" w:hAnsi="Zurich BT" w:cs="Zurich BT"/>
          <w:bCs/>
          <w:sz w:val="22"/>
          <w:szCs w:val="22"/>
        </w:rPr>
        <w:t xml:space="preserve"> </w:t>
      </w:r>
      <w:r w:rsidRPr="009E7CA6">
        <w:rPr>
          <w:rFonts w:ascii="Zurich BT" w:hAnsi="Zurich BT" w:cs="Zurich BT"/>
          <w:bCs/>
          <w:sz w:val="22"/>
          <w:szCs w:val="22"/>
        </w:rPr>
        <w:t>PDCS</w:t>
      </w:r>
    </w:p>
    <w:p w:rsidR="006F64C5" w:rsidRPr="009E7CA6" w:rsidRDefault="006F64C5" w:rsidP="006F64C5">
      <w:pPr>
        <w:rPr>
          <w:rFonts w:ascii="Zurich BT" w:hAnsi="Zurich BT" w:cs="Zurich BT"/>
          <w:bCs/>
          <w:sz w:val="22"/>
          <w:szCs w:val="22"/>
        </w:rPr>
      </w:pPr>
    </w:p>
    <w:tbl>
      <w:tblPr>
        <w:tblpPr w:leftFromText="180" w:rightFromText="180" w:vertAnchor="text" w:horzAnchor="margin" w:tblpY="36"/>
        <w:tblW w:w="8838" w:type="dxa"/>
        <w:tblLayout w:type="fixed"/>
        <w:tblLook w:val="0000" w:firstRow="0" w:lastRow="0" w:firstColumn="0" w:lastColumn="0" w:noHBand="0" w:noVBand="0"/>
      </w:tblPr>
      <w:tblGrid>
        <w:gridCol w:w="8838"/>
      </w:tblGrid>
      <w:tr w:rsidR="006F64C5" w:rsidRPr="009E7CA6" w:rsidTr="006F64C5">
        <w:trPr>
          <w:trHeight w:val="5415"/>
        </w:trPr>
        <w:tc>
          <w:tcPr>
            <w:tcW w:w="8838" w:type="dxa"/>
            <w:tcBorders>
              <w:top w:val="single" w:sz="4" w:space="0" w:color="000000"/>
              <w:left w:val="single" w:sz="4" w:space="0" w:color="000000"/>
              <w:bottom w:val="single" w:sz="4" w:space="0" w:color="000000"/>
              <w:right w:val="single" w:sz="4" w:space="0" w:color="000000"/>
            </w:tcBorders>
            <w:shd w:val="clear" w:color="auto" w:fill="auto"/>
          </w:tcPr>
          <w:p w:rsidR="006F64C5" w:rsidRPr="009E7CA6" w:rsidRDefault="006F64C5" w:rsidP="000134BA">
            <w:pPr>
              <w:snapToGrid w:val="0"/>
              <w:rPr>
                <w:rFonts w:ascii="Zurich BT" w:hAnsi="Zurich BT" w:cs="Zurich BT"/>
                <w:b/>
                <w:bCs/>
                <w:color w:val="000000"/>
                <w:sz w:val="22"/>
                <w:szCs w:val="22"/>
                <w:lang w:val="en-GB"/>
              </w:rPr>
            </w:pPr>
            <w:r w:rsidRPr="009E7CA6">
              <w:rPr>
                <w:rFonts w:ascii="Zurich BT" w:hAnsi="Zurich BT" w:cs="Zurich BT"/>
                <w:b/>
                <w:bCs/>
                <w:color w:val="000000"/>
                <w:sz w:val="22"/>
                <w:szCs w:val="22"/>
                <w:lang w:val="en-GB"/>
              </w:rPr>
              <w:t>BAF</w:t>
            </w:r>
          </w:p>
          <w:p w:rsidR="006F64C5" w:rsidRPr="009E7CA6" w:rsidRDefault="006F64C5" w:rsidP="000134BA">
            <w:pPr>
              <w:snapToGrid w:val="0"/>
              <w:rPr>
                <w:rFonts w:ascii="Zurich BT" w:hAnsi="Zurich BT" w:cs="Zurich BT"/>
                <w:color w:val="000000"/>
                <w:sz w:val="22"/>
                <w:szCs w:val="22"/>
                <w:lang w:val="en-GB"/>
              </w:rPr>
            </w:pPr>
            <w:r w:rsidRPr="009E7CA6">
              <w:rPr>
                <w:rFonts w:ascii="Zurich BT" w:hAnsi="Zurich BT" w:cs="Zurich BT"/>
                <w:b/>
                <w:bCs/>
                <w:color w:val="000000"/>
                <w:sz w:val="22"/>
                <w:szCs w:val="22"/>
                <w:lang w:val="en-GB"/>
              </w:rPr>
              <w:t>Business</w:t>
            </w:r>
            <w:r w:rsidRPr="009E7CA6">
              <w:rPr>
                <w:rFonts w:ascii="Zurich BT" w:eastAsia="Zurich BT" w:hAnsi="Zurich BT" w:cs="Zurich BT"/>
                <w:b/>
                <w:bCs/>
                <w:color w:val="000000"/>
                <w:sz w:val="22"/>
                <w:szCs w:val="22"/>
                <w:lang w:val="en-GB"/>
              </w:rPr>
              <w:t xml:space="preserve"> </w:t>
            </w:r>
            <w:r w:rsidRPr="009E7CA6">
              <w:rPr>
                <w:rFonts w:ascii="Zurich BT" w:hAnsi="Zurich BT" w:cs="Zurich BT"/>
                <w:b/>
                <w:bCs/>
                <w:color w:val="000000"/>
                <w:sz w:val="22"/>
                <w:szCs w:val="22"/>
                <w:lang w:val="en-GB"/>
              </w:rPr>
              <w:t>Functionality:</w:t>
            </w:r>
            <w:r w:rsidRPr="009E7CA6">
              <w:rPr>
                <w:rFonts w:ascii="Zurich BT" w:eastAsia="Zurich BT" w:hAnsi="Zurich BT" w:cs="Zurich BT"/>
                <w:b/>
                <w:bCs/>
                <w:color w:val="000000"/>
                <w:sz w:val="22"/>
                <w:szCs w:val="22"/>
                <w:lang w:val="en-GB"/>
              </w:rPr>
              <w:t xml:space="preserve"> </w:t>
            </w:r>
            <w:r w:rsidRPr="009E7CA6">
              <w:rPr>
                <w:rFonts w:ascii="Zurich BT" w:hAnsi="Zurich BT" w:cs="Zurich BT"/>
                <w:color w:val="000000"/>
                <w:sz w:val="22"/>
                <w:szCs w:val="22"/>
                <w:lang w:val="en-GB"/>
              </w:rPr>
              <w:t>This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is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w:t>
            </w:r>
            <w:r w:rsidRPr="009E7CA6">
              <w:rPr>
                <w:rFonts w:ascii="Zurich BT" w:eastAsia="Zurich BT" w:hAnsi="Zurich BT" w:cs="Zurich BT"/>
                <w:color w:val="000000"/>
                <w:sz w:val="22"/>
                <w:szCs w:val="22"/>
                <w:lang w:val="en-GB"/>
              </w:rPr>
              <w:t xml:space="preserve"> Data entry </w:t>
            </w:r>
            <w:r w:rsidRPr="009E7CA6">
              <w:rPr>
                <w:rFonts w:ascii="Zurich BT" w:hAnsi="Zurich BT" w:cs="Zurich BT"/>
                <w:color w:val="000000"/>
                <w:sz w:val="22"/>
                <w:szCs w:val="22"/>
                <w:lang w:val="en-GB"/>
              </w:rPr>
              <w:t>application,</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used</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w:t>
            </w:r>
          </w:p>
          <w:p w:rsidR="006F64C5" w:rsidRPr="009E7CA6" w:rsidRDefault="006F64C5" w:rsidP="006F64C5">
            <w:pPr>
              <w:numPr>
                <w:ilvl w:val="0"/>
                <w:numId w:val="1"/>
              </w:numPr>
              <w:shd w:val="clear" w:color="auto" w:fill="auto"/>
              <w:tabs>
                <w:tab w:val="clear" w:pos="720"/>
              </w:tabs>
              <w:autoSpaceDE w:val="0"/>
              <w:snapToGrid w:val="0"/>
              <w:spacing w:line="240" w:lineRule="auto"/>
              <w:ind w:left="360" w:hanging="360"/>
              <w:rPr>
                <w:rFonts w:ascii="Zurich BT" w:hAnsi="Zurich BT" w:cs="Zurich BT"/>
                <w:color w:val="000000"/>
                <w:sz w:val="22"/>
                <w:szCs w:val="22"/>
                <w:lang w:val="en-GB"/>
              </w:rPr>
            </w:pPr>
            <w:r w:rsidRPr="009E7CA6">
              <w:rPr>
                <w:rFonts w:ascii="Zurich BT" w:hAnsi="Zurich BT" w:cs="Zurich BT"/>
                <w:color w:val="000000"/>
                <w:sz w:val="22"/>
                <w:szCs w:val="22"/>
                <w:lang w:val="en-GB"/>
              </w:rPr>
              <w:t>Input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all</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details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about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new</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applications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all</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products.</w:t>
            </w:r>
          </w:p>
          <w:p w:rsidR="006F64C5" w:rsidRPr="009E7CA6" w:rsidRDefault="006F64C5" w:rsidP="006F64C5">
            <w:pPr>
              <w:numPr>
                <w:ilvl w:val="0"/>
                <w:numId w:val="1"/>
              </w:numPr>
              <w:shd w:val="clear" w:color="auto" w:fill="auto"/>
              <w:tabs>
                <w:tab w:val="clear" w:pos="720"/>
              </w:tabs>
              <w:autoSpaceDE w:val="0"/>
              <w:snapToGrid w:val="0"/>
              <w:spacing w:line="240" w:lineRule="auto"/>
              <w:ind w:left="360" w:hanging="360"/>
              <w:rPr>
                <w:rFonts w:ascii="Zurich BT" w:hAnsi="Zurich BT" w:cs="Zurich BT"/>
                <w:color w:val="000000"/>
                <w:sz w:val="22"/>
                <w:szCs w:val="22"/>
                <w:lang w:val="en-GB"/>
              </w:rPr>
            </w:pPr>
            <w:r w:rsidRPr="009E7CA6">
              <w:rPr>
                <w:rFonts w:ascii="Zurich BT" w:hAnsi="Zurich BT" w:cs="Zurich BT"/>
                <w:color w:val="000000"/>
                <w:sz w:val="22"/>
                <w:szCs w:val="22"/>
                <w:lang w:val="en-GB"/>
              </w:rPr>
              <w:t>Getting</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decisions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every</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application</w:t>
            </w:r>
          </w:p>
          <w:p w:rsidR="006F64C5" w:rsidRPr="009E7CA6" w:rsidRDefault="006F64C5" w:rsidP="006F64C5">
            <w:pPr>
              <w:numPr>
                <w:ilvl w:val="0"/>
                <w:numId w:val="1"/>
              </w:numPr>
              <w:shd w:val="clear" w:color="auto" w:fill="auto"/>
              <w:tabs>
                <w:tab w:val="clear" w:pos="720"/>
              </w:tabs>
              <w:autoSpaceDE w:val="0"/>
              <w:snapToGrid w:val="0"/>
              <w:spacing w:line="240" w:lineRule="auto"/>
              <w:ind w:left="360" w:hanging="360"/>
              <w:rPr>
                <w:rFonts w:ascii="Zurich BT" w:hAnsi="Zurich BT" w:cs="Zurich BT"/>
                <w:color w:val="000000"/>
                <w:sz w:val="22"/>
                <w:szCs w:val="22"/>
                <w:lang w:val="en-GB"/>
              </w:rPr>
            </w:pPr>
            <w:r w:rsidRPr="009E7CA6">
              <w:rPr>
                <w:rFonts w:ascii="Zurich BT" w:hAnsi="Zurich BT" w:cs="Zurich BT"/>
                <w:color w:val="000000"/>
                <w:sz w:val="22"/>
                <w:szCs w:val="22"/>
                <w:lang w:val="en-GB"/>
              </w:rPr>
              <w:t>ATS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creation</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on</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Life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Asia</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directly</w:t>
            </w:r>
          </w:p>
          <w:p w:rsidR="006F64C5" w:rsidRPr="009E7CA6" w:rsidRDefault="006F64C5" w:rsidP="006F64C5">
            <w:pPr>
              <w:numPr>
                <w:ilvl w:val="0"/>
                <w:numId w:val="1"/>
              </w:numPr>
              <w:shd w:val="clear" w:color="auto" w:fill="auto"/>
              <w:tabs>
                <w:tab w:val="clear" w:pos="720"/>
              </w:tabs>
              <w:autoSpaceDE w:val="0"/>
              <w:snapToGrid w:val="0"/>
              <w:spacing w:line="240" w:lineRule="auto"/>
              <w:ind w:left="360" w:hanging="360"/>
              <w:rPr>
                <w:rFonts w:ascii="Zurich BT" w:eastAsia="Zurich BT" w:hAnsi="Zurich BT" w:cs="Zurich BT"/>
                <w:color w:val="000000"/>
                <w:sz w:val="22"/>
                <w:szCs w:val="22"/>
                <w:lang w:val="en-GB"/>
              </w:rPr>
            </w:pPr>
            <w:r w:rsidRPr="009E7CA6">
              <w:rPr>
                <w:rFonts w:ascii="Zurich BT" w:hAnsi="Zurich BT" w:cs="Zurich BT"/>
                <w:color w:val="000000"/>
                <w:sz w:val="22"/>
                <w:szCs w:val="22"/>
                <w:lang w:val="en-GB"/>
              </w:rPr>
              <w:t>It</w:t>
            </w:r>
            <w:r w:rsidRPr="009E7CA6">
              <w:rPr>
                <w:rFonts w:ascii="Zurich BT" w:eastAsia="Zurich BT" w:hAnsi="Zurich BT" w:cs="Zurich BT"/>
                <w:color w:val="000000"/>
                <w:sz w:val="22"/>
                <w:szCs w:val="22"/>
                <w:lang w:val="en-GB"/>
              </w:rPr>
              <w:t xml:space="preserve"> will be used by all the branches all across India.</w:t>
            </w:r>
          </w:p>
          <w:p w:rsidR="006F64C5" w:rsidRPr="009E7CA6" w:rsidRDefault="006F64C5" w:rsidP="000134BA">
            <w:pPr>
              <w:autoSpaceDE w:val="0"/>
              <w:snapToGrid w:val="0"/>
              <w:rPr>
                <w:rFonts w:ascii="Zurich BT" w:hAnsi="Zurich BT"/>
                <w:sz w:val="22"/>
                <w:szCs w:val="22"/>
              </w:rPr>
            </w:pPr>
          </w:p>
          <w:p w:rsidR="006F64C5" w:rsidRPr="009E7CA6" w:rsidRDefault="006F64C5" w:rsidP="000134BA">
            <w:pPr>
              <w:autoSpaceDE w:val="0"/>
              <w:snapToGrid w:val="0"/>
              <w:rPr>
                <w:rFonts w:ascii="Zurich BT" w:eastAsia="Zurich BT" w:hAnsi="Zurich BT" w:cs="Zurich BT"/>
                <w:b/>
                <w:bCs/>
                <w:color w:val="000000"/>
                <w:sz w:val="22"/>
                <w:szCs w:val="22"/>
                <w:lang w:val="en-GB"/>
              </w:rPr>
            </w:pPr>
            <w:r w:rsidRPr="009E7CA6">
              <w:rPr>
                <w:rFonts w:ascii="Zurich BT" w:eastAsia="Zurich BT" w:hAnsi="Zurich BT" w:cs="Zurich BT"/>
                <w:b/>
                <w:bCs/>
                <w:color w:val="000000"/>
                <w:sz w:val="22"/>
                <w:szCs w:val="22"/>
                <w:lang w:val="en-GB"/>
              </w:rPr>
              <w:t>Users:</w:t>
            </w:r>
          </w:p>
          <w:p w:rsidR="006F64C5" w:rsidRPr="009E7CA6" w:rsidRDefault="006F64C5" w:rsidP="000134BA">
            <w:pPr>
              <w:autoSpaceDE w:val="0"/>
              <w:snapToGrid w:val="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Branch Users</w:t>
            </w:r>
          </w:p>
          <w:p w:rsidR="006F64C5" w:rsidRPr="009E7CA6" w:rsidRDefault="006F64C5" w:rsidP="000134BA">
            <w:pPr>
              <w:autoSpaceDE w:val="0"/>
              <w:snapToGrid w:val="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COPS</w:t>
            </w:r>
          </w:p>
          <w:p w:rsidR="006F64C5" w:rsidRPr="009E7CA6" w:rsidRDefault="006F64C5" w:rsidP="000134BA">
            <w:pPr>
              <w:autoSpaceDE w:val="0"/>
              <w:snapToGrid w:val="0"/>
              <w:rPr>
                <w:rFonts w:ascii="Zurich BT" w:eastAsia="Zurich BT" w:hAnsi="Zurich BT" w:cs="Zurich BT"/>
                <w:color w:val="000000"/>
                <w:sz w:val="22"/>
                <w:szCs w:val="22"/>
                <w:lang w:val="en-GB"/>
              </w:rPr>
            </w:pPr>
          </w:p>
          <w:p w:rsidR="006F64C5" w:rsidRPr="009E7CA6" w:rsidRDefault="006F64C5" w:rsidP="000134BA">
            <w:pPr>
              <w:snapToGrid w:val="0"/>
              <w:rPr>
                <w:rFonts w:ascii="Zurich BT" w:hAnsi="Zurich BT" w:cs="Zurich BT"/>
                <w:b/>
                <w:bCs/>
                <w:color w:val="000000"/>
                <w:sz w:val="22"/>
                <w:szCs w:val="22"/>
                <w:lang w:val="en-GB"/>
              </w:rPr>
            </w:pPr>
            <w:r w:rsidRPr="009E7CA6">
              <w:rPr>
                <w:rFonts w:ascii="Zurich BT" w:hAnsi="Zurich BT" w:cs="Zurich BT"/>
                <w:b/>
                <w:bCs/>
                <w:color w:val="000000"/>
                <w:sz w:val="22"/>
                <w:szCs w:val="22"/>
                <w:lang w:val="en-GB"/>
              </w:rPr>
              <w:t>Upstream</w:t>
            </w:r>
            <w:r w:rsidRPr="009E7CA6">
              <w:rPr>
                <w:rFonts w:ascii="Zurich BT" w:eastAsia="Zurich BT" w:hAnsi="Zurich BT" w:cs="Zurich BT"/>
                <w:b/>
                <w:bCs/>
                <w:color w:val="000000"/>
                <w:sz w:val="22"/>
                <w:szCs w:val="22"/>
                <w:lang w:val="en-GB"/>
              </w:rPr>
              <w:t xml:space="preserve"> </w:t>
            </w:r>
            <w:r w:rsidRPr="009E7CA6">
              <w:rPr>
                <w:rFonts w:ascii="Zurich BT" w:hAnsi="Zurich BT" w:cs="Zurich BT"/>
                <w:b/>
                <w:bCs/>
                <w:color w:val="000000"/>
                <w:sz w:val="22"/>
                <w:szCs w:val="22"/>
                <w:lang w:val="en-GB"/>
              </w:rPr>
              <w:t>Systems:</w:t>
            </w:r>
          </w:p>
          <w:p w:rsidR="006F64C5" w:rsidRPr="009E7CA6" w:rsidRDefault="006F64C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Image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server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w:t>
            </w:r>
            <w:proofErr w:type="spellStart"/>
            <w:r w:rsidRPr="009E7CA6">
              <w:rPr>
                <w:rFonts w:ascii="Zurich BT" w:hAnsi="Zurich BT" w:cs="Zurich BT"/>
                <w:color w:val="000000"/>
                <w:sz w:val="22"/>
                <w:szCs w:val="22"/>
                <w:lang w:val="en-GB"/>
              </w:rPr>
              <w:t>Omnidocs</w:t>
            </w:r>
            <w:proofErr w:type="spellEnd"/>
            <w:r w:rsidRPr="009E7CA6">
              <w:rPr>
                <w:rFonts w:ascii="Zurich BT" w:hAnsi="Zurich BT" w:cs="Zurich BT"/>
                <w:color w:val="000000"/>
                <w:sz w:val="22"/>
                <w:szCs w:val="22"/>
                <w:lang w:val="en-GB"/>
              </w:rPr>
              <w:t>)</w:t>
            </w:r>
          </w:p>
          <w:p w:rsidR="006F64C5" w:rsidRPr="009E7CA6" w:rsidRDefault="006F64C5" w:rsidP="000134BA">
            <w:pPr>
              <w:snapToGrid w:val="0"/>
              <w:rPr>
                <w:rFonts w:ascii="Zurich BT" w:hAnsi="Zurich BT" w:cs="Zurich BT"/>
                <w:sz w:val="22"/>
                <w:szCs w:val="22"/>
              </w:rPr>
            </w:pPr>
          </w:p>
          <w:p w:rsidR="006F64C5" w:rsidRPr="009E7CA6" w:rsidRDefault="006F64C5" w:rsidP="000134BA">
            <w:pPr>
              <w:snapToGrid w:val="0"/>
              <w:rPr>
                <w:rFonts w:ascii="Zurich BT" w:hAnsi="Zurich BT" w:cs="Zurich BT"/>
                <w:b/>
                <w:bCs/>
                <w:color w:val="000000"/>
                <w:sz w:val="22"/>
                <w:szCs w:val="22"/>
                <w:lang w:val="en-GB"/>
              </w:rPr>
            </w:pPr>
            <w:r w:rsidRPr="009E7CA6">
              <w:rPr>
                <w:rFonts w:ascii="Zurich BT" w:hAnsi="Zurich BT" w:cs="Zurich BT"/>
                <w:b/>
                <w:bCs/>
                <w:color w:val="000000"/>
                <w:sz w:val="22"/>
                <w:szCs w:val="22"/>
                <w:lang w:val="en-GB"/>
              </w:rPr>
              <w:t>Downstream</w:t>
            </w:r>
            <w:r w:rsidRPr="009E7CA6">
              <w:rPr>
                <w:rFonts w:ascii="Zurich BT" w:eastAsia="Zurich BT" w:hAnsi="Zurich BT" w:cs="Zurich BT"/>
                <w:b/>
                <w:bCs/>
                <w:color w:val="000000"/>
                <w:sz w:val="22"/>
                <w:szCs w:val="22"/>
                <w:lang w:val="en-GB"/>
              </w:rPr>
              <w:t xml:space="preserve"> </w:t>
            </w:r>
            <w:r w:rsidRPr="009E7CA6">
              <w:rPr>
                <w:rFonts w:ascii="Zurich BT" w:hAnsi="Zurich BT" w:cs="Zurich BT"/>
                <w:b/>
                <w:bCs/>
                <w:color w:val="000000"/>
                <w:sz w:val="22"/>
                <w:szCs w:val="22"/>
                <w:lang w:val="en-GB"/>
              </w:rPr>
              <w:t>Systems:</w:t>
            </w:r>
          </w:p>
          <w:p w:rsidR="006F64C5" w:rsidRPr="009E7CA6" w:rsidRDefault="006F64C5" w:rsidP="000134BA">
            <w:pPr>
              <w:snapToGrid w:val="0"/>
              <w:rPr>
                <w:rFonts w:ascii="Zurich BT" w:eastAsia="Zurich BT" w:hAnsi="Zurich BT" w:cs="Zurich BT"/>
                <w:color w:val="000000"/>
                <w:sz w:val="22"/>
                <w:szCs w:val="22"/>
                <w:lang w:val="en-GB"/>
              </w:rPr>
            </w:pPr>
            <w:r w:rsidRPr="009E7CA6">
              <w:rPr>
                <w:rFonts w:ascii="Zurich BT" w:hAnsi="Zurich BT" w:cs="Zurich BT"/>
                <w:color w:val="000000"/>
                <w:sz w:val="22"/>
                <w:szCs w:val="22"/>
                <w:lang w:val="en-GB"/>
              </w:rPr>
              <w:t>LA</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(Life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Asia)</w:t>
            </w:r>
            <w:r w:rsidRPr="009E7CA6">
              <w:rPr>
                <w:rFonts w:ascii="Zurich BT" w:eastAsia="Zurich BT" w:hAnsi="Zurich BT" w:cs="Zurich BT"/>
                <w:color w:val="000000"/>
                <w:sz w:val="22"/>
                <w:szCs w:val="22"/>
                <w:lang w:val="en-GB"/>
              </w:rPr>
              <w:t xml:space="preserve"> – </w:t>
            </w:r>
            <w:r w:rsidRPr="009E7CA6">
              <w:rPr>
                <w:rFonts w:ascii="Zurich BT" w:hAnsi="Zurich BT" w:cs="Zurich BT"/>
                <w:color w:val="000000"/>
                <w:sz w:val="22"/>
                <w:szCs w:val="22"/>
                <w:lang w:val="en-GB"/>
              </w:rPr>
              <w:t>integrated</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using</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MSMQ</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and</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BO</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like</w:t>
            </w:r>
            <w:r w:rsidRPr="009E7CA6">
              <w:rPr>
                <w:rFonts w:ascii="Zurich BT" w:eastAsia="Zurich BT" w:hAnsi="Zurich BT" w:cs="Zurich BT"/>
                <w:color w:val="000000"/>
                <w:sz w:val="22"/>
                <w:szCs w:val="22"/>
                <w:lang w:val="en-GB"/>
              </w:rPr>
              <w:t xml:space="preserve"> </w:t>
            </w:r>
          </w:p>
          <w:p w:rsidR="006F64C5" w:rsidRPr="009E7CA6" w:rsidRDefault="006F64C5" w:rsidP="000134BA">
            <w:pPr>
              <w:snapToGrid w:val="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AGENQI,AGENQO,AGMAGMI,AGMAGMO,APPENQI,APPENQO,BRECLTI,BRECLTO,CLNSRHI,CLNSRHO,CLNTENQI,CLNTENQO,EUPCHGHI,EUPCHGHO,EUPCHGJI,EUPCHGJO,EUPCRTI,EUPCRTO,EUPMEDI,EUPMEDO,LDRHDR,SESSIONI</w:t>
            </w:r>
          </w:p>
          <w:p w:rsidR="006F64C5" w:rsidRPr="009E7CA6" w:rsidRDefault="006F64C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Integrated</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ATS, Client,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and Contract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Creation.</w:t>
            </w:r>
          </w:p>
          <w:p w:rsidR="006F64C5" w:rsidRPr="009E7CA6" w:rsidRDefault="006F64C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BRE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(Blaze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Rule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Engine)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This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system</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is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used</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to</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get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decisions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applications</w:t>
            </w:r>
          </w:p>
          <w:p w:rsidR="006F64C5" w:rsidRPr="009E7CA6" w:rsidRDefault="006F64C5" w:rsidP="000134BA">
            <w:pPr>
              <w:snapToGrid w:val="0"/>
              <w:rPr>
                <w:rFonts w:ascii="Zurich BT" w:hAnsi="Zurich BT" w:cs="Zurich BT"/>
                <w:color w:val="000000"/>
                <w:sz w:val="22"/>
                <w:szCs w:val="22"/>
                <w:lang w:val="en-GB"/>
              </w:rPr>
            </w:pPr>
          </w:p>
        </w:tc>
      </w:tr>
    </w:tbl>
    <w:p w:rsidR="004D65B9" w:rsidRPr="009E7CA6" w:rsidRDefault="004D65B9"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tbl>
      <w:tblPr>
        <w:tblpPr w:leftFromText="180" w:rightFromText="180" w:vertAnchor="text" w:horzAnchor="margin" w:tblpY="179"/>
        <w:tblW w:w="9773" w:type="dxa"/>
        <w:tblLayout w:type="fixed"/>
        <w:tblLook w:val="0000" w:firstRow="0" w:lastRow="0" w:firstColumn="0" w:lastColumn="0" w:noHBand="0" w:noVBand="0"/>
      </w:tblPr>
      <w:tblGrid>
        <w:gridCol w:w="9773"/>
      </w:tblGrid>
      <w:tr w:rsidR="006F64C5" w:rsidRPr="009E7CA6" w:rsidTr="000134BA">
        <w:trPr>
          <w:trHeight w:val="4905"/>
        </w:trPr>
        <w:tc>
          <w:tcPr>
            <w:tcW w:w="9773" w:type="dxa"/>
            <w:tcBorders>
              <w:top w:val="single" w:sz="4" w:space="0" w:color="000000"/>
              <w:left w:val="single" w:sz="4" w:space="0" w:color="000000"/>
              <w:bottom w:val="single" w:sz="4" w:space="0" w:color="000000"/>
              <w:right w:val="single" w:sz="4" w:space="0" w:color="000000"/>
            </w:tcBorders>
            <w:shd w:val="clear" w:color="auto" w:fill="auto"/>
          </w:tcPr>
          <w:p w:rsidR="006F64C5" w:rsidRPr="009E7CA6" w:rsidRDefault="006F64C5" w:rsidP="000134BA">
            <w:pPr>
              <w:snapToGrid w:val="0"/>
              <w:rPr>
                <w:rFonts w:ascii="Zurich BT" w:hAnsi="Zurich BT" w:cs="Zurich BT"/>
                <w:b/>
                <w:bCs/>
                <w:color w:val="000000"/>
                <w:sz w:val="22"/>
                <w:szCs w:val="22"/>
                <w:lang w:val="en-GB"/>
              </w:rPr>
            </w:pPr>
            <w:r w:rsidRPr="009E7CA6">
              <w:rPr>
                <w:rFonts w:ascii="Zurich BT" w:hAnsi="Zurich BT" w:cs="Zurich BT"/>
                <w:b/>
                <w:bCs/>
                <w:color w:val="000000"/>
                <w:sz w:val="22"/>
                <w:szCs w:val="22"/>
                <w:lang w:val="en-GB"/>
              </w:rPr>
              <w:t>UW</w:t>
            </w:r>
          </w:p>
          <w:p w:rsidR="006F64C5" w:rsidRPr="009E7CA6" w:rsidRDefault="006F64C5" w:rsidP="000134BA">
            <w:pPr>
              <w:snapToGrid w:val="0"/>
              <w:rPr>
                <w:rFonts w:ascii="Zurich BT" w:eastAsia="Zurich BT" w:hAnsi="Zurich BT" w:cs="Zurich BT"/>
                <w:color w:val="000000"/>
                <w:sz w:val="22"/>
                <w:szCs w:val="22"/>
                <w:lang w:val="en-GB"/>
              </w:rPr>
            </w:pPr>
            <w:r w:rsidRPr="009E7CA6">
              <w:rPr>
                <w:rFonts w:ascii="Zurich BT" w:hAnsi="Zurich BT" w:cs="Zurich BT"/>
                <w:b/>
                <w:bCs/>
                <w:color w:val="000000"/>
                <w:sz w:val="22"/>
                <w:szCs w:val="22"/>
                <w:lang w:val="en-GB"/>
              </w:rPr>
              <w:t>Business</w:t>
            </w:r>
            <w:r w:rsidRPr="009E7CA6">
              <w:rPr>
                <w:rFonts w:ascii="Zurich BT" w:eastAsia="Zurich BT" w:hAnsi="Zurich BT" w:cs="Zurich BT"/>
                <w:b/>
                <w:bCs/>
                <w:color w:val="000000"/>
                <w:sz w:val="22"/>
                <w:szCs w:val="22"/>
                <w:lang w:val="en-GB"/>
              </w:rPr>
              <w:t xml:space="preserve"> </w:t>
            </w:r>
            <w:r w:rsidRPr="009E7CA6">
              <w:rPr>
                <w:rFonts w:ascii="Zurich BT" w:hAnsi="Zurich BT" w:cs="Zurich BT"/>
                <w:b/>
                <w:bCs/>
                <w:color w:val="000000"/>
                <w:sz w:val="22"/>
                <w:szCs w:val="22"/>
                <w:lang w:val="en-GB"/>
              </w:rPr>
              <w:t>Functionality:</w:t>
            </w:r>
            <w:r w:rsidRPr="009E7CA6">
              <w:rPr>
                <w:rFonts w:ascii="Zurich BT" w:eastAsia="Zurich BT" w:hAnsi="Zurich BT" w:cs="Zurich BT"/>
                <w:b/>
                <w:bCs/>
                <w:color w:val="000000"/>
                <w:sz w:val="22"/>
                <w:szCs w:val="22"/>
                <w:lang w:val="en-GB"/>
              </w:rPr>
              <w:t xml:space="preserve"> </w:t>
            </w:r>
            <w:r w:rsidRPr="009E7CA6">
              <w:rPr>
                <w:rFonts w:ascii="Zurich BT" w:eastAsia="Zurich BT" w:hAnsi="Zurich BT" w:cs="Zurich BT"/>
                <w:color w:val="000000"/>
                <w:sz w:val="22"/>
                <w:szCs w:val="22"/>
                <w:lang w:val="en-GB"/>
              </w:rPr>
              <w:t>This is workflow based application which is used by underwriters</w:t>
            </w:r>
          </w:p>
          <w:p w:rsidR="006F64C5" w:rsidRPr="009E7CA6" w:rsidRDefault="006F64C5" w:rsidP="006F64C5">
            <w:pPr>
              <w:widowControl/>
              <w:numPr>
                <w:ilvl w:val="0"/>
                <w:numId w:val="3"/>
              </w:numPr>
              <w:shd w:val="clear" w:color="auto" w:fill="auto"/>
              <w:tabs>
                <w:tab w:val="clear" w:pos="0"/>
                <w:tab w:val="num" w:pos="720"/>
              </w:tabs>
              <w:snapToGrid w:val="0"/>
              <w:spacing w:line="240" w:lineRule="auto"/>
              <w:ind w:left="72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Pulling eligible cases from BAF to UW.</w:t>
            </w:r>
          </w:p>
          <w:p w:rsidR="006F64C5" w:rsidRPr="009E7CA6" w:rsidRDefault="006F64C5" w:rsidP="006F64C5">
            <w:pPr>
              <w:widowControl/>
              <w:numPr>
                <w:ilvl w:val="0"/>
                <w:numId w:val="3"/>
              </w:numPr>
              <w:shd w:val="clear" w:color="auto" w:fill="auto"/>
              <w:tabs>
                <w:tab w:val="clear" w:pos="0"/>
                <w:tab w:val="num" w:pos="720"/>
              </w:tabs>
              <w:snapToGrid w:val="0"/>
              <w:spacing w:line="240" w:lineRule="auto"/>
              <w:ind w:left="72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Assigning the cases to various underwriters based on roles.</w:t>
            </w:r>
          </w:p>
          <w:p w:rsidR="006F64C5" w:rsidRPr="009E7CA6" w:rsidRDefault="006F64C5" w:rsidP="006F64C5">
            <w:pPr>
              <w:widowControl/>
              <w:numPr>
                <w:ilvl w:val="0"/>
                <w:numId w:val="3"/>
              </w:numPr>
              <w:shd w:val="clear" w:color="auto" w:fill="auto"/>
              <w:tabs>
                <w:tab w:val="clear" w:pos="0"/>
                <w:tab w:val="num" w:pos="720"/>
              </w:tabs>
              <w:snapToGrid w:val="0"/>
              <w:spacing w:line="240" w:lineRule="auto"/>
              <w:ind w:left="72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Opening Branch App form to check the whole application.</w:t>
            </w:r>
          </w:p>
          <w:p w:rsidR="006F64C5" w:rsidRPr="009E7CA6" w:rsidRDefault="006F64C5" w:rsidP="006F64C5">
            <w:pPr>
              <w:widowControl/>
              <w:numPr>
                <w:ilvl w:val="0"/>
                <w:numId w:val="3"/>
              </w:numPr>
              <w:shd w:val="clear" w:color="auto" w:fill="auto"/>
              <w:tabs>
                <w:tab w:val="clear" w:pos="0"/>
                <w:tab w:val="num" w:pos="720"/>
              </w:tabs>
              <w:snapToGrid w:val="0"/>
              <w:spacing w:line="240" w:lineRule="auto"/>
              <w:ind w:left="72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Checking decisions and giving UW decision.</w:t>
            </w:r>
          </w:p>
          <w:p w:rsidR="006F64C5" w:rsidRPr="001C4DE7" w:rsidRDefault="001C4DE7" w:rsidP="001C4DE7">
            <w:pPr>
              <w:widowControl/>
              <w:numPr>
                <w:ilvl w:val="0"/>
                <w:numId w:val="3"/>
              </w:numPr>
              <w:shd w:val="clear" w:color="auto" w:fill="auto"/>
              <w:tabs>
                <w:tab w:val="clear" w:pos="0"/>
                <w:tab w:val="num" w:pos="720"/>
              </w:tabs>
              <w:autoSpaceDE w:val="0"/>
              <w:snapToGrid w:val="0"/>
              <w:spacing w:line="240" w:lineRule="auto"/>
              <w:ind w:left="720"/>
              <w:rPr>
                <w:rFonts w:ascii="Zurich BT" w:hAnsi="Zurich BT"/>
                <w:sz w:val="22"/>
                <w:szCs w:val="22"/>
              </w:rPr>
            </w:pPr>
            <w:r w:rsidRPr="001C4DE7">
              <w:rPr>
                <w:rFonts w:ascii="Zurich BT" w:eastAsia="Zurich BT" w:hAnsi="Zurich BT" w:cs="Zurich BT"/>
                <w:color w:val="000000"/>
                <w:sz w:val="22"/>
                <w:szCs w:val="22"/>
                <w:lang w:val="en-GB"/>
              </w:rPr>
              <w:t>Checking eligibility</w:t>
            </w:r>
            <w:r w:rsidR="006F64C5" w:rsidRPr="001C4DE7">
              <w:rPr>
                <w:rFonts w:ascii="Zurich BT" w:eastAsia="Zurich BT" w:hAnsi="Zurich BT" w:cs="Zurich BT"/>
                <w:color w:val="000000"/>
                <w:sz w:val="22"/>
                <w:szCs w:val="22"/>
                <w:lang w:val="en-GB"/>
              </w:rPr>
              <w:t xml:space="preserve"> for Medical Requirements. </w:t>
            </w:r>
          </w:p>
          <w:p w:rsidR="001C4DE7" w:rsidRPr="001C4DE7" w:rsidRDefault="001C4DE7" w:rsidP="001C4DE7">
            <w:pPr>
              <w:widowControl/>
              <w:numPr>
                <w:ilvl w:val="0"/>
                <w:numId w:val="3"/>
              </w:numPr>
              <w:shd w:val="clear" w:color="auto" w:fill="auto"/>
              <w:tabs>
                <w:tab w:val="clear" w:pos="0"/>
                <w:tab w:val="num" w:pos="720"/>
              </w:tabs>
              <w:autoSpaceDE w:val="0"/>
              <w:snapToGrid w:val="0"/>
              <w:spacing w:line="240" w:lineRule="auto"/>
              <w:ind w:left="720"/>
              <w:rPr>
                <w:rFonts w:ascii="Zurich BT" w:hAnsi="Zurich BT"/>
                <w:sz w:val="22"/>
                <w:szCs w:val="22"/>
              </w:rPr>
            </w:pPr>
          </w:p>
          <w:p w:rsidR="006F64C5" w:rsidRPr="009E7CA6" w:rsidRDefault="006F64C5" w:rsidP="000134BA">
            <w:pPr>
              <w:autoSpaceDE w:val="0"/>
              <w:snapToGrid w:val="0"/>
              <w:rPr>
                <w:rFonts w:ascii="Zurich BT" w:eastAsia="Zurich BT" w:hAnsi="Zurich BT" w:cs="Zurich BT"/>
                <w:b/>
                <w:bCs/>
                <w:color w:val="000000"/>
                <w:sz w:val="22"/>
                <w:szCs w:val="22"/>
                <w:lang w:val="en-GB"/>
              </w:rPr>
            </w:pPr>
            <w:r w:rsidRPr="009E7CA6">
              <w:rPr>
                <w:rFonts w:ascii="Zurich BT" w:eastAsia="Zurich BT" w:hAnsi="Zurich BT" w:cs="Zurich BT"/>
                <w:b/>
                <w:bCs/>
                <w:color w:val="000000"/>
                <w:sz w:val="22"/>
                <w:szCs w:val="22"/>
                <w:lang w:val="en-GB"/>
              </w:rPr>
              <w:t>Users:</w:t>
            </w:r>
          </w:p>
          <w:p w:rsidR="006F64C5" w:rsidRPr="009E7CA6" w:rsidRDefault="006F64C5" w:rsidP="000134BA">
            <w:pPr>
              <w:autoSpaceDE w:val="0"/>
              <w:snapToGrid w:val="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Underwriting Team (IUW, CUW)</w:t>
            </w:r>
          </w:p>
          <w:p w:rsidR="006F64C5" w:rsidRPr="009E7CA6" w:rsidRDefault="006F64C5" w:rsidP="000134BA">
            <w:pPr>
              <w:autoSpaceDE w:val="0"/>
              <w:snapToGrid w:val="0"/>
              <w:rPr>
                <w:rFonts w:ascii="Zurich BT" w:eastAsia="Zurich BT" w:hAnsi="Zurich BT" w:cs="Zurich BT"/>
                <w:color w:val="000000"/>
                <w:sz w:val="22"/>
                <w:szCs w:val="22"/>
                <w:lang w:val="en-GB"/>
              </w:rPr>
            </w:pPr>
          </w:p>
          <w:p w:rsidR="006F64C5" w:rsidRPr="009E7CA6" w:rsidRDefault="006F64C5" w:rsidP="000134BA">
            <w:pPr>
              <w:snapToGrid w:val="0"/>
              <w:rPr>
                <w:rFonts w:ascii="Zurich BT" w:hAnsi="Zurich BT" w:cs="Zurich BT"/>
                <w:b/>
                <w:bCs/>
                <w:color w:val="000000"/>
                <w:sz w:val="22"/>
                <w:szCs w:val="22"/>
                <w:lang w:val="en-GB"/>
              </w:rPr>
            </w:pPr>
            <w:r w:rsidRPr="009E7CA6">
              <w:rPr>
                <w:rFonts w:ascii="Zurich BT" w:hAnsi="Zurich BT" w:cs="Zurich BT"/>
                <w:b/>
                <w:bCs/>
                <w:color w:val="000000"/>
                <w:sz w:val="22"/>
                <w:szCs w:val="22"/>
                <w:lang w:val="en-GB"/>
              </w:rPr>
              <w:t>Upstream</w:t>
            </w:r>
            <w:r w:rsidRPr="009E7CA6">
              <w:rPr>
                <w:rFonts w:ascii="Zurich BT" w:eastAsia="Zurich BT" w:hAnsi="Zurich BT" w:cs="Zurich BT"/>
                <w:b/>
                <w:bCs/>
                <w:color w:val="000000"/>
                <w:sz w:val="22"/>
                <w:szCs w:val="22"/>
                <w:lang w:val="en-GB"/>
              </w:rPr>
              <w:t xml:space="preserve"> </w:t>
            </w:r>
            <w:r w:rsidRPr="009E7CA6">
              <w:rPr>
                <w:rFonts w:ascii="Zurich BT" w:hAnsi="Zurich BT" w:cs="Zurich BT"/>
                <w:b/>
                <w:bCs/>
                <w:color w:val="000000"/>
                <w:sz w:val="22"/>
                <w:szCs w:val="22"/>
                <w:lang w:val="en-GB"/>
              </w:rPr>
              <w:t>Systems:</w:t>
            </w:r>
          </w:p>
          <w:p w:rsidR="006F64C5" w:rsidRPr="009E7CA6" w:rsidRDefault="006F64C5" w:rsidP="000134BA">
            <w:pPr>
              <w:snapToGrid w:val="0"/>
              <w:rPr>
                <w:rFonts w:ascii="Zurich BT" w:hAnsi="Zurich BT" w:cs="Zurich BT"/>
                <w:color w:val="000000"/>
                <w:sz w:val="22"/>
                <w:szCs w:val="22"/>
                <w:lang w:val="en-GB"/>
              </w:rPr>
            </w:pPr>
            <w:proofErr w:type="spellStart"/>
            <w:r w:rsidRPr="009E7CA6">
              <w:rPr>
                <w:rFonts w:ascii="Zurich BT" w:hAnsi="Zurich BT" w:cs="Zurich BT"/>
                <w:color w:val="000000"/>
                <w:sz w:val="22"/>
                <w:szCs w:val="22"/>
                <w:lang w:val="en-GB"/>
              </w:rPr>
              <w:t>Omnidocs</w:t>
            </w:r>
            <w:proofErr w:type="spellEnd"/>
            <w:r w:rsidRPr="009E7CA6">
              <w:rPr>
                <w:rFonts w:ascii="Zurich BT" w:hAnsi="Zurich BT" w:cs="Zurich BT"/>
                <w:color w:val="000000"/>
                <w:sz w:val="22"/>
                <w:szCs w:val="22"/>
                <w:lang w:val="en-GB"/>
              </w:rPr>
              <w: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Honeybee,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Branch</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App</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form,</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SSU</w:t>
            </w:r>
          </w:p>
          <w:p w:rsidR="006F64C5" w:rsidRPr="009E7CA6" w:rsidRDefault="006F64C5" w:rsidP="000134BA">
            <w:pPr>
              <w:snapToGrid w:val="0"/>
              <w:rPr>
                <w:rFonts w:ascii="Zurich BT" w:hAnsi="Zurich BT" w:cs="Zurich BT"/>
                <w:sz w:val="22"/>
                <w:szCs w:val="22"/>
              </w:rPr>
            </w:pPr>
          </w:p>
          <w:p w:rsidR="006F64C5" w:rsidRPr="009E7CA6" w:rsidRDefault="006F64C5" w:rsidP="000134BA">
            <w:pPr>
              <w:snapToGrid w:val="0"/>
              <w:rPr>
                <w:rFonts w:ascii="Zurich BT" w:hAnsi="Zurich BT" w:cs="Zurich BT"/>
                <w:color w:val="000000"/>
                <w:sz w:val="22"/>
                <w:szCs w:val="22"/>
                <w:lang w:val="en-GB"/>
              </w:rPr>
            </w:pPr>
          </w:p>
        </w:tc>
      </w:tr>
    </w:tbl>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6F64C5">
      <w:pPr>
        <w:rPr>
          <w:rFonts w:ascii="Zurich BT" w:hAnsi="Zurich BT" w:cs="Zurich BT"/>
          <w:b/>
          <w:bCs/>
          <w:color w:val="FF0000"/>
          <w:sz w:val="22"/>
          <w:szCs w:val="22"/>
        </w:rPr>
      </w:pPr>
    </w:p>
    <w:tbl>
      <w:tblPr>
        <w:tblW w:w="9720" w:type="dxa"/>
        <w:tblInd w:w="18" w:type="dxa"/>
        <w:tblLayout w:type="fixed"/>
        <w:tblLook w:val="0000" w:firstRow="0" w:lastRow="0" w:firstColumn="0" w:lastColumn="0" w:noHBand="0" w:noVBand="0"/>
      </w:tblPr>
      <w:tblGrid>
        <w:gridCol w:w="9720"/>
      </w:tblGrid>
      <w:tr w:rsidR="006F64C5" w:rsidRPr="009E7CA6" w:rsidTr="000134BA">
        <w:tc>
          <w:tcPr>
            <w:tcW w:w="9720" w:type="dxa"/>
            <w:tcBorders>
              <w:top w:val="single" w:sz="4" w:space="0" w:color="000000"/>
              <w:left w:val="single" w:sz="4" w:space="0" w:color="000000"/>
              <w:bottom w:val="single" w:sz="4" w:space="0" w:color="000000"/>
              <w:right w:val="single" w:sz="4" w:space="0" w:color="000000"/>
            </w:tcBorders>
            <w:shd w:val="clear" w:color="auto" w:fill="auto"/>
          </w:tcPr>
          <w:p w:rsidR="006F64C5" w:rsidRPr="009E7CA6" w:rsidRDefault="006F64C5" w:rsidP="000134BA">
            <w:pPr>
              <w:snapToGrid w:val="0"/>
              <w:rPr>
                <w:rFonts w:ascii="Zurich BT" w:hAnsi="Zurich BT" w:cs="Zurich BT"/>
                <w:b/>
                <w:bCs/>
                <w:color w:val="000000"/>
                <w:sz w:val="22"/>
                <w:szCs w:val="22"/>
                <w:lang w:val="en-GB"/>
              </w:rPr>
            </w:pPr>
            <w:r w:rsidRPr="009E7CA6">
              <w:rPr>
                <w:rFonts w:ascii="Zurich BT" w:hAnsi="Zurich BT" w:cs="Zurich BT"/>
                <w:b/>
                <w:bCs/>
                <w:color w:val="000000"/>
                <w:sz w:val="22"/>
                <w:szCs w:val="22"/>
                <w:lang w:val="en-GB"/>
              </w:rPr>
              <w:t>PDCS</w:t>
            </w:r>
          </w:p>
          <w:p w:rsidR="006F64C5" w:rsidRPr="009E7CA6" w:rsidRDefault="006F64C5" w:rsidP="000134BA">
            <w:pPr>
              <w:snapToGrid w:val="0"/>
              <w:rPr>
                <w:rFonts w:ascii="Zurich BT" w:hAnsi="Zurich BT" w:cs="Zurich BT"/>
                <w:color w:val="000000"/>
                <w:sz w:val="22"/>
                <w:szCs w:val="22"/>
                <w:lang w:val="en-GB"/>
              </w:rPr>
            </w:pPr>
            <w:r w:rsidRPr="009E7CA6">
              <w:rPr>
                <w:rFonts w:ascii="Zurich BT" w:hAnsi="Zurich BT" w:cs="Zurich BT"/>
                <w:b/>
                <w:bCs/>
                <w:color w:val="000000"/>
                <w:sz w:val="22"/>
                <w:szCs w:val="22"/>
                <w:lang w:val="en-GB"/>
              </w:rPr>
              <w:t>Business</w:t>
            </w:r>
            <w:r w:rsidRPr="009E7CA6">
              <w:rPr>
                <w:rFonts w:ascii="Zurich BT" w:eastAsia="Zurich BT" w:hAnsi="Zurich BT" w:cs="Zurich BT"/>
                <w:b/>
                <w:bCs/>
                <w:color w:val="000000"/>
                <w:sz w:val="22"/>
                <w:szCs w:val="22"/>
                <w:lang w:val="en-GB"/>
              </w:rPr>
              <w:t xml:space="preserve"> </w:t>
            </w:r>
            <w:r w:rsidRPr="009E7CA6">
              <w:rPr>
                <w:rFonts w:ascii="Zurich BT" w:hAnsi="Zurich BT" w:cs="Zurich BT"/>
                <w:b/>
                <w:bCs/>
                <w:color w:val="000000"/>
                <w:sz w:val="22"/>
                <w:szCs w:val="22"/>
                <w:lang w:val="en-GB"/>
              </w:rPr>
              <w:t>Functionality:</w:t>
            </w:r>
            <w:r w:rsidRPr="009E7CA6">
              <w:rPr>
                <w:rFonts w:ascii="Zurich BT" w:eastAsia="Zurich BT" w:hAnsi="Zurich BT" w:cs="Zurich BT"/>
                <w:b/>
                <w:bCs/>
                <w:color w:val="000000"/>
                <w:sz w:val="22"/>
                <w:szCs w:val="22"/>
                <w:lang w:val="en-GB"/>
              </w:rPr>
              <w:t xml:space="preserve"> </w:t>
            </w:r>
            <w:r w:rsidRPr="009E7CA6">
              <w:rPr>
                <w:rFonts w:ascii="Zurich BT" w:hAnsi="Zurich BT" w:cs="Zurich BT"/>
                <w:color w:val="000000"/>
                <w:sz w:val="22"/>
                <w:szCs w:val="22"/>
                <w:lang w:val="en-GB"/>
              </w:rPr>
              <w:t>This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is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w:t>
            </w:r>
            <w:r w:rsidRPr="009E7CA6">
              <w:rPr>
                <w:rFonts w:ascii="Zurich BT" w:eastAsia="Zurich BT" w:hAnsi="Zurich BT" w:cs="Zurich BT"/>
                <w:color w:val="000000"/>
                <w:sz w:val="22"/>
                <w:szCs w:val="22"/>
                <w:lang w:val="en-GB"/>
              </w:rPr>
              <w:t xml:space="preserve"> Data entry </w:t>
            </w:r>
            <w:r w:rsidRPr="009E7CA6">
              <w:rPr>
                <w:rFonts w:ascii="Zurich BT" w:hAnsi="Zurich BT" w:cs="Zurich BT"/>
                <w:color w:val="000000"/>
                <w:sz w:val="22"/>
                <w:szCs w:val="22"/>
                <w:lang w:val="en-GB"/>
              </w:rPr>
              <w:t>application,</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used</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double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checking</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data</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put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applications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through</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BAF</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entry.</w:t>
            </w:r>
          </w:p>
          <w:p w:rsidR="006F64C5" w:rsidRPr="009E7CA6" w:rsidRDefault="006F64C5" w:rsidP="006F64C5">
            <w:pPr>
              <w:numPr>
                <w:ilvl w:val="0"/>
                <w:numId w:val="1"/>
              </w:numPr>
              <w:shd w:val="clear" w:color="auto" w:fill="auto"/>
              <w:tabs>
                <w:tab w:val="clear" w:pos="720"/>
              </w:tabs>
              <w:autoSpaceDE w:val="0"/>
              <w:snapToGrid w:val="0"/>
              <w:spacing w:line="240" w:lineRule="auto"/>
              <w:ind w:left="360" w:hanging="36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Input all details about the customer in the KYC module.</w:t>
            </w:r>
          </w:p>
          <w:p w:rsidR="006F64C5" w:rsidRPr="009E7CA6" w:rsidRDefault="006F64C5" w:rsidP="006F64C5">
            <w:pPr>
              <w:numPr>
                <w:ilvl w:val="0"/>
                <w:numId w:val="1"/>
              </w:numPr>
              <w:shd w:val="clear" w:color="auto" w:fill="auto"/>
              <w:tabs>
                <w:tab w:val="clear" w:pos="720"/>
              </w:tabs>
              <w:autoSpaceDE w:val="0"/>
              <w:snapToGrid w:val="0"/>
              <w:spacing w:line="240" w:lineRule="auto"/>
              <w:ind w:left="360" w:hanging="36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Input all details related to application in the D1 module.</w:t>
            </w:r>
          </w:p>
          <w:p w:rsidR="006F64C5" w:rsidRPr="009E7CA6" w:rsidRDefault="006F64C5" w:rsidP="006F64C5">
            <w:pPr>
              <w:numPr>
                <w:ilvl w:val="0"/>
                <w:numId w:val="1"/>
              </w:numPr>
              <w:shd w:val="clear" w:color="auto" w:fill="auto"/>
              <w:tabs>
                <w:tab w:val="clear" w:pos="720"/>
              </w:tabs>
              <w:autoSpaceDE w:val="0"/>
              <w:snapToGrid w:val="0"/>
              <w:spacing w:line="240" w:lineRule="auto"/>
              <w:ind w:left="360" w:hanging="36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Double check all the fields in the QC module.</w:t>
            </w:r>
          </w:p>
          <w:p w:rsidR="006F64C5" w:rsidRPr="009E7CA6" w:rsidRDefault="006F64C5" w:rsidP="006F64C5">
            <w:pPr>
              <w:numPr>
                <w:ilvl w:val="0"/>
                <w:numId w:val="1"/>
              </w:numPr>
              <w:shd w:val="clear" w:color="auto" w:fill="auto"/>
              <w:tabs>
                <w:tab w:val="clear" w:pos="720"/>
              </w:tabs>
              <w:autoSpaceDE w:val="0"/>
              <w:snapToGrid w:val="0"/>
              <w:spacing w:line="240" w:lineRule="auto"/>
              <w:ind w:left="360" w:hanging="36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Outputs file generation once QC is successfully completed.</w:t>
            </w:r>
          </w:p>
          <w:p w:rsidR="006F64C5" w:rsidRPr="009E7CA6" w:rsidRDefault="006F64C5" w:rsidP="000134BA">
            <w:pPr>
              <w:autoSpaceDE w:val="0"/>
              <w:snapToGrid w:val="0"/>
              <w:rPr>
                <w:rFonts w:ascii="Zurich BT" w:hAnsi="Zurich BT"/>
                <w:sz w:val="22"/>
                <w:szCs w:val="22"/>
              </w:rPr>
            </w:pPr>
          </w:p>
          <w:p w:rsidR="006F64C5" w:rsidRPr="009E7CA6" w:rsidRDefault="006F64C5" w:rsidP="000134BA">
            <w:pPr>
              <w:autoSpaceDE w:val="0"/>
              <w:snapToGrid w:val="0"/>
              <w:rPr>
                <w:rFonts w:ascii="Zurich BT" w:eastAsia="Zurich BT" w:hAnsi="Zurich BT" w:cs="Zurich BT"/>
                <w:b/>
                <w:bCs/>
                <w:color w:val="000000"/>
                <w:sz w:val="22"/>
                <w:szCs w:val="22"/>
                <w:lang w:val="en-GB"/>
              </w:rPr>
            </w:pPr>
            <w:r w:rsidRPr="009E7CA6">
              <w:rPr>
                <w:rFonts w:ascii="Zurich BT" w:eastAsia="Zurich BT" w:hAnsi="Zurich BT" w:cs="Zurich BT"/>
                <w:b/>
                <w:bCs/>
                <w:color w:val="000000"/>
                <w:sz w:val="22"/>
                <w:szCs w:val="22"/>
                <w:lang w:val="en-GB"/>
              </w:rPr>
              <w:t>Users:</w:t>
            </w:r>
          </w:p>
          <w:p w:rsidR="006F64C5" w:rsidRPr="009E7CA6" w:rsidRDefault="006F64C5" w:rsidP="000134BA">
            <w:pPr>
              <w:autoSpaceDE w:val="0"/>
              <w:snapToGrid w:val="0"/>
              <w:rPr>
                <w:rFonts w:ascii="Zurich BT" w:eastAsia="Zurich BT" w:hAnsi="Zurich BT" w:cs="Zurich BT"/>
                <w:color w:val="000000"/>
                <w:sz w:val="22"/>
                <w:szCs w:val="22"/>
                <w:lang w:val="en-GB"/>
              </w:rPr>
            </w:pPr>
            <w:r w:rsidRPr="009E7CA6">
              <w:rPr>
                <w:rFonts w:ascii="Zurich BT" w:eastAsia="Zurich BT" w:hAnsi="Zurich BT" w:cs="Zurich BT"/>
                <w:color w:val="000000"/>
                <w:sz w:val="22"/>
                <w:szCs w:val="22"/>
                <w:lang w:val="en-GB"/>
              </w:rPr>
              <w:t>COPS Team</w:t>
            </w:r>
          </w:p>
          <w:p w:rsidR="006F64C5" w:rsidRPr="009E7CA6" w:rsidRDefault="006F64C5" w:rsidP="000134BA">
            <w:pPr>
              <w:autoSpaceDE w:val="0"/>
              <w:snapToGrid w:val="0"/>
              <w:rPr>
                <w:rFonts w:ascii="Zurich BT" w:eastAsia="Zurich BT" w:hAnsi="Zurich BT" w:cs="Zurich BT"/>
                <w:color w:val="000000"/>
                <w:sz w:val="22"/>
                <w:szCs w:val="22"/>
                <w:lang w:val="en-GB"/>
              </w:rPr>
            </w:pPr>
          </w:p>
          <w:p w:rsidR="006F64C5" w:rsidRPr="009E7CA6" w:rsidRDefault="006F64C5" w:rsidP="000134BA">
            <w:pPr>
              <w:snapToGrid w:val="0"/>
              <w:rPr>
                <w:rFonts w:ascii="Zurich BT" w:hAnsi="Zurich BT" w:cs="Zurich BT"/>
                <w:b/>
                <w:bCs/>
                <w:color w:val="000000"/>
                <w:sz w:val="22"/>
                <w:szCs w:val="22"/>
                <w:lang w:val="en-GB"/>
              </w:rPr>
            </w:pPr>
            <w:r w:rsidRPr="009E7CA6">
              <w:rPr>
                <w:rFonts w:ascii="Zurich BT" w:hAnsi="Zurich BT" w:cs="Zurich BT"/>
                <w:b/>
                <w:bCs/>
                <w:color w:val="000000"/>
                <w:sz w:val="22"/>
                <w:szCs w:val="22"/>
                <w:lang w:val="en-GB"/>
              </w:rPr>
              <w:t>Upstream</w:t>
            </w:r>
            <w:r w:rsidRPr="009E7CA6">
              <w:rPr>
                <w:rFonts w:ascii="Zurich BT" w:eastAsia="Zurich BT" w:hAnsi="Zurich BT" w:cs="Zurich BT"/>
                <w:b/>
                <w:bCs/>
                <w:color w:val="000000"/>
                <w:sz w:val="22"/>
                <w:szCs w:val="22"/>
                <w:lang w:val="en-GB"/>
              </w:rPr>
              <w:t xml:space="preserve"> </w:t>
            </w:r>
            <w:r w:rsidRPr="009E7CA6">
              <w:rPr>
                <w:rFonts w:ascii="Zurich BT" w:hAnsi="Zurich BT" w:cs="Zurich BT"/>
                <w:b/>
                <w:bCs/>
                <w:color w:val="000000"/>
                <w:sz w:val="22"/>
                <w:szCs w:val="22"/>
                <w:lang w:val="en-GB"/>
              </w:rPr>
              <w:t>Systems:</w:t>
            </w:r>
          </w:p>
          <w:p w:rsidR="006F64C5" w:rsidRPr="009E7CA6" w:rsidRDefault="006F64C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Image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server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w:t>
            </w:r>
            <w:proofErr w:type="spellStart"/>
            <w:r w:rsidRPr="009E7CA6">
              <w:rPr>
                <w:rFonts w:ascii="Zurich BT" w:hAnsi="Zurich BT" w:cs="Zurich BT"/>
                <w:color w:val="000000"/>
                <w:sz w:val="22"/>
                <w:szCs w:val="22"/>
                <w:lang w:val="en-GB"/>
              </w:rPr>
              <w:t>Omnidocs</w:t>
            </w:r>
            <w:proofErr w:type="spellEnd"/>
            <w:r w:rsidRPr="009E7CA6">
              <w:rPr>
                <w:rFonts w:ascii="Zurich BT" w:hAnsi="Zurich BT" w:cs="Zurich BT"/>
                <w:color w:val="000000"/>
                <w:sz w:val="22"/>
                <w:szCs w:val="22"/>
                <w:lang w:val="en-GB"/>
              </w:rPr>
              <w: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BAF</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&amp;</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Honeybee</w:t>
            </w:r>
          </w:p>
          <w:p w:rsidR="006F64C5" w:rsidRPr="009E7CA6" w:rsidRDefault="006F64C5" w:rsidP="000134BA">
            <w:pPr>
              <w:snapToGrid w:val="0"/>
              <w:rPr>
                <w:rFonts w:ascii="Zurich BT" w:hAnsi="Zurich BT" w:cs="Zurich BT"/>
                <w:sz w:val="22"/>
                <w:szCs w:val="22"/>
              </w:rPr>
            </w:pPr>
          </w:p>
          <w:p w:rsidR="006F64C5" w:rsidRPr="009E7CA6" w:rsidRDefault="006F64C5" w:rsidP="000134BA">
            <w:pPr>
              <w:snapToGrid w:val="0"/>
              <w:rPr>
                <w:rFonts w:ascii="Zurich BT" w:hAnsi="Zurich BT" w:cs="Zurich BT"/>
                <w:b/>
                <w:bCs/>
                <w:color w:val="000000"/>
                <w:sz w:val="22"/>
                <w:szCs w:val="22"/>
                <w:lang w:val="en-GB"/>
              </w:rPr>
            </w:pPr>
            <w:r w:rsidRPr="009E7CA6">
              <w:rPr>
                <w:rFonts w:ascii="Zurich BT" w:hAnsi="Zurich BT" w:cs="Zurich BT"/>
                <w:b/>
                <w:bCs/>
                <w:color w:val="000000"/>
                <w:sz w:val="22"/>
                <w:szCs w:val="22"/>
                <w:lang w:val="en-GB"/>
              </w:rPr>
              <w:t>Downstream</w:t>
            </w:r>
            <w:r w:rsidRPr="009E7CA6">
              <w:rPr>
                <w:rFonts w:ascii="Zurich BT" w:eastAsia="Zurich BT" w:hAnsi="Zurich BT" w:cs="Zurich BT"/>
                <w:b/>
                <w:bCs/>
                <w:color w:val="000000"/>
                <w:sz w:val="22"/>
                <w:szCs w:val="22"/>
                <w:lang w:val="en-GB"/>
              </w:rPr>
              <w:t xml:space="preserve"> </w:t>
            </w:r>
            <w:r w:rsidRPr="009E7CA6">
              <w:rPr>
                <w:rFonts w:ascii="Zurich BT" w:hAnsi="Zurich BT" w:cs="Zurich BT"/>
                <w:b/>
                <w:bCs/>
                <w:color w:val="000000"/>
                <w:sz w:val="22"/>
                <w:szCs w:val="22"/>
                <w:lang w:val="en-GB"/>
              </w:rPr>
              <w:t>Systems:</w:t>
            </w:r>
          </w:p>
          <w:p w:rsidR="006F64C5" w:rsidRPr="009E7CA6" w:rsidRDefault="006F64C5" w:rsidP="000134BA">
            <w:pPr>
              <w:snapToGrid w:val="0"/>
              <w:rPr>
                <w:rFonts w:ascii="Zurich BT" w:hAnsi="Zurich BT" w:cs="Zurich BT"/>
                <w:bCs/>
                <w:color w:val="000000"/>
                <w:sz w:val="22"/>
                <w:szCs w:val="22"/>
                <w:lang w:val="en-GB"/>
              </w:rPr>
            </w:pPr>
            <w:r w:rsidRPr="009E7CA6">
              <w:rPr>
                <w:rFonts w:ascii="Zurich BT" w:hAnsi="Zurich BT" w:cs="Zurich BT"/>
                <w:bCs/>
                <w:color w:val="000000"/>
                <w:sz w:val="22"/>
                <w:szCs w:val="22"/>
                <w:lang w:val="en-GB"/>
              </w:rPr>
              <w:t>Control M</w:t>
            </w:r>
          </w:p>
          <w:p w:rsidR="006F64C5" w:rsidRPr="009E7CA6" w:rsidRDefault="006F64C5" w:rsidP="000134BA">
            <w:pPr>
              <w:snapToGrid w:val="0"/>
              <w:rPr>
                <w:rFonts w:ascii="Zurich BT" w:hAnsi="Zurich BT" w:cs="Zurich BT"/>
                <w:color w:val="000000"/>
                <w:sz w:val="22"/>
                <w:szCs w:val="22"/>
                <w:lang w:val="en-GB"/>
              </w:rPr>
            </w:pPr>
          </w:p>
        </w:tc>
      </w:tr>
    </w:tbl>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6F64C5" w:rsidRPr="009E7CA6" w:rsidRDefault="006F64C5" w:rsidP="004D65B9">
      <w:pPr>
        <w:widowControl/>
        <w:suppressAutoHyphens w:val="0"/>
        <w:rPr>
          <w:rFonts w:ascii="Zurich BT" w:hAnsi="Zurich BT"/>
          <w:b/>
          <w:sz w:val="22"/>
          <w:szCs w:val="22"/>
          <w:lang w:eastAsia="en-US"/>
        </w:rPr>
      </w:pPr>
    </w:p>
    <w:p w:rsidR="004D65B9" w:rsidRPr="009E7CA6" w:rsidRDefault="004D65B9" w:rsidP="004D65B9">
      <w:pPr>
        <w:widowControl/>
        <w:suppressAutoHyphens w:val="0"/>
        <w:rPr>
          <w:rFonts w:ascii="Zurich BT" w:hAnsi="Zurich BT"/>
          <w:b/>
          <w:sz w:val="22"/>
          <w:szCs w:val="22"/>
          <w:lang w:eastAsia="en-US"/>
        </w:rPr>
      </w:pPr>
    </w:p>
    <w:p w:rsidR="00950B0C" w:rsidRPr="009E7CA6" w:rsidRDefault="00950B0C" w:rsidP="00A74E49">
      <w:pPr>
        <w:widowControl/>
        <w:numPr>
          <w:ilvl w:val="0"/>
          <w:numId w:val="14"/>
        </w:numPr>
        <w:suppressAutoHyphens w:val="0"/>
        <w:rPr>
          <w:rFonts w:ascii="Zurich BT" w:hAnsi="Zurich BT"/>
          <w:b/>
          <w:sz w:val="22"/>
          <w:szCs w:val="22"/>
          <w:lang w:eastAsia="en-US"/>
        </w:rPr>
      </w:pPr>
      <w:r w:rsidRPr="009E7CA6">
        <w:rPr>
          <w:rFonts w:ascii="Zurich BT" w:hAnsi="Zurich BT"/>
          <w:b/>
          <w:sz w:val="22"/>
          <w:szCs w:val="22"/>
          <w:lang w:eastAsia="en-US"/>
        </w:rPr>
        <w:t>SYSTEM INVENOTRY</w:t>
      </w:r>
    </w:p>
    <w:p w:rsidR="004D65B9" w:rsidRPr="009E7CA6" w:rsidRDefault="004D65B9" w:rsidP="004D65B9">
      <w:pPr>
        <w:widowControl/>
        <w:suppressAutoHyphens w:val="0"/>
        <w:rPr>
          <w:rFonts w:ascii="Zurich BT" w:hAnsi="Zurich BT"/>
          <w:b/>
          <w:sz w:val="22"/>
          <w:szCs w:val="22"/>
          <w:lang w:eastAsia="en-US"/>
        </w:rPr>
      </w:pPr>
    </w:p>
    <w:tbl>
      <w:tblPr>
        <w:tblW w:w="9637" w:type="dxa"/>
        <w:tblInd w:w="-60" w:type="dxa"/>
        <w:tblLayout w:type="fixed"/>
        <w:tblLook w:val="0000" w:firstRow="0" w:lastRow="0" w:firstColumn="0" w:lastColumn="0" w:noHBand="0" w:noVBand="0"/>
      </w:tblPr>
      <w:tblGrid>
        <w:gridCol w:w="1910"/>
        <w:gridCol w:w="2530"/>
        <w:gridCol w:w="2530"/>
        <w:gridCol w:w="2667"/>
      </w:tblGrid>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jc w:val="center"/>
              <w:rPr>
                <w:rFonts w:ascii="Zurich BT" w:hAnsi="Zurich BT" w:cs="Zurich BT"/>
                <w:b/>
                <w:bCs/>
                <w:sz w:val="22"/>
                <w:szCs w:val="22"/>
                <w:lang w:val="en-GB"/>
              </w:rPr>
            </w:pPr>
            <w:r w:rsidRPr="009E7CA6">
              <w:rPr>
                <w:rFonts w:ascii="Zurich BT" w:hAnsi="Zurich BT" w:cs="Zurich BT"/>
                <w:b/>
                <w:bCs/>
                <w:sz w:val="22"/>
                <w:szCs w:val="22"/>
                <w:lang w:val="en-GB"/>
              </w:rPr>
              <w:t>Area</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jc w:val="center"/>
              <w:rPr>
                <w:rFonts w:ascii="Zurich BT" w:hAnsi="Zurich BT" w:cs="Zurich BT"/>
                <w:b/>
                <w:bCs/>
                <w:sz w:val="22"/>
                <w:szCs w:val="22"/>
                <w:lang w:val="en-GB"/>
              </w:rPr>
            </w:pPr>
            <w:r w:rsidRPr="009E7CA6">
              <w:rPr>
                <w:rFonts w:ascii="Zurich BT" w:hAnsi="Zurich BT" w:cs="Zurich BT"/>
                <w:b/>
                <w:bCs/>
                <w:sz w:val="22"/>
                <w:szCs w:val="22"/>
                <w:lang w:val="en-GB"/>
              </w:rPr>
              <w:t>Production</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jc w:val="center"/>
              <w:rPr>
                <w:rFonts w:ascii="Zurich BT" w:hAnsi="Zurich BT" w:cs="Zurich BT"/>
                <w:b/>
                <w:bCs/>
                <w:sz w:val="22"/>
                <w:szCs w:val="22"/>
                <w:lang w:val="en-GB"/>
              </w:rPr>
            </w:pPr>
            <w:r w:rsidRPr="009E7CA6">
              <w:rPr>
                <w:rFonts w:ascii="Zurich BT" w:hAnsi="Zurich BT" w:cs="Zurich BT"/>
                <w:b/>
                <w:bCs/>
                <w:sz w:val="22"/>
                <w:szCs w:val="22"/>
                <w:lang w:val="en-GB"/>
              </w:rPr>
              <w:t>Test</w:t>
            </w:r>
            <w:r w:rsidRPr="009E7CA6">
              <w:rPr>
                <w:rFonts w:ascii="Zurich BT" w:eastAsia="Zurich BT" w:hAnsi="Zurich BT" w:cs="Zurich BT"/>
                <w:b/>
                <w:bCs/>
                <w:sz w:val="22"/>
                <w:szCs w:val="22"/>
                <w:lang w:val="en-GB"/>
              </w:rPr>
              <w:t xml:space="preserve"> </w:t>
            </w:r>
            <w:proofErr w:type="spellStart"/>
            <w:r w:rsidRPr="009E7CA6">
              <w:rPr>
                <w:rFonts w:ascii="Zurich BT" w:hAnsi="Zurich BT" w:cs="Zurich BT"/>
                <w:b/>
                <w:bCs/>
                <w:sz w:val="22"/>
                <w:szCs w:val="22"/>
                <w:lang w:val="en-GB"/>
              </w:rPr>
              <w:t>Env</w:t>
            </w:r>
            <w:proofErr w:type="spellEnd"/>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jc w:val="center"/>
              <w:rPr>
                <w:rFonts w:ascii="Zurich BT" w:hAnsi="Zurich BT" w:cs="Zurich BT"/>
                <w:b/>
                <w:bCs/>
                <w:sz w:val="22"/>
                <w:szCs w:val="22"/>
                <w:lang w:val="en-GB"/>
              </w:rPr>
            </w:pPr>
            <w:r w:rsidRPr="009E7CA6">
              <w:rPr>
                <w:rFonts w:ascii="Zurich BT" w:hAnsi="Zurich BT" w:cs="Zurich BT"/>
                <w:b/>
                <w:bCs/>
                <w:sz w:val="22"/>
                <w:szCs w:val="22"/>
                <w:lang w:val="en-GB"/>
              </w:rPr>
              <w:t>Development</w:t>
            </w:r>
          </w:p>
        </w:tc>
      </w:tr>
      <w:tr w:rsidR="00C11405" w:rsidRPr="009E7CA6" w:rsidTr="00C11405">
        <w:trPr>
          <w:trHeight w:val="145"/>
        </w:trPr>
        <w:tc>
          <w:tcPr>
            <w:tcW w:w="9637" w:type="dxa"/>
            <w:gridSpan w:val="4"/>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b/>
                <w:sz w:val="22"/>
                <w:szCs w:val="22"/>
              </w:rPr>
            </w:pPr>
            <w:r w:rsidRPr="009E7CA6">
              <w:rPr>
                <w:rFonts w:ascii="Zurich BT" w:hAnsi="Zurich BT" w:cs="Zurich BT"/>
                <w:b/>
                <w:sz w:val="22"/>
                <w:szCs w:val="22"/>
              </w:rPr>
              <w:t>Software</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Operating</w:t>
            </w:r>
            <w:r w:rsidRPr="009E7CA6">
              <w:rPr>
                <w:rFonts w:ascii="Zurich BT" w:eastAsia="Zurich BT" w:hAnsi="Zurich BT" w:cs="Zurich BT"/>
                <w:sz w:val="22"/>
                <w:szCs w:val="22"/>
              </w:rPr>
              <w:t xml:space="preserve"> </w:t>
            </w:r>
            <w:r w:rsidRPr="009E7CA6">
              <w:rPr>
                <w:rFonts w:ascii="Zurich BT" w:hAnsi="Zurich BT" w:cs="Zurich BT"/>
                <w:sz w:val="22"/>
                <w:szCs w:val="22"/>
              </w:rPr>
              <w:t>System</w:t>
            </w:r>
            <w:r w:rsidRPr="009E7CA6">
              <w:rPr>
                <w:rFonts w:ascii="Zurich BT" w:eastAsia="Zurich BT" w:hAnsi="Zurich BT" w:cs="Zurich BT"/>
                <w:sz w:val="22"/>
                <w:szCs w:val="22"/>
              </w:rPr>
              <w:t xml:space="preserve"> </w:t>
            </w:r>
            <w:r w:rsidRPr="009E7CA6">
              <w:rPr>
                <w:rFonts w:ascii="Zurich BT" w:hAnsi="Zurich BT" w:cs="Zurich BT"/>
                <w:sz w:val="22"/>
                <w:szCs w:val="22"/>
              </w:rPr>
              <w:t>of</w:t>
            </w:r>
            <w:r w:rsidRPr="009E7CA6">
              <w:rPr>
                <w:rFonts w:ascii="Zurich BT" w:eastAsia="Zurich BT" w:hAnsi="Zurich BT" w:cs="Zurich BT"/>
                <w:sz w:val="22"/>
                <w:szCs w:val="22"/>
              </w:rPr>
              <w:t xml:space="preserve"> </w:t>
            </w:r>
            <w:r w:rsidRPr="009E7CA6">
              <w:rPr>
                <w:rFonts w:ascii="Zurich BT" w:hAnsi="Zurich BT" w:cs="Zurich BT"/>
                <w:sz w:val="22"/>
                <w:szCs w:val="22"/>
              </w:rPr>
              <w:t>App/</w:t>
            </w:r>
            <w:r w:rsidRPr="009E7CA6">
              <w:rPr>
                <w:rFonts w:ascii="Zurich BT" w:eastAsia="Zurich BT" w:hAnsi="Zurich BT" w:cs="Zurich BT"/>
                <w:sz w:val="22"/>
                <w:szCs w:val="22"/>
              </w:rPr>
              <w:t xml:space="preserve"> </w:t>
            </w:r>
            <w:r w:rsidRPr="009E7CA6">
              <w:rPr>
                <w:rFonts w:ascii="Zurich BT" w:hAnsi="Zurich BT" w:cs="Zurich BT"/>
                <w:sz w:val="22"/>
                <w:szCs w:val="22"/>
              </w:rPr>
              <w:t>Web/</w:t>
            </w:r>
            <w:r w:rsidRPr="009E7CA6">
              <w:rPr>
                <w:rFonts w:ascii="Zurich BT" w:eastAsia="Zurich BT" w:hAnsi="Zurich BT" w:cs="Zurich BT"/>
                <w:sz w:val="22"/>
                <w:szCs w:val="22"/>
              </w:rPr>
              <w:t xml:space="preserve"> </w:t>
            </w:r>
            <w:r w:rsidRPr="009E7CA6">
              <w:rPr>
                <w:rFonts w:ascii="Zurich BT" w:hAnsi="Zurich BT" w:cs="Zurich BT"/>
                <w:sz w:val="22"/>
                <w:szCs w:val="22"/>
              </w:rPr>
              <w:t>DB</w:t>
            </w:r>
            <w:r w:rsidRPr="009E7CA6">
              <w:rPr>
                <w:rFonts w:ascii="Zurich BT" w:eastAsia="Zurich BT" w:hAnsi="Zurich BT" w:cs="Zurich BT"/>
                <w:sz w:val="22"/>
                <w:szCs w:val="22"/>
              </w:rPr>
              <w:t xml:space="preserve"> </w:t>
            </w:r>
            <w:r w:rsidRPr="009E7CA6">
              <w:rPr>
                <w:rFonts w:ascii="Zurich BT" w:hAnsi="Zurich BT" w:cs="Zurich BT"/>
                <w:sz w:val="22"/>
                <w:szCs w:val="22"/>
              </w:rPr>
              <w:t>Servers.</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Windows</w:t>
            </w:r>
            <w:r w:rsidRPr="009E7CA6">
              <w:rPr>
                <w:rFonts w:ascii="Zurich BT" w:eastAsia="Zurich BT" w:hAnsi="Zurich BT" w:cs="Zurich BT"/>
                <w:sz w:val="22"/>
                <w:szCs w:val="22"/>
              </w:rPr>
              <w:t xml:space="preserve"> </w:t>
            </w:r>
            <w:r w:rsidRPr="009E7CA6">
              <w:rPr>
                <w:rFonts w:ascii="Zurich BT" w:hAnsi="Zurich BT" w:cs="Zurich BT"/>
                <w:sz w:val="22"/>
                <w:szCs w:val="22"/>
              </w:rPr>
              <w:t>2008</w:t>
            </w:r>
            <w:r w:rsidRPr="009E7CA6">
              <w:rPr>
                <w:rFonts w:ascii="Zurich BT" w:eastAsia="Zurich BT" w:hAnsi="Zurich BT" w:cs="Zurich BT"/>
                <w:sz w:val="22"/>
                <w:szCs w:val="22"/>
              </w:rPr>
              <w:t xml:space="preserve"> </w:t>
            </w:r>
            <w:r w:rsidRPr="009E7CA6">
              <w:rPr>
                <w:rFonts w:ascii="Zurich BT" w:hAnsi="Zurich BT" w:cs="Zurich BT"/>
                <w:sz w:val="22"/>
                <w:szCs w:val="22"/>
              </w:rPr>
              <w:t>R2</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r w:rsidRPr="009E7CA6">
              <w:rPr>
                <w:rFonts w:ascii="Zurich BT" w:eastAsia="Zurich BT" w:hAnsi="Zurich BT" w:cs="Zurich BT"/>
                <w:sz w:val="22"/>
                <w:szCs w:val="22"/>
              </w:rPr>
              <w:t xml:space="preserve"> </w:t>
            </w:r>
            <w:r w:rsidRPr="009E7CA6">
              <w:rPr>
                <w:rFonts w:ascii="Zurich BT" w:hAnsi="Zurich BT" w:cs="Zurich BT"/>
                <w:sz w:val="22"/>
                <w:szCs w:val="22"/>
              </w:rPr>
              <w:t>(10.50.46.211, 10.50.52.33)</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Windows</w:t>
            </w:r>
            <w:r w:rsidRPr="009E7CA6">
              <w:rPr>
                <w:rFonts w:ascii="Zurich BT" w:eastAsia="Zurich BT" w:hAnsi="Zurich BT" w:cs="Zurich BT"/>
                <w:sz w:val="22"/>
                <w:szCs w:val="22"/>
              </w:rPr>
              <w:t xml:space="preserve"> </w:t>
            </w:r>
            <w:r w:rsidRPr="009E7CA6">
              <w:rPr>
                <w:rFonts w:ascii="Zurich BT" w:hAnsi="Zurich BT" w:cs="Zurich BT"/>
                <w:sz w:val="22"/>
                <w:szCs w:val="22"/>
              </w:rPr>
              <w:t>2008</w:t>
            </w:r>
            <w:r w:rsidRPr="009E7CA6">
              <w:rPr>
                <w:rFonts w:ascii="Zurich BT" w:eastAsia="Zurich BT" w:hAnsi="Zurich BT" w:cs="Zurich BT"/>
                <w:sz w:val="22"/>
                <w:szCs w:val="22"/>
              </w:rPr>
              <w:t xml:space="preserve"> </w:t>
            </w:r>
            <w:r w:rsidRPr="009E7CA6">
              <w:rPr>
                <w:rFonts w:ascii="Zurich BT" w:hAnsi="Zurich BT" w:cs="Zurich BT"/>
                <w:sz w:val="22"/>
                <w:szCs w:val="22"/>
              </w:rPr>
              <w:t>R2</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r w:rsidRPr="009E7CA6">
              <w:rPr>
                <w:rFonts w:ascii="Zurich BT" w:eastAsia="Zurich BT" w:hAnsi="Zurich BT" w:cs="Zurich BT"/>
                <w:sz w:val="22"/>
                <w:szCs w:val="22"/>
              </w:rPr>
              <w:t xml:space="preserve"> </w:t>
            </w:r>
            <w:r w:rsidRPr="009E7CA6">
              <w:rPr>
                <w:rFonts w:ascii="Zurich BT" w:hAnsi="Zurich BT" w:cs="Zurich BT"/>
                <w:sz w:val="22"/>
                <w:szCs w:val="22"/>
              </w:rPr>
              <w:t>(10.24.57.49)</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Windows</w:t>
            </w:r>
            <w:r w:rsidRPr="009E7CA6">
              <w:rPr>
                <w:rFonts w:ascii="Zurich BT" w:eastAsia="Zurich BT" w:hAnsi="Zurich BT" w:cs="Zurich BT"/>
                <w:sz w:val="22"/>
                <w:szCs w:val="22"/>
              </w:rPr>
              <w:t xml:space="preserve"> </w:t>
            </w:r>
            <w:r w:rsidRPr="009E7CA6">
              <w:rPr>
                <w:rFonts w:ascii="Zurich BT" w:hAnsi="Zurich BT" w:cs="Zurich BT"/>
                <w:sz w:val="22"/>
                <w:szCs w:val="22"/>
              </w:rPr>
              <w:t>2008</w:t>
            </w:r>
            <w:r w:rsidRPr="009E7CA6">
              <w:rPr>
                <w:rFonts w:ascii="Zurich BT" w:eastAsia="Zurich BT" w:hAnsi="Zurich BT" w:cs="Zurich BT"/>
                <w:sz w:val="22"/>
                <w:szCs w:val="22"/>
              </w:rPr>
              <w:t xml:space="preserve"> </w:t>
            </w:r>
            <w:r w:rsidRPr="009E7CA6">
              <w:rPr>
                <w:rFonts w:ascii="Zurich BT" w:hAnsi="Zurich BT" w:cs="Zurich BT"/>
                <w:sz w:val="22"/>
                <w:szCs w:val="22"/>
              </w:rPr>
              <w:t>R2</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r w:rsidRPr="009E7CA6">
              <w:rPr>
                <w:rFonts w:ascii="Zurich BT" w:eastAsia="Zurich BT" w:hAnsi="Zurich BT" w:cs="Zurich BT"/>
                <w:sz w:val="22"/>
                <w:szCs w:val="22"/>
              </w:rPr>
              <w:t xml:space="preserve"> </w:t>
            </w:r>
            <w:r w:rsidRPr="009E7CA6">
              <w:rPr>
                <w:rFonts w:ascii="Zurich BT" w:hAnsi="Zurich BT" w:cs="Zurich BT"/>
                <w:sz w:val="22"/>
                <w:szCs w:val="22"/>
              </w:rPr>
              <w:t>(10.24.94.210)</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Application/</w:t>
            </w:r>
            <w:r w:rsidRPr="009E7CA6">
              <w:rPr>
                <w:rFonts w:ascii="Zurich BT" w:eastAsia="Zurich BT" w:hAnsi="Zurich BT" w:cs="Zurich BT"/>
                <w:sz w:val="22"/>
                <w:szCs w:val="22"/>
              </w:rPr>
              <w:t xml:space="preserve"> </w:t>
            </w:r>
            <w:r w:rsidRPr="009E7CA6">
              <w:rPr>
                <w:rFonts w:ascii="Zurich BT" w:hAnsi="Zurich BT" w:cs="Zurich BT"/>
                <w:sz w:val="22"/>
                <w:szCs w:val="22"/>
              </w:rPr>
              <w:t>Web</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IIS 7.0</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IIS 7.0</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IIS 7.0</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rPr>
            </w:pPr>
            <w:r w:rsidRPr="009E7CA6">
              <w:rPr>
                <w:rFonts w:ascii="Zurich BT" w:hAnsi="Zurich BT" w:cs="Zurich BT"/>
                <w:sz w:val="22"/>
                <w:szCs w:val="22"/>
              </w:rPr>
              <w:t>DB</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r w:rsidRPr="009E7CA6">
              <w:rPr>
                <w:rFonts w:ascii="Zurich BT" w:eastAsia="Zurich BT" w:hAnsi="Zurich BT" w:cs="Zurich BT"/>
                <w:sz w:val="22"/>
                <w:szCs w:val="22"/>
              </w:rPr>
              <w:t xml:space="preserve"> </w:t>
            </w:r>
            <w:r w:rsidRPr="009E7CA6">
              <w:rPr>
                <w:rFonts w:ascii="Zurich BT" w:hAnsi="Zurich BT" w:cs="Zurich BT"/>
                <w:sz w:val="22"/>
                <w:szCs w:val="22"/>
              </w:rPr>
              <w:t>Name</w:t>
            </w:r>
            <w:r w:rsidRPr="009E7CA6">
              <w:rPr>
                <w:rFonts w:ascii="Zurich BT" w:eastAsia="Zurich BT" w:hAnsi="Zurich BT" w:cs="Zurich BT"/>
                <w:sz w:val="22"/>
                <w:szCs w:val="22"/>
              </w:rPr>
              <w:t xml:space="preserve"> </w:t>
            </w:r>
          </w:p>
          <w:p w:rsidR="00C11405" w:rsidRPr="009E7CA6" w:rsidRDefault="00C11405" w:rsidP="000134BA">
            <w:pPr>
              <w:rPr>
                <w:rFonts w:ascii="Zurich BT" w:hAnsi="Zurich BT" w:cs="Zurich BT"/>
                <w:sz w:val="22"/>
                <w:szCs w:val="22"/>
              </w:rPr>
            </w:pPr>
            <w:r w:rsidRPr="009E7CA6">
              <w:rPr>
                <w:rFonts w:ascii="Zurich BT" w:hAnsi="Zurich BT" w:cs="Zurich BT"/>
                <w:sz w:val="22"/>
                <w:szCs w:val="22"/>
              </w:rPr>
              <w:t>&amp;</w:t>
            </w:r>
            <w:r w:rsidRPr="009E7CA6">
              <w:rPr>
                <w:rFonts w:ascii="Zurich BT" w:eastAsia="Zurich BT" w:hAnsi="Zurich BT" w:cs="Zurich BT"/>
                <w:sz w:val="22"/>
                <w:szCs w:val="22"/>
              </w:rPr>
              <w:t xml:space="preserve"> </w:t>
            </w:r>
            <w:r w:rsidRPr="009E7CA6">
              <w:rPr>
                <w:rFonts w:ascii="Zurich BT" w:hAnsi="Zurich BT" w:cs="Zurich BT"/>
                <w:sz w:val="22"/>
                <w:szCs w:val="22"/>
              </w:rPr>
              <w:t>Version</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r w:rsidRPr="009E7CA6">
              <w:rPr>
                <w:rFonts w:ascii="Zurich BT" w:eastAsia="Zurich BT" w:hAnsi="Zurich BT" w:cs="Zurich BT"/>
                <w:sz w:val="22"/>
                <w:szCs w:val="22"/>
                <w:lang w:val="en-GB"/>
              </w:rPr>
              <w:t>10.50.46.104(NBAPP)</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Oracle</w:t>
            </w:r>
            <w:r w:rsidRPr="009E7CA6">
              <w:rPr>
                <w:rFonts w:ascii="Zurich BT" w:eastAsia="Zurich BT" w:hAnsi="Zurich BT" w:cs="Zurich BT"/>
                <w:sz w:val="22"/>
                <w:szCs w:val="22"/>
              </w:rPr>
              <w:t xml:space="preserve"> </w:t>
            </w:r>
            <w:r w:rsidRPr="009E7CA6">
              <w:rPr>
                <w:rFonts w:ascii="Zurich BT" w:hAnsi="Zurich BT" w:cs="Zurich BT"/>
                <w:sz w:val="22"/>
                <w:szCs w:val="22"/>
              </w:rPr>
              <w:t>10.2.0.1</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10.24.149.43</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&amp;</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Oracle</w:t>
            </w:r>
            <w:r w:rsidRPr="009E7CA6">
              <w:rPr>
                <w:rFonts w:ascii="Zurich BT" w:eastAsia="Zurich BT" w:hAnsi="Zurich BT" w:cs="Zurich BT"/>
                <w:sz w:val="22"/>
                <w:szCs w:val="22"/>
              </w:rPr>
              <w:t xml:space="preserve"> </w:t>
            </w:r>
            <w:r w:rsidRPr="009E7CA6">
              <w:rPr>
                <w:rFonts w:ascii="Zurich BT" w:hAnsi="Zurich BT" w:cs="Zurich BT"/>
                <w:sz w:val="22"/>
                <w:szCs w:val="22"/>
              </w:rPr>
              <w:t>10.2.0.1</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10.24.149.43</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&amp;</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Oracle</w:t>
            </w:r>
            <w:r w:rsidRPr="009E7CA6">
              <w:rPr>
                <w:rFonts w:ascii="Zurich BT" w:eastAsia="Zurich BT" w:hAnsi="Zurich BT" w:cs="Zurich BT"/>
                <w:sz w:val="22"/>
                <w:szCs w:val="22"/>
              </w:rPr>
              <w:t xml:space="preserve"> </w:t>
            </w:r>
            <w:r w:rsidRPr="009E7CA6">
              <w:rPr>
                <w:rFonts w:ascii="Zurich BT" w:hAnsi="Zurich BT" w:cs="Zurich BT"/>
                <w:sz w:val="22"/>
                <w:szCs w:val="22"/>
              </w:rPr>
              <w:t>10.2.0.1</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proofErr w:type="spellStart"/>
            <w:r w:rsidRPr="009E7CA6">
              <w:rPr>
                <w:rFonts w:ascii="Zurich BT" w:hAnsi="Zurich BT" w:cs="Zurich BT"/>
                <w:sz w:val="22"/>
                <w:szCs w:val="22"/>
              </w:rPr>
              <w:t>Cordys</w:t>
            </w:r>
            <w:proofErr w:type="spellEnd"/>
            <w:r w:rsidRPr="009E7CA6">
              <w:rPr>
                <w:rFonts w:ascii="Zurich BT" w:eastAsia="Zurich BT" w:hAnsi="Zurich BT" w:cs="Zurich BT"/>
                <w:sz w:val="22"/>
                <w:szCs w:val="22"/>
              </w:rPr>
              <w:t xml:space="preserve"> </w:t>
            </w:r>
            <w:r w:rsidRPr="009E7CA6">
              <w:rPr>
                <w:rFonts w:ascii="Zurich BT" w:hAnsi="Zurich BT" w:cs="Zurich BT"/>
                <w:sz w:val="22"/>
                <w:szCs w:val="22"/>
              </w:rPr>
              <w:t>DB</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Version</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10.50.46.104(NBREP)</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Oracle</w:t>
            </w:r>
            <w:r w:rsidRPr="009E7CA6">
              <w:rPr>
                <w:rFonts w:ascii="Zurich BT" w:eastAsia="Zurich BT" w:hAnsi="Zurich BT" w:cs="Zurich BT"/>
                <w:sz w:val="22"/>
                <w:szCs w:val="22"/>
              </w:rPr>
              <w:t xml:space="preserve"> </w:t>
            </w:r>
            <w:r w:rsidRPr="009E7CA6">
              <w:rPr>
                <w:rFonts w:ascii="Zurich BT" w:hAnsi="Zurich BT" w:cs="Zurich BT"/>
                <w:sz w:val="22"/>
                <w:szCs w:val="22"/>
              </w:rPr>
              <w:t>11.2.0.1</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10.24.57.248</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&amp;</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Oracle</w:t>
            </w:r>
            <w:r w:rsidRPr="009E7CA6">
              <w:rPr>
                <w:rFonts w:ascii="Zurich BT" w:eastAsia="Zurich BT" w:hAnsi="Zurich BT" w:cs="Zurich BT"/>
                <w:sz w:val="22"/>
                <w:szCs w:val="22"/>
              </w:rPr>
              <w:t xml:space="preserve"> </w:t>
            </w:r>
            <w:r w:rsidRPr="009E7CA6">
              <w:rPr>
                <w:rFonts w:ascii="Zurich BT" w:hAnsi="Zurich BT" w:cs="Zurich BT"/>
                <w:sz w:val="22"/>
                <w:szCs w:val="22"/>
              </w:rPr>
              <w:t>11.2.0.1</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10.24.57.248</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&amp;</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Oracle</w:t>
            </w:r>
            <w:r w:rsidRPr="009E7CA6">
              <w:rPr>
                <w:rFonts w:ascii="Zurich BT" w:eastAsia="Zurich BT" w:hAnsi="Zurich BT" w:cs="Zurich BT"/>
                <w:sz w:val="22"/>
                <w:szCs w:val="22"/>
              </w:rPr>
              <w:t xml:space="preserve"> </w:t>
            </w:r>
            <w:r w:rsidRPr="009E7CA6">
              <w:rPr>
                <w:rFonts w:ascii="Zurich BT" w:hAnsi="Zurich BT" w:cs="Zurich BT"/>
                <w:sz w:val="22"/>
                <w:szCs w:val="22"/>
              </w:rPr>
              <w:t>11.2.0.1</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GUI</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proofErr w:type="spellStart"/>
            <w:r w:rsidRPr="009E7CA6">
              <w:rPr>
                <w:rFonts w:ascii="Zurich BT" w:hAnsi="Zurich BT" w:cs="Zurich BT"/>
                <w:sz w:val="22"/>
                <w:szCs w:val="22"/>
              </w:rPr>
              <w:t>Cordys</w:t>
            </w:r>
            <w:proofErr w:type="spellEnd"/>
            <w:r w:rsidRPr="009E7CA6">
              <w:rPr>
                <w:rFonts w:ascii="Zurich BT" w:eastAsia="Zurich BT" w:hAnsi="Zurich BT" w:cs="Zurich BT"/>
                <w:sz w:val="22"/>
                <w:szCs w:val="22"/>
              </w:rPr>
              <w:t xml:space="preserve"> </w:t>
            </w:r>
            <w:r w:rsidRPr="009E7CA6">
              <w:rPr>
                <w:rFonts w:ascii="Zurich BT" w:hAnsi="Zurich BT" w:cs="Zurich BT"/>
                <w:sz w:val="22"/>
                <w:szCs w:val="22"/>
              </w:rPr>
              <w:t>XFORMS</w:t>
            </w:r>
            <w:r w:rsidRPr="009E7CA6">
              <w:rPr>
                <w:rFonts w:ascii="Zurich BT" w:eastAsia="Zurich BT" w:hAnsi="Zurich BT" w:cs="Zurich BT"/>
                <w:sz w:val="22"/>
                <w:szCs w:val="22"/>
              </w:rPr>
              <w:t xml:space="preserve"> </w:t>
            </w:r>
            <w:r w:rsidRPr="009E7CA6">
              <w:rPr>
                <w:rFonts w:ascii="Zurich BT" w:hAnsi="Zurich BT" w:cs="Zurich BT"/>
                <w:sz w:val="22"/>
                <w:szCs w:val="22"/>
              </w:rPr>
              <w:t>developed</w:t>
            </w:r>
            <w:r w:rsidRPr="009E7CA6">
              <w:rPr>
                <w:rFonts w:ascii="Zurich BT" w:eastAsia="Zurich BT" w:hAnsi="Zurich BT" w:cs="Zurich BT"/>
                <w:sz w:val="22"/>
                <w:szCs w:val="22"/>
              </w:rPr>
              <w:t xml:space="preserve"> </w:t>
            </w:r>
            <w:r w:rsidRPr="009E7CA6">
              <w:rPr>
                <w:rFonts w:ascii="Zurich BT" w:hAnsi="Zurich BT" w:cs="Zurich BT"/>
                <w:sz w:val="22"/>
                <w:szCs w:val="22"/>
              </w:rPr>
              <w:t>using</w:t>
            </w:r>
            <w:r w:rsidRPr="009E7CA6">
              <w:rPr>
                <w:rFonts w:ascii="Zurich BT" w:eastAsia="Zurich BT" w:hAnsi="Zurich BT" w:cs="Zurich BT"/>
                <w:sz w:val="22"/>
                <w:szCs w:val="22"/>
              </w:rPr>
              <w:t xml:space="preserve"> </w:t>
            </w:r>
            <w:r w:rsidRPr="009E7CA6">
              <w:rPr>
                <w:rFonts w:ascii="Zurich BT" w:hAnsi="Zurich BT" w:cs="Zurich BT"/>
                <w:sz w:val="22"/>
                <w:szCs w:val="22"/>
              </w:rPr>
              <w:t>CORDYS</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JS</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proofErr w:type="spellStart"/>
            <w:r w:rsidRPr="009E7CA6">
              <w:rPr>
                <w:rFonts w:ascii="Zurich BT" w:hAnsi="Zurich BT" w:cs="Zurich BT"/>
                <w:sz w:val="22"/>
                <w:szCs w:val="22"/>
              </w:rPr>
              <w:t>Cordys</w:t>
            </w:r>
            <w:proofErr w:type="spellEnd"/>
            <w:r w:rsidRPr="009E7CA6">
              <w:rPr>
                <w:rFonts w:ascii="Zurich BT" w:eastAsia="Zurich BT" w:hAnsi="Zurich BT" w:cs="Zurich BT"/>
                <w:sz w:val="22"/>
                <w:szCs w:val="22"/>
              </w:rPr>
              <w:t xml:space="preserve"> </w:t>
            </w:r>
            <w:r w:rsidRPr="009E7CA6">
              <w:rPr>
                <w:rFonts w:ascii="Zurich BT" w:hAnsi="Zurich BT" w:cs="Zurich BT"/>
                <w:sz w:val="22"/>
                <w:szCs w:val="22"/>
              </w:rPr>
              <w:t>XFORMS</w:t>
            </w:r>
            <w:r w:rsidRPr="009E7CA6">
              <w:rPr>
                <w:rFonts w:ascii="Zurich BT" w:eastAsia="Zurich BT" w:hAnsi="Zurich BT" w:cs="Zurich BT"/>
                <w:sz w:val="22"/>
                <w:szCs w:val="22"/>
              </w:rPr>
              <w:t xml:space="preserve"> </w:t>
            </w:r>
            <w:r w:rsidRPr="009E7CA6">
              <w:rPr>
                <w:rFonts w:ascii="Zurich BT" w:hAnsi="Zurich BT" w:cs="Zurich BT"/>
                <w:sz w:val="22"/>
                <w:szCs w:val="22"/>
              </w:rPr>
              <w:t>developed</w:t>
            </w:r>
            <w:r w:rsidRPr="009E7CA6">
              <w:rPr>
                <w:rFonts w:ascii="Zurich BT" w:eastAsia="Zurich BT" w:hAnsi="Zurich BT" w:cs="Zurich BT"/>
                <w:sz w:val="22"/>
                <w:szCs w:val="22"/>
              </w:rPr>
              <w:t xml:space="preserve"> </w:t>
            </w:r>
            <w:r w:rsidRPr="009E7CA6">
              <w:rPr>
                <w:rFonts w:ascii="Zurich BT" w:hAnsi="Zurich BT" w:cs="Zurich BT"/>
                <w:sz w:val="22"/>
                <w:szCs w:val="22"/>
              </w:rPr>
              <w:t>using</w:t>
            </w:r>
            <w:r w:rsidRPr="009E7CA6">
              <w:rPr>
                <w:rFonts w:ascii="Zurich BT" w:eastAsia="Zurich BT" w:hAnsi="Zurich BT" w:cs="Zurich BT"/>
                <w:sz w:val="22"/>
                <w:szCs w:val="22"/>
              </w:rPr>
              <w:t xml:space="preserve"> </w:t>
            </w:r>
            <w:r w:rsidRPr="009E7CA6">
              <w:rPr>
                <w:rFonts w:ascii="Zurich BT" w:hAnsi="Zurich BT" w:cs="Zurich BT"/>
                <w:sz w:val="22"/>
                <w:szCs w:val="22"/>
              </w:rPr>
              <w:t>CORDYS</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JS</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proofErr w:type="spellStart"/>
            <w:r w:rsidRPr="009E7CA6">
              <w:rPr>
                <w:rFonts w:ascii="Zurich BT" w:hAnsi="Zurich BT" w:cs="Zurich BT"/>
                <w:sz w:val="22"/>
                <w:szCs w:val="22"/>
              </w:rPr>
              <w:t>Cordys</w:t>
            </w:r>
            <w:proofErr w:type="spellEnd"/>
            <w:r w:rsidRPr="009E7CA6">
              <w:rPr>
                <w:rFonts w:ascii="Zurich BT" w:eastAsia="Zurich BT" w:hAnsi="Zurich BT" w:cs="Zurich BT"/>
                <w:sz w:val="22"/>
                <w:szCs w:val="22"/>
              </w:rPr>
              <w:t xml:space="preserve"> </w:t>
            </w:r>
            <w:r w:rsidRPr="009E7CA6">
              <w:rPr>
                <w:rFonts w:ascii="Zurich BT" w:hAnsi="Zurich BT" w:cs="Zurich BT"/>
                <w:sz w:val="22"/>
                <w:szCs w:val="22"/>
              </w:rPr>
              <w:t>XFORMS</w:t>
            </w:r>
            <w:r w:rsidRPr="009E7CA6">
              <w:rPr>
                <w:rFonts w:ascii="Zurich BT" w:eastAsia="Zurich BT" w:hAnsi="Zurich BT" w:cs="Zurich BT"/>
                <w:sz w:val="22"/>
                <w:szCs w:val="22"/>
              </w:rPr>
              <w:t xml:space="preserve"> </w:t>
            </w:r>
            <w:r w:rsidRPr="009E7CA6">
              <w:rPr>
                <w:rFonts w:ascii="Zurich BT" w:hAnsi="Zurich BT" w:cs="Zurich BT"/>
                <w:sz w:val="22"/>
                <w:szCs w:val="22"/>
              </w:rPr>
              <w:t>developed</w:t>
            </w:r>
            <w:r w:rsidRPr="009E7CA6">
              <w:rPr>
                <w:rFonts w:ascii="Zurich BT" w:eastAsia="Zurich BT" w:hAnsi="Zurich BT" w:cs="Zurich BT"/>
                <w:sz w:val="22"/>
                <w:szCs w:val="22"/>
              </w:rPr>
              <w:t xml:space="preserve"> </w:t>
            </w:r>
            <w:r w:rsidRPr="009E7CA6">
              <w:rPr>
                <w:rFonts w:ascii="Zurich BT" w:hAnsi="Zurich BT" w:cs="Zurich BT"/>
                <w:sz w:val="22"/>
                <w:szCs w:val="22"/>
              </w:rPr>
              <w:t>using</w:t>
            </w:r>
            <w:r w:rsidRPr="009E7CA6">
              <w:rPr>
                <w:rFonts w:ascii="Zurich BT" w:eastAsia="Zurich BT" w:hAnsi="Zurich BT" w:cs="Zurich BT"/>
                <w:sz w:val="22"/>
                <w:szCs w:val="22"/>
              </w:rPr>
              <w:t xml:space="preserve"> </w:t>
            </w:r>
            <w:r w:rsidRPr="009E7CA6">
              <w:rPr>
                <w:rFonts w:ascii="Zurich BT" w:hAnsi="Zurich BT" w:cs="Zurich BT"/>
                <w:sz w:val="22"/>
                <w:szCs w:val="22"/>
              </w:rPr>
              <w:t>CORDYS</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JS</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Framework</w:t>
            </w:r>
            <w:r w:rsidRPr="009E7CA6">
              <w:rPr>
                <w:rFonts w:ascii="Zurich BT" w:eastAsia="Zurich BT" w:hAnsi="Zurich BT" w:cs="Zurich BT"/>
                <w:sz w:val="22"/>
                <w:szCs w:val="22"/>
              </w:rPr>
              <w:t xml:space="preserve"> </w:t>
            </w:r>
            <w:r w:rsidRPr="009E7CA6">
              <w:rPr>
                <w:rFonts w:ascii="Zurich BT" w:hAnsi="Zurich BT" w:cs="Zurich BT"/>
                <w:sz w:val="22"/>
                <w:szCs w:val="22"/>
              </w:rPr>
              <w:t>Name</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Version</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.Net</w:t>
            </w:r>
            <w:r w:rsidRPr="009E7CA6">
              <w:rPr>
                <w:rFonts w:ascii="Zurich BT" w:eastAsia="Zurich BT" w:hAnsi="Zurich BT" w:cs="Zurich BT"/>
                <w:sz w:val="22"/>
                <w:szCs w:val="22"/>
              </w:rPr>
              <w:t xml:space="preserve"> </w:t>
            </w:r>
            <w:r w:rsidRPr="009E7CA6">
              <w:rPr>
                <w:rFonts w:ascii="Zurich BT" w:hAnsi="Zurich BT" w:cs="Zurich BT"/>
                <w:sz w:val="22"/>
                <w:szCs w:val="22"/>
              </w:rPr>
              <w:t>Framework</w:t>
            </w:r>
            <w:r w:rsidRPr="009E7CA6">
              <w:rPr>
                <w:rFonts w:ascii="Zurich BT" w:eastAsia="Zurich BT" w:hAnsi="Zurich BT" w:cs="Zurich BT"/>
                <w:sz w:val="22"/>
                <w:szCs w:val="22"/>
              </w:rPr>
              <w:t xml:space="preserve"> </w:t>
            </w:r>
            <w:r w:rsidRPr="009E7CA6">
              <w:rPr>
                <w:rFonts w:ascii="Zurich BT" w:hAnsi="Zurich BT" w:cs="Zurich BT"/>
                <w:sz w:val="22"/>
                <w:szCs w:val="22"/>
              </w:rPr>
              <w:t>2.0</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.Net</w:t>
            </w:r>
            <w:r w:rsidRPr="009E7CA6">
              <w:rPr>
                <w:rFonts w:ascii="Zurich BT" w:eastAsia="Zurich BT" w:hAnsi="Zurich BT" w:cs="Zurich BT"/>
                <w:sz w:val="22"/>
                <w:szCs w:val="22"/>
              </w:rPr>
              <w:t xml:space="preserve"> </w:t>
            </w:r>
            <w:r w:rsidRPr="009E7CA6">
              <w:rPr>
                <w:rFonts w:ascii="Zurich BT" w:hAnsi="Zurich BT" w:cs="Zurich BT"/>
                <w:sz w:val="22"/>
                <w:szCs w:val="22"/>
              </w:rPr>
              <w:t>Framework</w:t>
            </w:r>
            <w:r w:rsidRPr="009E7CA6">
              <w:rPr>
                <w:rFonts w:ascii="Zurich BT" w:eastAsia="Zurich BT" w:hAnsi="Zurich BT" w:cs="Zurich BT"/>
                <w:sz w:val="22"/>
                <w:szCs w:val="22"/>
              </w:rPr>
              <w:t xml:space="preserve"> </w:t>
            </w:r>
            <w:r w:rsidRPr="009E7CA6">
              <w:rPr>
                <w:rFonts w:ascii="Zurich BT" w:hAnsi="Zurich BT" w:cs="Zurich BT"/>
                <w:sz w:val="22"/>
                <w:szCs w:val="22"/>
              </w:rPr>
              <w:t>2.0</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.Net</w:t>
            </w:r>
            <w:r w:rsidRPr="009E7CA6">
              <w:rPr>
                <w:rFonts w:ascii="Zurich BT" w:eastAsia="Zurich BT" w:hAnsi="Zurich BT" w:cs="Zurich BT"/>
                <w:sz w:val="22"/>
                <w:szCs w:val="22"/>
              </w:rPr>
              <w:t xml:space="preserve"> </w:t>
            </w:r>
            <w:r w:rsidRPr="009E7CA6">
              <w:rPr>
                <w:rFonts w:ascii="Zurich BT" w:hAnsi="Zurich BT" w:cs="Zurich BT"/>
                <w:sz w:val="22"/>
                <w:szCs w:val="22"/>
              </w:rPr>
              <w:t>Framework</w:t>
            </w:r>
            <w:r w:rsidRPr="009E7CA6">
              <w:rPr>
                <w:rFonts w:ascii="Zurich BT" w:eastAsia="Zurich BT" w:hAnsi="Zurich BT" w:cs="Zurich BT"/>
                <w:sz w:val="22"/>
                <w:szCs w:val="22"/>
              </w:rPr>
              <w:t xml:space="preserve"> </w:t>
            </w:r>
            <w:r w:rsidRPr="009E7CA6">
              <w:rPr>
                <w:rFonts w:ascii="Zurich BT" w:hAnsi="Zurich BT" w:cs="Zurich BT"/>
                <w:sz w:val="22"/>
                <w:szCs w:val="22"/>
              </w:rPr>
              <w:t>2.0</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Scripting</w:t>
            </w:r>
            <w:r w:rsidRPr="009E7CA6">
              <w:rPr>
                <w:rFonts w:ascii="Zurich BT" w:eastAsia="Zurich BT" w:hAnsi="Zurich BT" w:cs="Zurich BT"/>
                <w:sz w:val="22"/>
                <w:szCs w:val="22"/>
              </w:rPr>
              <w:t xml:space="preserve"> </w:t>
            </w:r>
            <w:r w:rsidRPr="009E7CA6">
              <w:rPr>
                <w:rFonts w:ascii="Zurich BT" w:hAnsi="Zurich BT" w:cs="Zurich BT"/>
                <w:sz w:val="22"/>
                <w:szCs w:val="22"/>
              </w:rPr>
              <w:t>Languages</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JavaScript</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JavaScript</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JavaScript</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Browser</w:t>
            </w:r>
            <w:r w:rsidRPr="009E7CA6">
              <w:rPr>
                <w:rFonts w:ascii="Zurich BT" w:eastAsia="Zurich BT" w:hAnsi="Zurich BT" w:cs="Zurich BT"/>
                <w:sz w:val="22"/>
                <w:szCs w:val="22"/>
              </w:rPr>
              <w:t xml:space="preserve"> </w:t>
            </w:r>
            <w:r w:rsidRPr="009E7CA6">
              <w:rPr>
                <w:rFonts w:ascii="Zurich BT" w:hAnsi="Zurich BT" w:cs="Zurich BT"/>
                <w:sz w:val="22"/>
                <w:szCs w:val="22"/>
              </w:rPr>
              <w:t>compatibility</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Version</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IE</w:t>
            </w:r>
            <w:r w:rsidRPr="009E7CA6">
              <w:rPr>
                <w:rFonts w:ascii="Zurich BT" w:eastAsia="Zurich BT" w:hAnsi="Zurich BT" w:cs="Zurich BT"/>
                <w:sz w:val="22"/>
                <w:szCs w:val="22"/>
              </w:rPr>
              <w:t xml:space="preserve"> </w:t>
            </w:r>
            <w:r w:rsidRPr="009E7CA6">
              <w:rPr>
                <w:rFonts w:ascii="Zurich BT" w:hAnsi="Zurich BT" w:cs="Zurich BT"/>
                <w:sz w:val="22"/>
                <w:szCs w:val="22"/>
              </w:rPr>
              <w:t>8,</w:t>
            </w:r>
            <w:r w:rsidRPr="009E7CA6">
              <w:rPr>
                <w:rFonts w:ascii="Zurich BT" w:eastAsia="Zurich BT" w:hAnsi="Zurich BT" w:cs="Zurich BT"/>
                <w:sz w:val="22"/>
                <w:szCs w:val="22"/>
              </w:rPr>
              <w:t xml:space="preserve"> </w:t>
            </w:r>
            <w:r w:rsidRPr="009E7CA6">
              <w:rPr>
                <w:rFonts w:ascii="Zurich BT" w:hAnsi="Zurich BT" w:cs="Zurich BT"/>
                <w:sz w:val="22"/>
                <w:szCs w:val="22"/>
              </w:rPr>
              <w:t>Mozilla,</w:t>
            </w:r>
            <w:r w:rsidRPr="009E7CA6">
              <w:rPr>
                <w:rFonts w:ascii="Zurich BT" w:eastAsia="Zurich BT" w:hAnsi="Zurich BT" w:cs="Zurich BT"/>
                <w:sz w:val="22"/>
                <w:szCs w:val="22"/>
              </w:rPr>
              <w:t xml:space="preserve"> </w:t>
            </w:r>
            <w:r w:rsidRPr="009E7CA6">
              <w:rPr>
                <w:rFonts w:ascii="Zurich BT" w:hAnsi="Zurich BT" w:cs="Zurich BT"/>
                <w:sz w:val="22"/>
                <w:szCs w:val="22"/>
              </w:rPr>
              <w:t>Chrome</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IE</w:t>
            </w:r>
            <w:r w:rsidRPr="009E7CA6">
              <w:rPr>
                <w:rFonts w:ascii="Zurich BT" w:eastAsia="Zurich BT" w:hAnsi="Zurich BT" w:cs="Zurich BT"/>
                <w:sz w:val="22"/>
                <w:szCs w:val="22"/>
              </w:rPr>
              <w:t xml:space="preserve"> </w:t>
            </w:r>
            <w:r w:rsidRPr="009E7CA6">
              <w:rPr>
                <w:rFonts w:ascii="Zurich BT" w:hAnsi="Zurich BT" w:cs="Zurich BT"/>
                <w:sz w:val="22"/>
                <w:szCs w:val="22"/>
              </w:rPr>
              <w:t>8,</w:t>
            </w:r>
            <w:r w:rsidRPr="009E7CA6">
              <w:rPr>
                <w:rFonts w:ascii="Zurich BT" w:eastAsia="Zurich BT" w:hAnsi="Zurich BT" w:cs="Zurich BT"/>
                <w:sz w:val="22"/>
                <w:szCs w:val="22"/>
              </w:rPr>
              <w:t xml:space="preserve"> </w:t>
            </w:r>
            <w:r w:rsidRPr="009E7CA6">
              <w:rPr>
                <w:rFonts w:ascii="Zurich BT" w:hAnsi="Zurich BT" w:cs="Zurich BT"/>
                <w:sz w:val="22"/>
                <w:szCs w:val="22"/>
              </w:rPr>
              <w:t>Mozilla,</w:t>
            </w:r>
            <w:r w:rsidRPr="009E7CA6">
              <w:rPr>
                <w:rFonts w:ascii="Zurich BT" w:eastAsia="Zurich BT" w:hAnsi="Zurich BT" w:cs="Zurich BT"/>
                <w:sz w:val="22"/>
                <w:szCs w:val="22"/>
              </w:rPr>
              <w:t xml:space="preserve"> </w:t>
            </w:r>
            <w:r w:rsidRPr="009E7CA6">
              <w:rPr>
                <w:rFonts w:ascii="Zurich BT" w:hAnsi="Zurich BT" w:cs="Zurich BT"/>
                <w:sz w:val="22"/>
                <w:szCs w:val="22"/>
              </w:rPr>
              <w:t>Chrome</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IE</w:t>
            </w:r>
            <w:r w:rsidRPr="009E7CA6">
              <w:rPr>
                <w:rFonts w:ascii="Zurich BT" w:eastAsia="Zurich BT" w:hAnsi="Zurich BT" w:cs="Zurich BT"/>
                <w:sz w:val="22"/>
                <w:szCs w:val="22"/>
              </w:rPr>
              <w:t xml:space="preserve"> </w:t>
            </w:r>
            <w:r w:rsidRPr="009E7CA6">
              <w:rPr>
                <w:rFonts w:ascii="Zurich BT" w:hAnsi="Zurich BT" w:cs="Zurich BT"/>
                <w:sz w:val="22"/>
                <w:szCs w:val="22"/>
              </w:rPr>
              <w:t>8,</w:t>
            </w:r>
            <w:r w:rsidRPr="009E7CA6">
              <w:rPr>
                <w:rFonts w:ascii="Zurich BT" w:eastAsia="Zurich BT" w:hAnsi="Zurich BT" w:cs="Zurich BT"/>
                <w:sz w:val="22"/>
                <w:szCs w:val="22"/>
              </w:rPr>
              <w:t xml:space="preserve"> </w:t>
            </w:r>
            <w:r w:rsidRPr="009E7CA6">
              <w:rPr>
                <w:rFonts w:ascii="Zurich BT" w:hAnsi="Zurich BT" w:cs="Zurich BT"/>
                <w:sz w:val="22"/>
                <w:szCs w:val="22"/>
              </w:rPr>
              <w:t>Mozilla,</w:t>
            </w:r>
            <w:r w:rsidRPr="009E7CA6">
              <w:rPr>
                <w:rFonts w:ascii="Zurich BT" w:eastAsia="Zurich BT" w:hAnsi="Zurich BT" w:cs="Zurich BT"/>
                <w:sz w:val="22"/>
                <w:szCs w:val="22"/>
              </w:rPr>
              <w:t xml:space="preserve"> </w:t>
            </w:r>
            <w:r w:rsidRPr="009E7CA6">
              <w:rPr>
                <w:rFonts w:ascii="Zurich BT" w:hAnsi="Zurich BT" w:cs="Zurich BT"/>
                <w:sz w:val="22"/>
                <w:szCs w:val="22"/>
              </w:rPr>
              <w:t>Chrome</w:t>
            </w:r>
          </w:p>
        </w:tc>
      </w:tr>
      <w:tr w:rsidR="00C11405" w:rsidRPr="009E7CA6" w:rsidTr="00C11405">
        <w:trPr>
          <w:trHeight w:val="145"/>
        </w:trPr>
        <w:tc>
          <w:tcPr>
            <w:tcW w:w="9637" w:type="dxa"/>
            <w:gridSpan w:val="4"/>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b/>
                <w:sz w:val="22"/>
                <w:szCs w:val="22"/>
              </w:rPr>
            </w:pPr>
            <w:r w:rsidRPr="009E7CA6">
              <w:rPr>
                <w:rFonts w:ascii="Zurich BT" w:hAnsi="Zurich BT" w:cs="Zurich BT"/>
                <w:b/>
                <w:sz w:val="22"/>
                <w:szCs w:val="22"/>
              </w:rPr>
              <w:t>SDLC</w:t>
            </w:r>
            <w:r w:rsidRPr="009E7CA6">
              <w:rPr>
                <w:rFonts w:ascii="Zurich BT" w:eastAsia="Zurich BT" w:hAnsi="Zurich BT" w:cs="Zurich BT"/>
                <w:b/>
                <w:sz w:val="22"/>
                <w:szCs w:val="22"/>
              </w:rPr>
              <w:t xml:space="preserve"> </w:t>
            </w:r>
            <w:r w:rsidRPr="009E7CA6">
              <w:rPr>
                <w:rFonts w:ascii="Zurich BT" w:hAnsi="Zurich BT" w:cs="Zurich BT"/>
                <w:b/>
                <w:sz w:val="22"/>
                <w:szCs w:val="22"/>
              </w:rPr>
              <w:t>Tools</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Integrated</w:t>
            </w:r>
            <w:r w:rsidRPr="009E7CA6">
              <w:rPr>
                <w:rFonts w:ascii="Zurich BT" w:eastAsia="Zurich BT" w:hAnsi="Zurich BT" w:cs="Zurich BT"/>
                <w:sz w:val="22"/>
                <w:szCs w:val="22"/>
              </w:rPr>
              <w:t xml:space="preserve"> </w:t>
            </w:r>
            <w:r w:rsidRPr="009E7CA6">
              <w:rPr>
                <w:rFonts w:ascii="Zurich BT" w:hAnsi="Zurich BT" w:cs="Zurich BT"/>
                <w:sz w:val="22"/>
                <w:szCs w:val="22"/>
              </w:rPr>
              <w:t>Development</w:t>
            </w:r>
            <w:r w:rsidRPr="009E7CA6">
              <w:rPr>
                <w:rFonts w:ascii="Zurich BT" w:eastAsia="Zurich BT" w:hAnsi="Zurich BT" w:cs="Zurich BT"/>
                <w:sz w:val="22"/>
                <w:szCs w:val="22"/>
              </w:rPr>
              <w:t xml:space="preserve"> </w:t>
            </w:r>
            <w:r w:rsidRPr="009E7CA6">
              <w:rPr>
                <w:rFonts w:ascii="Zurich BT" w:hAnsi="Zurich BT" w:cs="Zurich BT"/>
                <w:sz w:val="22"/>
                <w:szCs w:val="22"/>
              </w:rPr>
              <w:t>Environment</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Version</w:t>
            </w:r>
            <w:r w:rsidRPr="009E7CA6">
              <w:rPr>
                <w:rFonts w:ascii="Zurich BT" w:eastAsia="Zurich BT" w:hAnsi="Zurich BT" w:cs="Zurich BT"/>
                <w:sz w:val="22"/>
                <w:szCs w:val="22"/>
              </w:rPr>
              <w:t xml:space="preserve"> </w:t>
            </w:r>
            <w:r w:rsidRPr="009E7CA6">
              <w:rPr>
                <w:rFonts w:ascii="Zurich BT" w:hAnsi="Zurich BT" w:cs="Zurich BT"/>
                <w:sz w:val="22"/>
                <w:szCs w:val="22"/>
              </w:rPr>
              <w:t>(VS.Net,</w:t>
            </w:r>
            <w:r w:rsidRPr="009E7CA6">
              <w:rPr>
                <w:rFonts w:ascii="Zurich BT" w:eastAsia="Zurich BT" w:hAnsi="Zurich BT" w:cs="Zurich BT"/>
                <w:sz w:val="22"/>
                <w:szCs w:val="22"/>
              </w:rPr>
              <w:t xml:space="preserve"> </w:t>
            </w:r>
            <w:r w:rsidRPr="009E7CA6">
              <w:rPr>
                <w:rFonts w:ascii="Zurich BT" w:hAnsi="Zurich BT" w:cs="Zurich BT"/>
                <w:sz w:val="22"/>
                <w:szCs w:val="22"/>
              </w:rPr>
              <w:t>Eclipse,</w:t>
            </w:r>
            <w:r w:rsidRPr="009E7CA6">
              <w:rPr>
                <w:rFonts w:ascii="Zurich BT" w:eastAsia="Zurich BT" w:hAnsi="Zurich BT" w:cs="Zurich BT"/>
                <w:sz w:val="22"/>
                <w:szCs w:val="22"/>
              </w:rPr>
              <w:t xml:space="preserve"> </w:t>
            </w:r>
            <w:r w:rsidRPr="009E7CA6">
              <w:rPr>
                <w:rFonts w:ascii="Zurich BT" w:hAnsi="Zurich BT" w:cs="Zurich BT"/>
                <w:sz w:val="22"/>
                <w:szCs w:val="22"/>
              </w:rPr>
              <w:t>etc.,)</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r w:rsidRPr="009E7CA6">
              <w:rPr>
                <w:rFonts w:ascii="Zurich BT" w:eastAsia="Zurich BT" w:hAnsi="Zurich BT" w:cs="Zurich BT"/>
                <w:sz w:val="22"/>
                <w:szCs w:val="22"/>
              </w:rPr>
              <w:t xml:space="preserve"> </w:t>
            </w:r>
            <w:r w:rsidRPr="009E7CA6">
              <w:rPr>
                <w:rFonts w:ascii="Zurich BT" w:hAnsi="Zurich BT" w:cs="Zurich BT"/>
                <w:sz w:val="22"/>
                <w:szCs w:val="22"/>
              </w:rPr>
              <w:t>tool</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the</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r w:rsidRPr="009E7CA6">
              <w:rPr>
                <w:rFonts w:ascii="Zurich BT" w:eastAsia="Zurich BT" w:hAnsi="Zurich BT" w:cs="Zurich BT"/>
                <w:sz w:val="22"/>
                <w:szCs w:val="22"/>
              </w:rPr>
              <w:t xml:space="preserve"> </w:t>
            </w:r>
            <w:r w:rsidRPr="009E7CA6">
              <w:rPr>
                <w:rFonts w:ascii="Zurich BT" w:hAnsi="Zurich BT" w:cs="Zurich BT"/>
                <w:sz w:val="22"/>
                <w:szCs w:val="22"/>
              </w:rPr>
              <w:t>Development</w:t>
            </w:r>
            <w:r w:rsidRPr="009E7CA6">
              <w:rPr>
                <w:rFonts w:ascii="Zurich BT" w:eastAsia="Zurich BT" w:hAnsi="Zurich BT" w:cs="Zurich BT"/>
                <w:sz w:val="22"/>
                <w:szCs w:val="22"/>
              </w:rPr>
              <w:t xml:space="preserve"> </w:t>
            </w:r>
            <w:r w:rsidRPr="009E7CA6">
              <w:rPr>
                <w:rFonts w:ascii="Zurich BT" w:hAnsi="Zurich BT" w:cs="Zurich BT"/>
                <w:sz w:val="22"/>
                <w:szCs w:val="22"/>
              </w:rPr>
              <w:t>done</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Eclipse</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in</w:t>
            </w:r>
            <w:r w:rsidRPr="009E7CA6">
              <w:rPr>
                <w:rFonts w:ascii="Zurich BT" w:eastAsia="Zurich BT" w:hAnsi="Zurich BT" w:cs="Zurich BT"/>
                <w:sz w:val="22"/>
                <w:szCs w:val="22"/>
              </w:rPr>
              <w:t xml:space="preserve"> </w:t>
            </w:r>
            <w:r w:rsidRPr="009E7CA6">
              <w:rPr>
                <w:rFonts w:ascii="Zurich BT" w:hAnsi="Zurich BT" w:cs="Zurich BT"/>
                <w:sz w:val="22"/>
                <w:szCs w:val="22"/>
              </w:rPr>
              <w:t>local</w:t>
            </w:r>
            <w:r w:rsidRPr="009E7CA6">
              <w:rPr>
                <w:rFonts w:ascii="Zurich BT" w:eastAsia="Zurich BT" w:hAnsi="Zurich BT" w:cs="Zurich BT"/>
                <w:sz w:val="22"/>
                <w:szCs w:val="22"/>
              </w:rPr>
              <w:t xml:space="preserve"> </w:t>
            </w:r>
            <w:r w:rsidRPr="009E7CA6">
              <w:rPr>
                <w:rFonts w:ascii="Zurich BT" w:hAnsi="Zurich BT" w:cs="Zurich BT"/>
                <w:sz w:val="22"/>
                <w:szCs w:val="22"/>
              </w:rPr>
              <w:t>machines</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r w:rsidRPr="009E7CA6">
              <w:rPr>
                <w:rFonts w:ascii="Zurich BT" w:eastAsia="Zurich BT" w:hAnsi="Zurich BT" w:cs="Zurich BT"/>
                <w:sz w:val="22"/>
                <w:szCs w:val="22"/>
              </w:rPr>
              <w:t xml:space="preserve"> </w:t>
            </w:r>
            <w:r w:rsidRPr="009E7CA6">
              <w:rPr>
                <w:rFonts w:ascii="Zurich BT" w:hAnsi="Zurich BT" w:cs="Zurich BT"/>
                <w:sz w:val="22"/>
                <w:szCs w:val="22"/>
              </w:rPr>
              <w:t>tool</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the</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r w:rsidRPr="009E7CA6">
              <w:rPr>
                <w:rFonts w:ascii="Zurich BT" w:eastAsia="Zurich BT" w:hAnsi="Zurich BT" w:cs="Zurich BT"/>
                <w:sz w:val="22"/>
                <w:szCs w:val="22"/>
              </w:rPr>
              <w:t xml:space="preserve"> </w:t>
            </w:r>
            <w:r w:rsidRPr="009E7CA6">
              <w:rPr>
                <w:rFonts w:ascii="Zurich BT" w:hAnsi="Zurich BT" w:cs="Zurich BT"/>
                <w:sz w:val="22"/>
                <w:szCs w:val="22"/>
              </w:rPr>
              <w:t>Development</w:t>
            </w:r>
            <w:r w:rsidRPr="009E7CA6">
              <w:rPr>
                <w:rFonts w:ascii="Zurich BT" w:eastAsia="Zurich BT" w:hAnsi="Zurich BT" w:cs="Zurich BT"/>
                <w:sz w:val="22"/>
                <w:szCs w:val="22"/>
              </w:rPr>
              <w:t xml:space="preserve"> </w:t>
            </w:r>
            <w:r w:rsidRPr="009E7CA6">
              <w:rPr>
                <w:rFonts w:ascii="Zurich BT" w:hAnsi="Zurich BT" w:cs="Zurich BT"/>
                <w:sz w:val="22"/>
                <w:szCs w:val="22"/>
              </w:rPr>
              <w:t>done</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Eclipse</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in</w:t>
            </w:r>
            <w:r w:rsidRPr="009E7CA6">
              <w:rPr>
                <w:rFonts w:ascii="Zurich BT" w:eastAsia="Zurich BT" w:hAnsi="Zurich BT" w:cs="Zurich BT"/>
                <w:sz w:val="22"/>
                <w:szCs w:val="22"/>
              </w:rPr>
              <w:t xml:space="preserve"> </w:t>
            </w:r>
            <w:r w:rsidRPr="009E7CA6">
              <w:rPr>
                <w:rFonts w:ascii="Zurich BT" w:hAnsi="Zurich BT" w:cs="Zurich BT"/>
                <w:sz w:val="22"/>
                <w:szCs w:val="22"/>
              </w:rPr>
              <w:t>local</w:t>
            </w:r>
            <w:r w:rsidRPr="009E7CA6">
              <w:rPr>
                <w:rFonts w:ascii="Zurich BT" w:eastAsia="Zurich BT" w:hAnsi="Zurich BT" w:cs="Zurich BT"/>
                <w:sz w:val="22"/>
                <w:szCs w:val="22"/>
              </w:rPr>
              <w:t xml:space="preserve"> </w:t>
            </w:r>
            <w:r w:rsidRPr="009E7CA6">
              <w:rPr>
                <w:rFonts w:ascii="Zurich BT" w:hAnsi="Zurich BT" w:cs="Zurich BT"/>
                <w:sz w:val="22"/>
                <w:szCs w:val="22"/>
              </w:rPr>
              <w:t>machines</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r w:rsidRPr="009E7CA6">
              <w:rPr>
                <w:rFonts w:ascii="Zurich BT" w:eastAsia="Zurich BT" w:hAnsi="Zurich BT" w:cs="Zurich BT"/>
                <w:sz w:val="22"/>
                <w:szCs w:val="22"/>
              </w:rPr>
              <w:t xml:space="preserve"> </w:t>
            </w:r>
            <w:r w:rsidRPr="009E7CA6">
              <w:rPr>
                <w:rFonts w:ascii="Zurich BT" w:hAnsi="Zurich BT" w:cs="Zurich BT"/>
                <w:sz w:val="22"/>
                <w:szCs w:val="22"/>
              </w:rPr>
              <w:t>tool</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the</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r w:rsidRPr="009E7CA6">
              <w:rPr>
                <w:rFonts w:ascii="Zurich BT" w:eastAsia="Zurich BT" w:hAnsi="Zurich BT" w:cs="Zurich BT"/>
                <w:sz w:val="22"/>
                <w:szCs w:val="22"/>
              </w:rPr>
              <w:t xml:space="preserve"> </w:t>
            </w:r>
            <w:r w:rsidRPr="009E7CA6">
              <w:rPr>
                <w:rFonts w:ascii="Zurich BT" w:hAnsi="Zurich BT" w:cs="Zurich BT"/>
                <w:sz w:val="22"/>
                <w:szCs w:val="22"/>
              </w:rPr>
              <w:t>Development</w:t>
            </w:r>
            <w:r w:rsidRPr="009E7CA6">
              <w:rPr>
                <w:rFonts w:ascii="Zurich BT" w:eastAsia="Zurich BT" w:hAnsi="Zurich BT" w:cs="Zurich BT"/>
                <w:sz w:val="22"/>
                <w:szCs w:val="22"/>
              </w:rPr>
              <w:t xml:space="preserve"> </w:t>
            </w:r>
            <w:r w:rsidRPr="009E7CA6">
              <w:rPr>
                <w:rFonts w:ascii="Zurich BT" w:hAnsi="Zurich BT" w:cs="Zurich BT"/>
                <w:sz w:val="22"/>
                <w:szCs w:val="22"/>
              </w:rPr>
              <w:t>done</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Eclipse</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in</w:t>
            </w:r>
            <w:r w:rsidRPr="009E7CA6">
              <w:rPr>
                <w:rFonts w:ascii="Zurich BT" w:eastAsia="Zurich BT" w:hAnsi="Zurich BT" w:cs="Zurich BT"/>
                <w:sz w:val="22"/>
                <w:szCs w:val="22"/>
              </w:rPr>
              <w:t xml:space="preserve"> </w:t>
            </w:r>
            <w:r w:rsidRPr="009E7CA6">
              <w:rPr>
                <w:rFonts w:ascii="Zurich BT" w:hAnsi="Zurich BT" w:cs="Zurich BT"/>
                <w:sz w:val="22"/>
                <w:szCs w:val="22"/>
              </w:rPr>
              <w:t>local</w:t>
            </w:r>
            <w:r w:rsidRPr="009E7CA6">
              <w:rPr>
                <w:rFonts w:ascii="Zurich BT" w:eastAsia="Zurich BT" w:hAnsi="Zurich BT" w:cs="Zurich BT"/>
                <w:sz w:val="22"/>
                <w:szCs w:val="22"/>
              </w:rPr>
              <w:t xml:space="preserve"> </w:t>
            </w:r>
            <w:r w:rsidRPr="009E7CA6">
              <w:rPr>
                <w:rFonts w:ascii="Zurich BT" w:hAnsi="Zurich BT" w:cs="Zurich BT"/>
                <w:sz w:val="22"/>
                <w:szCs w:val="22"/>
              </w:rPr>
              <w:t>machines</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Tool</w:t>
            </w:r>
            <w:r w:rsidRPr="009E7CA6">
              <w:rPr>
                <w:rFonts w:ascii="Zurich BT" w:eastAsia="Zurich BT" w:hAnsi="Zurich BT" w:cs="Zurich BT"/>
                <w:sz w:val="22"/>
                <w:szCs w:val="22"/>
              </w:rPr>
              <w:t xml:space="preserve"> </w:t>
            </w:r>
            <w:r w:rsidRPr="009E7CA6">
              <w:rPr>
                <w:rFonts w:ascii="Zurich BT" w:hAnsi="Zurich BT" w:cs="Zurich BT"/>
                <w:sz w:val="22"/>
                <w:szCs w:val="22"/>
              </w:rPr>
              <w:t>to</w:t>
            </w:r>
            <w:r w:rsidRPr="009E7CA6">
              <w:rPr>
                <w:rFonts w:ascii="Zurich BT" w:eastAsia="Zurich BT" w:hAnsi="Zurich BT" w:cs="Zurich BT"/>
                <w:sz w:val="22"/>
                <w:szCs w:val="22"/>
              </w:rPr>
              <w:t xml:space="preserve"> </w:t>
            </w:r>
            <w:r w:rsidRPr="009E7CA6">
              <w:rPr>
                <w:rFonts w:ascii="Zurich BT" w:hAnsi="Zurich BT" w:cs="Zurich BT"/>
                <w:sz w:val="22"/>
                <w:szCs w:val="22"/>
              </w:rPr>
              <w:t>measure</w:t>
            </w:r>
            <w:r w:rsidRPr="009E7CA6">
              <w:rPr>
                <w:rFonts w:ascii="Zurich BT" w:eastAsia="Zurich BT" w:hAnsi="Zurich BT" w:cs="Zurich BT"/>
                <w:sz w:val="22"/>
                <w:szCs w:val="22"/>
              </w:rPr>
              <w:t xml:space="preserve"> </w:t>
            </w:r>
            <w:r w:rsidRPr="009E7CA6">
              <w:rPr>
                <w:rFonts w:ascii="Zurich BT" w:hAnsi="Zurich BT" w:cs="Zurich BT"/>
                <w:sz w:val="22"/>
                <w:szCs w:val="22"/>
              </w:rPr>
              <w:t>application</w:t>
            </w:r>
            <w:r w:rsidRPr="009E7CA6">
              <w:rPr>
                <w:rFonts w:ascii="Zurich BT" w:eastAsia="Zurich BT" w:hAnsi="Zurich BT" w:cs="Zurich BT"/>
                <w:sz w:val="22"/>
                <w:szCs w:val="22"/>
              </w:rPr>
              <w:t xml:space="preserve"> </w:t>
            </w:r>
            <w:r w:rsidRPr="009E7CA6">
              <w:rPr>
                <w:rFonts w:ascii="Zurich BT" w:hAnsi="Zurich BT" w:cs="Zurich BT"/>
                <w:sz w:val="22"/>
                <w:szCs w:val="22"/>
              </w:rPr>
              <w:t>performance</w:t>
            </w:r>
            <w:r w:rsidRPr="009E7CA6">
              <w:rPr>
                <w:rFonts w:ascii="Zurich BT" w:eastAsia="Zurich BT" w:hAnsi="Zurich BT" w:cs="Zurich BT"/>
                <w:sz w:val="22"/>
                <w:szCs w:val="22"/>
              </w:rPr>
              <w:t xml:space="preserve"> </w:t>
            </w:r>
            <w:r w:rsidRPr="009E7CA6">
              <w:rPr>
                <w:rFonts w:ascii="Zurich BT" w:hAnsi="Zurich BT" w:cs="Zurich BT"/>
                <w:sz w:val="22"/>
                <w:szCs w:val="22"/>
              </w:rPr>
              <w:t>(WAPT,</w:t>
            </w:r>
            <w:r w:rsidRPr="009E7CA6">
              <w:rPr>
                <w:rFonts w:ascii="Zurich BT" w:eastAsia="Zurich BT" w:hAnsi="Zurich BT" w:cs="Zurich BT"/>
                <w:sz w:val="22"/>
                <w:szCs w:val="22"/>
              </w:rPr>
              <w:t xml:space="preserve"> </w:t>
            </w:r>
            <w:r w:rsidRPr="009E7CA6">
              <w:rPr>
                <w:rFonts w:ascii="Zurich BT" w:hAnsi="Zurich BT" w:cs="Zurich BT"/>
                <w:sz w:val="22"/>
                <w:szCs w:val="22"/>
              </w:rPr>
              <w:t>Profiler,</w:t>
            </w:r>
            <w:r w:rsidRPr="009E7CA6">
              <w:rPr>
                <w:rFonts w:ascii="Zurich BT" w:eastAsia="Zurich BT" w:hAnsi="Zurich BT" w:cs="Zurich BT"/>
                <w:sz w:val="22"/>
                <w:szCs w:val="22"/>
              </w:rPr>
              <w:t xml:space="preserve"> </w:t>
            </w:r>
            <w:r w:rsidRPr="009E7CA6">
              <w:rPr>
                <w:rFonts w:ascii="Zurich BT" w:hAnsi="Zurich BT" w:cs="Zurich BT"/>
                <w:sz w:val="22"/>
                <w:szCs w:val="22"/>
              </w:rPr>
              <w:t>etc.,)</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Configuration</w:t>
            </w:r>
            <w:r w:rsidRPr="009E7CA6">
              <w:rPr>
                <w:rFonts w:ascii="Zurich BT" w:eastAsia="Zurich BT" w:hAnsi="Zurich BT" w:cs="Zurich BT"/>
                <w:sz w:val="22"/>
                <w:szCs w:val="22"/>
              </w:rPr>
              <w:t xml:space="preserve"> </w:t>
            </w:r>
            <w:r w:rsidRPr="009E7CA6">
              <w:rPr>
                <w:rFonts w:ascii="Zurich BT" w:hAnsi="Zurich BT" w:cs="Zurich BT"/>
                <w:sz w:val="22"/>
                <w:szCs w:val="22"/>
              </w:rPr>
              <w:t>Management</w:t>
            </w:r>
            <w:r w:rsidRPr="009E7CA6">
              <w:rPr>
                <w:rFonts w:ascii="Zurich BT" w:eastAsia="Zurich BT" w:hAnsi="Zurich BT" w:cs="Zurich BT"/>
                <w:sz w:val="22"/>
                <w:szCs w:val="22"/>
              </w:rPr>
              <w:t xml:space="preserve"> </w:t>
            </w:r>
            <w:r w:rsidRPr="009E7CA6">
              <w:rPr>
                <w:rFonts w:ascii="Zurich BT" w:hAnsi="Zurich BT" w:cs="Zurich BT"/>
                <w:sz w:val="22"/>
                <w:szCs w:val="22"/>
              </w:rPr>
              <w:t>Tools</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Version</w:t>
            </w:r>
            <w:r w:rsidRPr="009E7CA6">
              <w:rPr>
                <w:rFonts w:ascii="Zurich BT" w:eastAsia="Zurich BT" w:hAnsi="Zurich BT" w:cs="Zurich BT"/>
                <w:sz w:val="22"/>
                <w:szCs w:val="22"/>
              </w:rPr>
              <w:t xml:space="preserve"> </w:t>
            </w:r>
            <w:r w:rsidRPr="009E7CA6">
              <w:rPr>
                <w:rFonts w:ascii="Zurich BT" w:hAnsi="Zurich BT" w:cs="Zurich BT"/>
                <w:sz w:val="22"/>
                <w:szCs w:val="22"/>
              </w:rPr>
              <w:t>(VSS,</w:t>
            </w:r>
            <w:r w:rsidRPr="009E7CA6">
              <w:rPr>
                <w:rFonts w:ascii="Zurich BT" w:eastAsia="Zurich BT" w:hAnsi="Zurich BT" w:cs="Zurich BT"/>
                <w:sz w:val="22"/>
                <w:szCs w:val="22"/>
              </w:rPr>
              <w:t xml:space="preserve"> </w:t>
            </w:r>
            <w:r w:rsidRPr="009E7CA6">
              <w:rPr>
                <w:rFonts w:ascii="Zurich BT" w:hAnsi="Zurich BT" w:cs="Zurich BT"/>
                <w:sz w:val="22"/>
                <w:szCs w:val="22"/>
              </w:rPr>
              <w:lastRenderedPageBreak/>
              <w:t>TFS,</w:t>
            </w:r>
            <w:r w:rsidRPr="009E7CA6">
              <w:rPr>
                <w:rFonts w:ascii="Zurich BT" w:eastAsia="Zurich BT" w:hAnsi="Zurich BT" w:cs="Zurich BT"/>
                <w:sz w:val="22"/>
                <w:szCs w:val="22"/>
              </w:rPr>
              <w:t xml:space="preserve"> </w:t>
            </w:r>
            <w:r w:rsidRPr="009E7CA6">
              <w:rPr>
                <w:rFonts w:ascii="Zurich BT" w:hAnsi="Zurich BT" w:cs="Zurich BT"/>
                <w:sz w:val="22"/>
                <w:szCs w:val="22"/>
              </w:rPr>
              <w:t>SVN)</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lastRenderedPageBreak/>
              <w:t>No</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lastRenderedPageBreak/>
              <w:t>Report</w:t>
            </w:r>
            <w:r w:rsidRPr="009E7CA6">
              <w:rPr>
                <w:rFonts w:ascii="Zurich BT" w:eastAsia="Zurich BT" w:hAnsi="Zurich BT" w:cs="Zurich BT"/>
                <w:sz w:val="22"/>
                <w:szCs w:val="22"/>
              </w:rPr>
              <w:t xml:space="preserve"> </w:t>
            </w:r>
            <w:r w:rsidRPr="009E7CA6">
              <w:rPr>
                <w:rFonts w:ascii="Zurich BT" w:hAnsi="Zurich BT" w:cs="Zurich BT"/>
                <w:sz w:val="22"/>
                <w:szCs w:val="22"/>
              </w:rPr>
              <w:t>Generation</w:t>
            </w:r>
            <w:r w:rsidRPr="009E7CA6">
              <w:rPr>
                <w:rFonts w:ascii="Zurich BT" w:eastAsia="Zurich BT" w:hAnsi="Zurich BT" w:cs="Zurich BT"/>
                <w:sz w:val="22"/>
                <w:szCs w:val="22"/>
              </w:rPr>
              <w:t xml:space="preserve"> </w:t>
            </w:r>
            <w:r w:rsidRPr="009E7CA6">
              <w:rPr>
                <w:rFonts w:ascii="Zurich BT" w:hAnsi="Zurich BT" w:cs="Zurich BT"/>
                <w:sz w:val="22"/>
                <w:szCs w:val="22"/>
              </w:rPr>
              <w:t>Tool</w:t>
            </w:r>
            <w:r w:rsidRPr="009E7CA6">
              <w:rPr>
                <w:rFonts w:ascii="Zurich BT" w:eastAsia="Zurich BT" w:hAnsi="Zurich BT" w:cs="Zurich BT"/>
                <w:sz w:val="22"/>
                <w:szCs w:val="22"/>
              </w:rPr>
              <w:t xml:space="preserve"> </w:t>
            </w:r>
            <w:r w:rsidRPr="009E7CA6">
              <w:rPr>
                <w:rFonts w:ascii="Zurich BT" w:hAnsi="Zurich BT" w:cs="Zurich BT"/>
                <w:sz w:val="22"/>
                <w:szCs w:val="22"/>
              </w:rPr>
              <w:t>if</w:t>
            </w:r>
            <w:r w:rsidRPr="009E7CA6">
              <w:rPr>
                <w:rFonts w:ascii="Zurich BT" w:eastAsia="Zurich BT" w:hAnsi="Zurich BT" w:cs="Zurich BT"/>
                <w:sz w:val="22"/>
                <w:szCs w:val="22"/>
              </w:rPr>
              <w:t xml:space="preserve"> </w:t>
            </w:r>
            <w:r w:rsidRPr="009E7CA6">
              <w:rPr>
                <w:rFonts w:ascii="Zurich BT" w:hAnsi="Zurich BT" w:cs="Zurich BT"/>
                <w:sz w:val="22"/>
                <w:szCs w:val="22"/>
              </w:rPr>
              <w:t>any</w:t>
            </w:r>
            <w:r w:rsidRPr="009E7CA6">
              <w:rPr>
                <w:rFonts w:ascii="Zurich BT" w:eastAsia="Zurich BT" w:hAnsi="Zurich BT" w:cs="Zurich BT"/>
                <w:sz w:val="22"/>
                <w:szCs w:val="22"/>
              </w:rPr>
              <w:t xml:space="preserve"> </w:t>
            </w:r>
            <w:r w:rsidRPr="009E7CA6">
              <w:rPr>
                <w:rFonts w:ascii="Zurich BT" w:hAnsi="Zurich BT" w:cs="Zurich BT"/>
                <w:sz w:val="22"/>
                <w:szCs w:val="22"/>
              </w:rPr>
              <w:t>(Crystal</w:t>
            </w:r>
            <w:r w:rsidRPr="009E7CA6">
              <w:rPr>
                <w:rFonts w:ascii="Zurich BT" w:eastAsia="Zurich BT" w:hAnsi="Zurich BT" w:cs="Zurich BT"/>
                <w:sz w:val="22"/>
                <w:szCs w:val="22"/>
              </w:rPr>
              <w:t xml:space="preserve"> </w:t>
            </w:r>
            <w:r w:rsidRPr="009E7CA6">
              <w:rPr>
                <w:rFonts w:ascii="Zurich BT" w:hAnsi="Zurich BT" w:cs="Zurich BT"/>
                <w:sz w:val="22"/>
                <w:szCs w:val="22"/>
              </w:rPr>
              <w:t>report,</w:t>
            </w:r>
            <w:r w:rsidRPr="009E7CA6">
              <w:rPr>
                <w:rFonts w:ascii="Zurich BT" w:eastAsia="Zurich BT" w:hAnsi="Zurich BT" w:cs="Zurich BT"/>
                <w:sz w:val="22"/>
                <w:szCs w:val="22"/>
              </w:rPr>
              <w:t xml:space="preserve"> </w:t>
            </w:r>
            <w:r w:rsidRPr="009E7CA6">
              <w:rPr>
                <w:rFonts w:ascii="Zurich BT" w:hAnsi="Zurich BT" w:cs="Zurich BT"/>
                <w:sz w:val="22"/>
                <w:szCs w:val="22"/>
              </w:rPr>
              <w:t>JASPER,</w:t>
            </w:r>
            <w:r w:rsidRPr="009E7CA6">
              <w:rPr>
                <w:rFonts w:ascii="Zurich BT" w:eastAsia="Zurich BT" w:hAnsi="Zurich BT" w:cs="Zurich BT"/>
                <w:sz w:val="22"/>
                <w:szCs w:val="22"/>
              </w:rPr>
              <w:t xml:space="preserve"> </w:t>
            </w:r>
            <w:r w:rsidRPr="009E7CA6">
              <w:rPr>
                <w:rFonts w:ascii="Zurich BT" w:hAnsi="Zurich BT" w:cs="Zurich BT"/>
                <w:sz w:val="22"/>
                <w:szCs w:val="22"/>
              </w:rPr>
              <w:t>etc.,)</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BIRT</w:t>
            </w:r>
            <w:r w:rsidRPr="009E7CA6">
              <w:rPr>
                <w:rFonts w:ascii="Zurich BT" w:eastAsia="Zurich BT" w:hAnsi="Zurich BT" w:cs="Zurich BT"/>
                <w:sz w:val="22"/>
                <w:szCs w:val="22"/>
              </w:rPr>
              <w:t xml:space="preserve"> </w:t>
            </w:r>
            <w:r w:rsidRPr="009E7CA6">
              <w:rPr>
                <w:rFonts w:ascii="Zurich BT" w:hAnsi="Zurich BT" w:cs="Zurich BT"/>
                <w:sz w:val="22"/>
                <w:szCs w:val="22"/>
              </w:rPr>
              <w:t>reports</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BIRT</w:t>
            </w:r>
            <w:r w:rsidRPr="009E7CA6">
              <w:rPr>
                <w:rFonts w:ascii="Zurich BT" w:eastAsia="Zurich BT" w:hAnsi="Zurich BT" w:cs="Zurich BT"/>
                <w:sz w:val="22"/>
                <w:szCs w:val="22"/>
              </w:rPr>
              <w:t xml:space="preserve"> </w:t>
            </w:r>
            <w:r w:rsidRPr="009E7CA6">
              <w:rPr>
                <w:rFonts w:ascii="Zurich BT" w:hAnsi="Zurich BT" w:cs="Zurich BT"/>
                <w:sz w:val="22"/>
                <w:szCs w:val="22"/>
              </w:rPr>
              <w:t>reports</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BIRT</w:t>
            </w:r>
            <w:r w:rsidRPr="009E7CA6">
              <w:rPr>
                <w:rFonts w:ascii="Zurich BT" w:eastAsia="Zurich BT" w:hAnsi="Zurich BT" w:cs="Zurich BT"/>
                <w:sz w:val="22"/>
                <w:szCs w:val="22"/>
              </w:rPr>
              <w:t xml:space="preserve"> </w:t>
            </w:r>
            <w:r w:rsidRPr="009E7CA6">
              <w:rPr>
                <w:rFonts w:ascii="Zurich BT" w:hAnsi="Zurich BT" w:cs="Zurich BT"/>
                <w:sz w:val="22"/>
                <w:szCs w:val="22"/>
              </w:rPr>
              <w:t>reports</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Any</w:t>
            </w:r>
            <w:r w:rsidRPr="009E7CA6">
              <w:rPr>
                <w:rFonts w:ascii="Zurich BT" w:eastAsia="Zurich BT" w:hAnsi="Zurich BT" w:cs="Zurich BT"/>
                <w:sz w:val="22"/>
                <w:szCs w:val="22"/>
              </w:rPr>
              <w:t xml:space="preserve"> </w:t>
            </w:r>
            <w:r w:rsidRPr="009E7CA6">
              <w:rPr>
                <w:rFonts w:ascii="Zurich BT" w:hAnsi="Zurich BT" w:cs="Zurich BT"/>
                <w:sz w:val="22"/>
                <w:szCs w:val="22"/>
              </w:rPr>
              <w:t>Logging</w:t>
            </w:r>
            <w:r w:rsidRPr="009E7CA6">
              <w:rPr>
                <w:rFonts w:ascii="Zurich BT" w:eastAsia="Zurich BT" w:hAnsi="Zurich BT" w:cs="Zurich BT"/>
                <w:sz w:val="22"/>
                <w:szCs w:val="22"/>
              </w:rPr>
              <w:t xml:space="preserve"> </w:t>
            </w:r>
            <w:r w:rsidRPr="009E7CA6">
              <w:rPr>
                <w:rFonts w:ascii="Zurich BT" w:hAnsi="Zurich BT" w:cs="Zurich BT"/>
                <w:sz w:val="22"/>
                <w:szCs w:val="22"/>
              </w:rPr>
              <w:t>/</w:t>
            </w:r>
            <w:r w:rsidRPr="009E7CA6">
              <w:rPr>
                <w:rFonts w:ascii="Zurich BT" w:eastAsia="Zurich BT" w:hAnsi="Zurich BT" w:cs="Zurich BT"/>
                <w:sz w:val="22"/>
                <w:szCs w:val="22"/>
              </w:rPr>
              <w:t xml:space="preserve"> </w:t>
            </w:r>
            <w:r w:rsidRPr="009E7CA6">
              <w:rPr>
                <w:rFonts w:ascii="Zurich BT" w:hAnsi="Zurich BT" w:cs="Zurich BT"/>
                <w:sz w:val="22"/>
                <w:szCs w:val="22"/>
              </w:rPr>
              <w:t>Caching</w:t>
            </w:r>
            <w:r w:rsidRPr="009E7CA6">
              <w:rPr>
                <w:rFonts w:ascii="Zurich BT" w:eastAsia="Zurich BT" w:hAnsi="Zurich BT" w:cs="Zurich BT"/>
                <w:sz w:val="22"/>
                <w:szCs w:val="22"/>
              </w:rPr>
              <w:t xml:space="preserve"> </w:t>
            </w:r>
            <w:r w:rsidRPr="009E7CA6">
              <w:rPr>
                <w:rFonts w:ascii="Zurich BT" w:hAnsi="Zurich BT" w:cs="Zurich BT"/>
                <w:sz w:val="22"/>
                <w:szCs w:val="22"/>
              </w:rPr>
              <w:t>APIs</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version?</w:t>
            </w:r>
            <w:r w:rsidRPr="009E7CA6">
              <w:rPr>
                <w:rFonts w:ascii="Zurich BT" w:eastAsia="Zurich BT" w:hAnsi="Zurich BT" w:cs="Zurich BT"/>
                <w:sz w:val="22"/>
                <w:szCs w:val="22"/>
              </w:rPr>
              <w:t xml:space="preserve"> </w:t>
            </w:r>
            <w:r w:rsidRPr="009E7CA6">
              <w:rPr>
                <w:rFonts w:ascii="Zurich BT" w:hAnsi="Zurich BT" w:cs="Zurich BT"/>
                <w:sz w:val="22"/>
                <w:szCs w:val="22"/>
              </w:rPr>
              <w:t>(Log4Net,</w:t>
            </w:r>
            <w:r w:rsidRPr="009E7CA6">
              <w:rPr>
                <w:rFonts w:ascii="Zurich BT" w:eastAsia="Zurich BT" w:hAnsi="Zurich BT" w:cs="Zurich BT"/>
                <w:sz w:val="22"/>
                <w:szCs w:val="22"/>
              </w:rPr>
              <w:t xml:space="preserve"> </w:t>
            </w:r>
            <w:r w:rsidRPr="009E7CA6">
              <w:rPr>
                <w:rFonts w:ascii="Zurich BT" w:hAnsi="Zurich BT" w:cs="Zurich BT"/>
                <w:sz w:val="22"/>
                <w:szCs w:val="22"/>
              </w:rPr>
              <w:t>Log4J,</w:t>
            </w:r>
            <w:r w:rsidRPr="009E7CA6">
              <w:rPr>
                <w:rFonts w:ascii="Zurich BT" w:eastAsia="Zurich BT" w:hAnsi="Zurich BT" w:cs="Zurich BT"/>
                <w:sz w:val="22"/>
                <w:szCs w:val="22"/>
              </w:rPr>
              <w:t xml:space="preserve"> </w:t>
            </w:r>
            <w:proofErr w:type="spellStart"/>
            <w:r w:rsidRPr="009E7CA6">
              <w:rPr>
                <w:rFonts w:ascii="Zurich BT" w:hAnsi="Zurich BT" w:cs="Zurich BT"/>
                <w:sz w:val="22"/>
                <w:szCs w:val="22"/>
              </w:rPr>
              <w:t>EntLib</w:t>
            </w:r>
            <w:proofErr w:type="spellEnd"/>
            <w:r w:rsidRPr="009E7CA6">
              <w:rPr>
                <w:rFonts w:ascii="Zurich BT" w:hAnsi="Zurich BT" w:cs="Zurich BT"/>
                <w:sz w:val="22"/>
                <w:szCs w:val="22"/>
              </w:rPr>
              <w:t>,</w:t>
            </w:r>
            <w:r w:rsidRPr="009E7CA6">
              <w:rPr>
                <w:rFonts w:ascii="Zurich BT" w:eastAsia="Zurich BT" w:hAnsi="Zurich BT" w:cs="Zurich BT"/>
                <w:sz w:val="22"/>
                <w:szCs w:val="22"/>
              </w:rPr>
              <w:t xml:space="preserve"> </w:t>
            </w:r>
            <w:r w:rsidRPr="009E7CA6">
              <w:rPr>
                <w:rFonts w:ascii="Zurich BT" w:hAnsi="Zurich BT" w:cs="Zurich BT"/>
                <w:sz w:val="22"/>
                <w:szCs w:val="22"/>
              </w:rPr>
              <w:t>etc.,)</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w:t>
            </w:r>
          </w:p>
        </w:tc>
      </w:tr>
      <w:tr w:rsidR="00C11405" w:rsidRPr="009E7CA6" w:rsidTr="00C11405">
        <w:trPr>
          <w:trHeight w:val="145"/>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rPr>
            </w:pPr>
            <w:r w:rsidRPr="009E7CA6">
              <w:rPr>
                <w:rFonts w:ascii="Zurich BT" w:hAnsi="Zurich BT" w:cs="Zurich BT"/>
                <w:sz w:val="22"/>
                <w:szCs w:val="22"/>
              </w:rPr>
              <w:t>DB</w:t>
            </w:r>
            <w:r w:rsidRPr="009E7CA6">
              <w:rPr>
                <w:rFonts w:ascii="Zurich BT" w:eastAsia="Zurich BT" w:hAnsi="Zurich BT" w:cs="Zurich BT"/>
                <w:sz w:val="22"/>
                <w:szCs w:val="22"/>
              </w:rPr>
              <w:t xml:space="preserve"> </w:t>
            </w:r>
            <w:r w:rsidRPr="009E7CA6">
              <w:rPr>
                <w:rFonts w:ascii="Zurich BT" w:hAnsi="Zurich BT" w:cs="Zurich BT"/>
                <w:sz w:val="22"/>
                <w:szCs w:val="22"/>
              </w:rPr>
              <w:t>Development</w:t>
            </w:r>
            <w:r w:rsidRPr="009E7CA6">
              <w:rPr>
                <w:rFonts w:ascii="Zurich BT" w:eastAsia="Zurich BT" w:hAnsi="Zurich BT" w:cs="Zurich BT"/>
                <w:sz w:val="22"/>
                <w:szCs w:val="22"/>
              </w:rPr>
              <w:t xml:space="preserve"> </w:t>
            </w:r>
            <w:r w:rsidRPr="009E7CA6">
              <w:rPr>
                <w:rFonts w:ascii="Zurich BT" w:hAnsi="Zurich BT" w:cs="Zurich BT"/>
                <w:sz w:val="22"/>
                <w:szCs w:val="22"/>
              </w:rPr>
              <w:t>Tools</w:t>
            </w:r>
            <w:r w:rsidRPr="009E7CA6">
              <w:rPr>
                <w:rFonts w:ascii="Zurich BT" w:eastAsia="Zurich BT" w:hAnsi="Zurich BT" w:cs="Zurich BT"/>
                <w:sz w:val="22"/>
                <w:szCs w:val="22"/>
              </w:rPr>
              <w:t xml:space="preserve"> </w:t>
            </w:r>
            <w:r w:rsidRPr="009E7CA6">
              <w:rPr>
                <w:rFonts w:ascii="Zurich BT" w:hAnsi="Zurich BT" w:cs="Zurich BT"/>
                <w:sz w:val="22"/>
                <w:szCs w:val="22"/>
              </w:rPr>
              <w:t>(PL</w:t>
            </w:r>
            <w:r w:rsidRPr="009E7CA6">
              <w:rPr>
                <w:rFonts w:ascii="Zurich BT" w:eastAsia="Zurich BT" w:hAnsi="Zurich BT" w:cs="Zurich BT"/>
                <w:sz w:val="22"/>
                <w:szCs w:val="22"/>
              </w:rPr>
              <w:t xml:space="preserve"> </w:t>
            </w:r>
            <w:r w:rsidRPr="009E7CA6">
              <w:rPr>
                <w:rFonts w:ascii="Zurich BT" w:hAnsi="Zurich BT" w:cs="Zurich BT"/>
                <w:sz w:val="22"/>
                <w:szCs w:val="22"/>
              </w:rPr>
              <w:t>SQL</w:t>
            </w:r>
            <w:r w:rsidRPr="009E7CA6">
              <w:rPr>
                <w:rFonts w:ascii="Zurich BT" w:eastAsia="Zurich BT" w:hAnsi="Zurich BT" w:cs="Zurich BT"/>
                <w:sz w:val="22"/>
                <w:szCs w:val="22"/>
              </w:rPr>
              <w:t xml:space="preserve"> </w:t>
            </w:r>
            <w:r w:rsidRPr="009E7CA6">
              <w:rPr>
                <w:rFonts w:ascii="Zurich BT" w:hAnsi="Zurich BT" w:cs="Zurich BT"/>
                <w:sz w:val="22"/>
                <w:szCs w:val="22"/>
              </w:rPr>
              <w:t>Developer,</w:t>
            </w:r>
            <w:r w:rsidRPr="009E7CA6">
              <w:rPr>
                <w:rFonts w:ascii="Zurich BT" w:eastAsia="Zurich BT" w:hAnsi="Zurich BT" w:cs="Zurich BT"/>
                <w:sz w:val="22"/>
                <w:szCs w:val="22"/>
              </w:rPr>
              <w:t xml:space="preserve"> </w:t>
            </w:r>
            <w:r w:rsidRPr="009E7CA6">
              <w:rPr>
                <w:rFonts w:ascii="Zurich BT" w:hAnsi="Zurich BT" w:cs="Zurich BT"/>
                <w:sz w:val="22"/>
                <w:szCs w:val="22"/>
              </w:rPr>
              <w:t>TOAD, etc.,)</w:t>
            </w:r>
            <w:r w:rsidRPr="009E7CA6">
              <w:rPr>
                <w:rFonts w:ascii="Zurich BT" w:eastAsia="Zurich BT" w:hAnsi="Zurich BT" w:cs="Zurich BT"/>
                <w:sz w:val="22"/>
                <w:szCs w:val="22"/>
              </w:rPr>
              <w:t xml:space="preserve"> </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SQL</w:t>
            </w:r>
            <w:r w:rsidRPr="009E7CA6">
              <w:rPr>
                <w:rFonts w:ascii="Zurich BT" w:eastAsia="Zurich BT" w:hAnsi="Zurich BT" w:cs="Zurich BT"/>
                <w:sz w:val="22"/>
                <w:szCs w:val="22"/>
              </w:rPr>
              <w:t xml:space="preserve"> </w:t>
            </w:r>
            <w:r w:rsidRPr="009E7CA6">
              <w:rPr>
                <w:rFonts w:ascii="Zurich BT" w:hAnsi="Zurich BT" w:cs="Zurich BT"/>
                <w:sz w:val="22"/>
                <w:szCs w:val="22"/>
              </w:rPr>
              <w:t>Developer</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SQL</w:t>
            </w:r>
            <w:r w:rsidRPr="009E7CA6">
              <w:rPr>
                <w:rFonts w:ascii="Zurich BT" w:eastAsia="Zurich BT" w:hAnsi="Zurich BT" w:cs="Zurich BT"/>
                <w:sz w:val="22"/>
                <w:szCs w:val="22"/>
              </w:rPr>
              <w:t xml:space="preserve"> </w:t>
            </w:r>
            <w:r w:rsidRPr="009E7CA6">
              <w:rPr>
                <w:rFonts w:ascii="Zurich BT" w:hAnsi="Zurich BT" w:cs="Zurich BT"/>
                <w:sz w:val="22"/>
                <w:szCs w:val="22"/>
              </w:rPr>
              <w:t>Developer</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SQL</w:t>
            </w:r>
            <w:r w:rsidRPr="009E7CA6">
              <w:rPr>
                <w:rFonts w:ascii="Zurich BT" w:eastAsia="Zurich BT" w:hAnsi="Zurich BT" w:cs="Zurich BT"/>
                <w:sz w:val="22"/>
                <w:szCs w:val="22"/>
              </w:rPr>
              <w:t xml:space="preserve"> </w:t>
            </w:r>
            <w:r w:rsidRPr="009E7CA6">
              <w:rPr>
                <w:rFonts w:ascii="Zurich BT" w:hAnsi="Zurich BT" w:cs="Zurich BT"/>
                <w:sz w:val="22"/>
                <w:szCs w:val="22"/>
              </w:rPr>
              <w:t>Developer</w:t>
            </w:r>
          </w:p>
        </w:tc>
      </w:tr>
      <w:tr w:rsidR="00C11405" w:rsidRPr="009E7CA6" w:rsidTr="00C11405">
        <w:trPr>
          <w:trHeight w:val="1070"/>
        </w:trPr>
        <w:tc>
          <w:tcPr>
            <w:tcW w:w="191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Any</w:t>
            </w:r>
            <w:r w:rsidRPr="009E7CA6">
              <w:rPr>
                <w:rFonts w:ascii="Zurich BT" w:eastAsia="Zurich BT" w:hAnsi="Zurich BT" w:cs="Zurich BT"/>
                <w:sz w:val="22"/>
                <w:szCs w:val="22"/>
              </w:rPr>
              <w:t xml:space="preserve"> </w:t>
            </w:r>
            <w:r w:rsidRPr="009E7CA6">
              <w:rPr>
                <w:rFonts w:ascii="Zurich BT" w:hAnsi="Zurich BT" w:cs="Zurich BT"/>
                <w:sz w:val="22"/>
                <w:szCs w:val="22"/>
              </w:rPr>
              <w:t>other</w:t>
            </w:r>
            <w:r w:rsidRPr="009E7CA6">
              <w:rPr>
                <w:rFonts w:ascii="Zurich BT" w:eastAsia="Zurich BT" w:hAnsi="Zurich BT" w:cs="Zurich BT"/>
                <w:sz w:val="22"/>
                <w:szCs w:val="22"/>
              </w:rPr>
              <w:t xml:space="preserve"> </w:t>
            </w:r>
            <w:r w:rsidRPr="009E7CA6">
              <w:rPr>
                <w:rFonts w:ascii="Zurich BT" w:hAnsi="Zurich BT" w:cs="Zurich BT"/>
                <w:sz w:val="22"/>
                <w:szCs w:val="22"/>
              </w:rPr>
              <w:t>tools</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its</w:t>
            </w:r>
            <w:r w:rsidRPr="009E7CA6">
              <w:rPr>
                <w:rFonts w:ascii="Zurich BT" w:eastAsia="Zurich BT" w:hAnsi="Zurich BT" w:cs="Zurich BT"/>
                <w:sz w:val="22"/>
                <w:szCs w:val="22"/>
              </w:rPr>
              <w:t xml:space="preserve"> </w:t>
            </w:r>
            <w:r w:rsidRPr="009E7CA6">
              <w:rPr>
                <w:rFonts w:ascii="Zurich BT" w:hAnsi="Zurich BT" w:cs="Zurich BT"/>
                <w:sz w:val="22"/>
                <w:szCs w:val="22"/>
              </w:rPr>
              <w:t>purpose?</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Fiddler,</w:t>
            </w:r>
            <w:r w:rsidRPr="009E7CA6">
              <w:rPr>
                <w:rFonts w:ascii="Zurich BT" w:eastAsia="Zurich BT" w:hAnsi="Zurich BT" w:cs="Zurich BT"/>
                <w:sz w:val="22"/>
                <w:szCs w:val="22"/>
              </w:rPr>
              <w:t xml:space="preserve"> </w:t>
            </w:r>
            <w:proofErr w:type="spellStart"/>
            <w:r w:rsidRPr="009E7CA6">
              <w:rPr>
                <w:rFonts w:ascii="Zurich BT" w:hAnsi="Zurich BT" w:cs="Zurich BT"/>
                <w:sz w:val="22"/>
                <w:szCs w:val="22"/>
              </w:rPr>
              <w:t>Jdecompiler</w:t>
            </w:r>
            <w:proofErr w:type="spellEnd"/>
            <w:r w:rsidRPr="009E7CA6">
              <w:rPr>
                <w:rFonts w:ascii="Zurich BT" w:hAnsi="Zurich BT" w:cs="Zurich BT"/>
                <w:sz w:val="22"/>
                <w:szCs w:val="22"/>
              </w:rPr>
              <w:t>, SOAP</w:t>
            </w:r>
            <w:r w:rsidRPr="009E7CA6">
              <w:rPr>
                <w:rFonts w:ascii="Zurich BT" w:eastAsia="Zurich BT" w:hAnsi="Zurich BT" w:cs="Zurich BT"/>
                <w:sz w:val="22"/>
                <w:szCs w:val="22"/>
              </w:rPr>
              <w:t xml:space="preserve"> </w:t>
            </w:r>
            <w:r w:rsidRPr="009E7CA6">
              <w:rPr>
                <w:rFonts w:ascii="Zurich BT" w:hAnsi="Zurich BT" w:cs="Zurich BT"/>
                <w:sz w:val="22"/>
                <w:szCs w:val="22"/>
              </w:rPr>
              <w:t>UI</w:t>
            </w:r>
            <w:r w:rsidRPr="009E7CA6">
              <w:rPr>
                <w:rFonts w:ascii="Zurich BT" w:eastAsia="Zurich BT" w:hAnsi="Zurich BT" w:cs="Zurich BT"/>
                <w:sz w:val="22"/>
                <w:szCs w:val="22"/>
              </w:rPr>
              <w:t xml:space="preserve"> </w:t>
            </w:r>
            <w:r w:rsidRPr="009E7CA6">
              <w:rPr>
                <w:rFonts w:ascii="Zurich BT" w:hAnsi="Zurich BT" w:cs="Zurich BT"/>
                <w:sz w:val="22"/>
                <w:szCs w:val="22"/>
              </w:rPr>
              <w:t>Tool</w:t>
            </w:r>
            <w:r w:rsidRPr="009E7CA6">
              <w:rPr>
                <w:rFonts w:ascii="Zurich BT" w:eastAsia="Zurich BT" w:hAnsi="Zurich BT" w:cs="Zurich BT"/>
                <w:sz w:val="22"/>
                <w:szCs w:val="22"/>
              </w:rPr>
              <w:t xml:space="preserve"> </w:t>
            </w:r>
            <w:r w:rsidRPr="009E7CA6">
              <w:rPr>
                <w:rFonts w:ascii="Zurich BT" w:hAnsi="Zurich BT" w:cs="Zurich BT"/>
                <w:sz w:val="22"/>
                <w:szCs w:val="22"/>
              </w:rPr>
              <w:t>but</w:t>
            </w:r>
            <w:r w:rsidRPr="009E7CA6">
              <w:rPr>
                <w:rFonts w:ascii="Zurich BT" w:eastAsia="Zurich BT" w:hAnsi="Zurich BT" w:cs="Zurich BT"/>
                <w:sz w:val="22"/>
                <w:szCs w:val="22"/>
              </w:rPr>
              <w:t xml:space="preserve"> </w:t>
            </w:r>
            <w:r w:rsidRPr="009E7CA6">
              <w:rPr>
                <w:rFonts w:ascii="Zurich BT" w:hAnsi="Zurich BT" w:cs="Zurich BT"/>
                <w:sz w:val="22"/>
                <w:szCs w:val="22"/>
              </w:rPr>
              <w:t>not</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the</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Notepad</w:t>
            </w:r>
            <w:r w:rsidRPr="009E7CA6">
              <w:rPr>
                <w:rFonts w:ascii="Zurich BT" w:eastAsia="Zurich BT" w:hAnsi="Zurich BT" w:cs="Zurich BT"/>
                <w:sz w:val="22"/>
                <w:szCs w:val="22"/>
              </w:rPr>
              <w:t xml:space="preserve"> </w:t>
            </w:r>
            <w:r w:rsidRPr="009E7CA6">
              <w:rPr>
                <w:rFonts w:ascii="Zurich BT" w:hAnsi="Zurich BT" w:cs="Zurich BT"/>
                <w:sz w:val="22"/>
                <w:szCs w:val="22"/>
              </w:rPr>
              <w:t>++</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p>
        </w:tc>
        <w:tc>
          <w:tcPr>
            <w:tcW w:w="253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Fiddler,</w:t>
            </w:r>
            <w:r w:rsidRPr="009E7CA6">
              <w:rPr>
                <w:rFonts w:ascii="Zurich BT" w:eastAsia="Zurich BT" w:hAnsi="Zurich BT" w:cs="Zurich BT"/>
                <w:sz w:val="22"/>
                <w:szCs w:val="22"/>
              </w:rPr>
              <w:t xml:space="preserve"> </w:t>
            </w:r>
            <w:proofErr w:type="spellStart"/>
            <w:r w:rsidRPr="009E7CA6">
              <w:rPr>
                <w:rFonts w:ascii="Zurich BT" w:hAnsi="Zurich BT" w:cs="Zurich BT"/>
                <w:sz w:val="22"/>
                <w:szCs w:val="22"/>
              </w:rPr>
              <w:t>Jdecompiler</w:t>
            </w:r>
            <w:proofErr w:type="spellEnd"/>
            <w:r w:rsidRPr="009E7CA6">
              <w:rPr>
                <w:rFonts w:ascii="Zurich BT" w:hAnsi="Zurich BT" w:cs="Zurich BT"/>
                <w:sz w:val="22"/>
                <w:szCs w:val="22"/>
              </w:rPr>
              <w:t>, SOAP</w:t>
            </w:r>
            <w:r w:rsidRPr="009E7CA6">
              <w:rPr>
                <w:rFonts w:ascii="Zurich BT" w:eastAsia="Zurich BT" w:hAnsi="Zurich BT" w:cs="Zurich BT"/>
                <w:sz w:val="22"/>
                <w:szCs w:val="22"/>
              </w:rPr>
              <w:t xml:space="preserve"> </w:t>
            </w:r>
            <w:r w:rsidRPr="009E7CA6">
              <w:rPr>
                <w:rFonts w:ascii="Zurich BT" w:hAnsi="Zurich BT" w:cs="Zurich BT"/>
                <w:sz w:val="22"/>
                <w:szCs w:val="22"/>
              </w:rPr>
              <w:t>UI</w:t>
            </w:r>
            <w:r w:rsidRPr="009E7CA6">
              <w:rPr>
                <w:rFonts w:ascii="Zurich BT" w:eastAsia="Zurich BT" w:hAnsi="Zurich BT" w:cs="Zurich BT"/>
                <w:sz w:val="22"/>
                <w:szCs w:val="22"/>
              </w:rPr>
              <w:t xml:space="preserve"> </w:t>
            </w:r>
            <w:r w:rsidRPr="009E7CA6">
              <w:rPr>
                <w:rFonts w:ascii="Zurich BT" w:hAnsi="Zurich BT" w:cs="Zurich BT"/>
                <w:sz w:val="22"/>
                <w:szCs w:val="22"/>
              </w:rPr>
              <w:t>Tool</w:t>
            </w:r>
            <w:r w:rsidRPr="009E7CA6">
              <w:rPr>
                <w:rFonts w:ascii="Zurich BT" w:eastAsia="Zurich BT" w:hAnsi="Zurich BT" w:cs="Zurich BT"/>
                <w:sz w:val="22"/>
                <w:szCs w:val="22"/>
              </w:rPr>
              <w:t xml:space="preserve"> </w:t>
            </w:r>
            <w:r w:rsidRPr="009E7CA6">
              <w:rPr>
                <w:rFonts w:ascii="Zurich BT" w:hAnsi="Zurich BT" w:cs="Zurich BT"/>
                <w:sz w:val="22"/>
                <w:szCs w:val="22"/>
              </w:rPr>
              <w:t>but</w:t>
            </w:r>
            <w:r w:rsidRPr="009E7CA6">
              <w:rPr>
                <w:rFonts w:ascii="Zurich BT" w:eastAsia="Zurich BT" w:hAnsi="Zurich BT" w:cs="Zurich BT"/>
                <w:sz w:val="22"/>
                <w:szCs w:val="22"/>
              </w:rPr>
              <w:t xml:space="preserve"> </w:t>
            </w:r>
            <w:r w:rsidRPr="009E7CA6">
              <w:rPr>
                <w:rFonts w:ascii="Zurich BT" w:hAnsi="Zurich BT" w:cs="Zurich BT"/>
                <w:sz w:val="22"/>
                <w:szCs w:val="22"/>
              </w:rPr>
              <w:t>not</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the</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Notepad</w:t>
            </w:r>
            <w:r w:rsidRPr="009E7CA6">
              <w:rPr>
                <w:rFonts w:ascii="Zurich BT" w:eastAsia="Zurich BT" w:hAnsi="Zurich BT" w:cs="Zurich BT"/>
                <w:sz w:val="22"/>
                <w:szCs w:val="22"/>
              </w:rPr>
              <w:t xml:space="preserve"> </w:t>
            </w:r>
            <w:r w:rsidRPr="009E7CA6">
              <w:rPr>
                <w:rFonts w:ascii="Zurich BT" w:hAnsi="Zurich BT" w:cs="Zurich BT"/>
                <w:sz w:val="22"/>
                <w:szCs w:val="22"/>
              </w:rPr>
              <w:t>++</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p>
        </w:tc>
        <w:tc>
          <w:tcPr>
            <w:tcW w:w="2667"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Fiddler,</w:t>
            </w:r>
            <w:r w:rsidRPr="009E7CA6">
              <w:rPr>
                <w:rFonts w:ascii="Zurich BT" w:eastAsia="Zurich BT" w:hAnsi="Zurich BT" w:cs="Zurich BT"/>
                <w:sz w:val="22"/>
                <w:szCs w:val="22"/>
              </w:rPr>
              <w:t xml:space="preserve"> </w:t>
            </w:r>
            <w:proofErr w:type="spellStart"/>
            <w:r w:rsidRPr="009E7CA6">
              <w:rPr>
                <w:rFonts w:ascii="Zurich BT" w:hAnsi="Zurich BT" w:cs="Zurich BT"/>
                <w:sz w:val="22"/>
                <w:szCs w:val="22"/>
              </w:rPr>
              <w:t>Jdecompiler,SOAP</w:t>
            </w:r>
            <w:proofErr w:type="spellEnd"/>
            <w:r w:rsidRPr="009E7CA6">
              <w:rPr>
                <w:rFonts w:ascii="Zurich BT" w:eastAsia="Zurich BT" w:hAnsi="Zurich BT" w:cs="Zurich BT"/>
                <w:sz w:val="22"/>
                <w:szCs w:val="22"/>
              </w:rPr>
              <w:t xml:space="preserve"> </w:t>
            </w:r>
            <w:r w:rsidRPr="009E7CA6">
              <w:rPr>
                <w:rFonts w:ascii="Zurich BT" w:hAnsi="Zurich BT" w:cs="Zurich BT"/>
                <w:sz w:val="22"/>
                <w:szCs w:val="22"/>
              </w:rPr>
              <w:t>UI</w:t>
            </w:r>
            <w:r w:rsidRPr="009E7CA6">
              <w:rPr>
                <w:rFonts w:ascii="Zurich BT" w:eastAsia="Zurich BT" w:hAnsi="Zurich BT" w:cs="Zurich BT"/>
                <w:sz w:val="22"/>
                <w:szCs w:val="22"/>
              </w:rPr>
              <w:t xml:space="preserve"> </w:t>
            </w:r>
            <w:r w:rsidRPr="009E7CA6">
              <w:rPr>
                <w:rFonts w:ascii="Zurich BT" w:hAnsi="Zurich BT" w:cs="Zurich BT"/>
                <w:sz w:val="22"/>
                <w:szCs w:val="22"/>
              </w:rPr>
              <w:t>Tool</w:t>
            </w:r>
            <w:r w:rsidRPr="009E7CA6">
              <w:rPr>
                <w:rFonts w:ascii="Zurich BT" w:eastAsia="Zurich BT" w:hAnsi="Zurich BT" w:cs="Zurich BT"/>
                <w:sz w:val="22"/>
                <w:szCs w:val="22"/>
              </w:rPr>
              <w:t xml:space="preserve"> </w:t>
            </w:r>
            <w:r w:rsidRPr="009E7CA6">
              <w:rPr>
                <w:rFonts w:ascii="Zurich BT" w:hAnsi="Zurich BT" w:cs="Zurich BT"/>
                <w:sz w:val="22"/>
                <w:szCs w:val="22"/>
              </w:rPr>
              <w:t>but</w:t>
            </w:r>
            <w:r w:rsidRPr="009E7CA6">
              <w:rPr>
                <w:rFonts w:ascii="Zurich BT" w:eastAsia="Zurich BT" w:hAnsi="Zurich BT" w:cs="Zurich BT"/>
                <w:sz w:val="22"/>
                <w:szCs w:val="22"/>
              </w:rPr>
              <w:t xml:space="preserve"> </w:t>
            </w:r>
            <w:r w:rsidRPr="009E7CA6">
              <w:rPr>
                <w:rFonts w:ascii="Zurich BT" w:hAnsi="Zurich BT" w:cs="Zurich BT"/>
                <w:sz w:val="22"/>
                <w:szCs w:val="22"/>
              </w:rPr>
              <w:t>not</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r w:rsidRPr="009E7CA6">
              <w:rPr>
                <w:rFonts w:ascii="Zurich BT" w:eastAsia="Zurich BT" w:hAnsi="Zurich BT" w:cs="Zurich BT"/>
                <w:sz w:val="22"/>
                <w:szCs w:val="22"/>
              </w:rPr>
              <w:t xml:space="preserve"> </w:t>
            </w:r>
            <w:r w:rsidRPr="009E7CA6">
              <w:rPr>
                <w:rFonts w:ascii="Zurich BT" w:hAnsi="Zurich BT" w:cs="Zurich BT"/>
                <w:sz w:val="22"/>
                <w:szCs w:val="22"/>
              </w:rPr>
              <w:t>on</w:t>
            </w:r>
            <w:r w:rsidRPr="009E7CA6">
              <w:rPr>
                <w:rFonts w:ascii="Zurich BT" w:eastAsia="Zurich BT" w:hAnsi="Zurich BT" w:cs="Zurich BT"/>
                <w:sz w:val="22"/>
                <w:szCs w:val="22"/>
              </w:rPr>
              <w:t xml:space="preserve"> </w:t>
            </w:r>
            <w:r w:rsidRPr="009E7CA6">
              <w:rPr>
                <w:rFonts w:ascii="Zurich BT" w:hAnsi="Zurich BT" w:cs="Zurich BT"/>
                <w:sz w:val="22"/>
                <w:szCs w:val="22"/>
              </w:rPr>
              <w:t>the</w:t>
            </w:r>
            <w:r w:rsidRPr="009E7CA6">
              <w:rPr>
                <w:rFonts w:ascii="Zurich BT" w:eastAsia="Zurich BT" w:hAnsi="Zurich BT" w:cs="Zurich BT"/>
                <w:sz w:val="22"/>
                <w:szCs w:val="22"/>
              </w:rPr>
              <w:t xml:space="preserve"> </w:t>
            </w:r>
            <w:r w:rsidRPr="009E7CA6">
              <w:rPr>
                <w:rFonts w:ascii="Zurich BT" w:hAnsi="Zurich BT" w:cs="Zurich BT"/>
                <w:sz w:val="22"/>
                <w:szCs w:val="22"/>
              </w:rPr>
              <w:t>server</w:t>
            </w:r>
          </w:p>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Notepad</w:t>
            </w:r>
            <w:r w:rsidRPr="009E7CA6">
              <w:rPr>
                <w:rFonts w:ascii="Zurich BT" w:eastAsia="Zurich BT" w:hAnsi="Zurich BT" w:cs="Zurich BT"/>
                <w:sz w:val="22"/>
                <w:szCs w:val="22"/>
              </w:rPr>
              <w:t xml:space="preserve"> </w:t>
            </w:r>
            <w:r w:rsidRPr="009E7CA6">
              <w:rPr>
                <w:rFonts w:ascii="Zurich BT" w:hAnsi="Zurich BT" w:cs="Zurich BT"/>
                <w:sz w:val="22"/>
                <w:szCs w:val="22"/>
              </w:rPr>
              <w:t>++</w:t>
            </w:r>
            <w:r w:rsidRPr="009E7CA6">
              <w:rPr>
                <w:rFonts w:ascii="Zurich BT" w:eastAsia="Zurich BT" w:hAnsi="Zurich BT" w:cs="Zurich BT"/>
                <w:sz w:val="22"/>
                <w:szCs w:val="22"/>
              </w:rPr>
              <w:t xml:space="preserve"> </w:t>
            </w:r>
            <w:r w:rsidRPr="009E7CA6">
              <w:rPr>
                <w:rFonts w:ascii="Zurich BT" w:hAnsi="Zurich BT" w:cs="Zurich BT"/>
                <w:sz w:val="22"/>
                <w:szCs w:val="22"/>
              </w:rPr>
              <w:t>installed</w:t>
            </w:r>
          </w:p>
        </w:tc>
      </w:tr>
    </w:tbl>
    <w:p w:rsidR="00C11405" w:rsidRPr="009E7CA6" w:rsidRDefault="00C11405" w:rsidP="00C11405">
      <w:pPr>
        <w:ind w:left="360" w:firstLine="720"/>
        <w:rPr>
          <w:rFonts w:ascii="Zurich BT" w:hAnsi="Zurich BT"/>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pStyle w:val="Heading1"/>
        <w:keepLines w:val="0"/>
        <w:numPr>
          <w:ilvl w:val="0"/>
          <w:numId w:val="20"/>
        </w:numPr>
        <w:shd w:val="clear" w:color="auto" w:fill="auto"/>
        <w:tabs>
          <w:tab w:val="clear" w:pos="720"/>
          <w:tab w:val="left" w:pos="360"/>
          <w:tab w:val="left" w:pos="432"/>
        </w:tabs>
        <w:autoSpaceDE w:val="0"/>
        <w:spacing w:before="120" w:after="360" w:line="240" w:lineRule="auto"/>
        <w:jc w:val="both"/>
        <w:rPr>
          <w:rFonts w:ascii="Zurich BT" w:hAnsi="Zurich BT" w:cs="Zurich BT"/>
          <w:color w:val="00000A"/>
          <w:sz w:val="22"/>
          <w:szCs w:val="22"/>
          <w:lang w:val="en-GB"/>
        </w:rPr>
      </w:pPr>
      <w:r w:rsidRPr="009E7CA6">
        <w:rPr>
          <w:rFonts w:ascii="Zurich BT" w:hAnsi="Zurich BT" w:cs="Zurich BT"/>
          <w:color w:val="00000A"/>
          <w:sz w:val="22"/>
          <w:szCs w:val="22"/>
          <w:lang w:val="en-GB"/>
        </w:rPr>
        <w:t>Hardware Environment</w:t>
      </w:r>
    </w:p>
    <w:tbl>
      <w:tblPr>
        <w:tblW w:w="9330" w:type="dxa"/>
        <w:tblInd w:w="108" w:type="dxa"/>
        <w:tblLayout w:type="fixed"/>
        <w:tblLook w:val="0000" w:firstRow="0" w:lastRow="0" w:firstColumn="0" w:lastColumn="0" w:noHBand="0" w:noVBand="0"/>
      </w:tblPr>
      <w:tblGrid>
        <w:gridCol w:w="2610"/>
        <w:gridCol w:w="2520"/>
        <w:gridCol w:w="1890"/>
        <w:gridCol w:w="2310"/>
      </w:tblGrid>
      <w:tr w:rsidR="00C11405" w:rsidRPr="009E7CA6" w:rsidTr="00C11405">
        <w:tc>
          <w:tcPr>
            <w:tcW w:w="2610" w:type="dxa"/>
            <w:tcBorders>
              <w:top w:val="single" w:sz="8"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b/>
                <w:bCs/>
                <w:sz w:val="22"/>
                <w:szCs w:val="22"/>
                <w:lang w:val="en-GB"/>
              </w:rPr>
            </w:pPr>
            <w:r w:rsidRPr="009E7CA6">
              <w:rPr>
                <w:rFonts w:ascii="Zurich BT" w:hAnsi="Zurich BT" w:cs="Zurich BT"/>
                <w:b/>
                <w:bCs/>
                <w:sz w:val="22"/>
                <w:szCs w:val="22"/>
                <w:lang w:val="en-GB"/>
              </w:rPr>
              <w:t>Area</w:t>
            </w:r>
          </w:p>
        </w:tc>
        <w:tc>
          <w:tcPr>
            <w:tcW w:w="2520" w:type="dxa"/>
            <w:tcBorders>
              <w:top w:val="single" w:sz="8"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b/>
                <w:bCs/>
                <w:sz w:val="22"/>
                <w:szCs w:val="22"/>
                <w:lang w:val="en-GB"/>
              </w:rPr>
            </w:pPr>
            <w:r w:rsidRPr="009E7CA6">
              <w:rPr>
                <w:rFonts w:ascii="Zurich BT" w:hAnsi="Zurich BT" w:cs="Zurich BT"/>
                <w:b/>
                <w:bCs/>
                <w:sz w:val="22"/>
                <w:szCs w:val="22"/>
                <w:lang w:val="en-GB"/>
              </w:rPr>
              <w:t>Production</w:t>
            </w:r>
          </w:p>
        </w:tc>
        <w:tc>
          <w:tcPr>
            <w:tcW w:w="1890" w:type="dxa"/>
            <w:tcBorders>
              <w:top w:val="single" w:sz="8"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b/>
                <w:bCs/>
                <w:sz w:val="22"/>
                <w:szCs w:val="22"/>
                <w:lang w:val="en-GB"/>
              </w:rPr>
            </w:pPr>
            <w:r w:rsidRPr="009E7CA6">
              <w:rPr>
                <w:rFonts w:ascii="Zurich BT" w:hAnsi="Zurich BT" w:cs="Zurich BT"/>
                <w:b/>
                <w:bCs/>
                <w:sz w:val="22"/>
                <w:szCs w:val="22"/>
                <w:lang w:val="en-GB"/>
              </w:rPr>
              <w:t>UAT</w:t>
            </w:r>
          </w:p>
        </w:tc>
        <w:tc>
          <w:tcPr>
            <w:tcW w:w="2310" w:type="dxa"/>
            <w:tcBorders>
              <w:top w:val="single" w:sz="8"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b/>
                <w:bCs/>
                <w:sz w:val="22"/>
                <w:szCs w:val="22"/>
                <w:lang w:val="en-GB"/>
              </w:rPr>
            </w:pPr>
            <w:r w:rsidRPr="009E7CA6">
              <w:rPr>
                <w:rFonts w:ascii="Zurich BT" w:hAnsi="Zurich BT" w:cs="Zurich BT"/>
                <w:b/>
                <w:bCs/>
                <w:sz w:val="22"/>
                <w:szCs w:val="22"/>
                <w:lang w:val="en-GB"/>
              </w:rPr>
              <w:t>Development</w:t>
            </w:r>
          </w:p>
        </w:tc>
      </w:tr>
      <w:tr w:rsidR="00C11405" w:rsidRPr="009E7CA6" w:rsidTr="00C11405">
        <w:trPr>
          <w:trHeight w:val="287"/>
        </w:trPr>
        <w:tc>
          <w:tcPr>
            <w:tcW w:w="9330" w:type="dxa"/>
            <w:gridSpan w:val="4"/>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b/>
                <w:sz w:val="22"/>
                <w:szCs w:val="22"/>
                <w:lang w:val="en-GB"/>
              </w:rPr>
            </w:pPr>
            <w:r w:rsidRPr="009E7CA6">
              <w:rPr>
                <w:rFonts w:ascii="Zurich BT" w:hAnsi="Zurich BT" w:cs="Zurich BT"/>
                <w:b/>
                <w:sz w:val="22"/>
                <w:szCs w:val="22"/>
                <w:lang w:val="en-GB"/>
              </w:rPr>
              <w:t>Application</w:t>
            </w:r>
            <w:r w:rsidRPr="009E7CA6">
              <w:rPr>
                <w:rFonts w:ascii="Zurich BT" w:eastAsia="Zurich BT" w:hAnsi="Zurich BT" w:cs="Zurich BT"/>
                <w:b/>
                <w:sz w:val="22"/>
                <w:szCs w:val="22"/>
                <w:lang w:val="en-GB"/>
              </w:rPr>
              <w:t xml:space="preserve"> </w:t>
            </w:r>
            <w:r w:rsidRPr="009E7CA6">
              <w:rPr>
                <w:rFonts w:ascii="Zurich BT" w:hAnsi="Zurich BT" w:cs="Zurich BT"/>
                <w:b/>
                <w:sz w:val="22"/>
                <w:szCs w:val="22"/>
                <w:lang w:val="en-GB"/>
              </w:rPr>
              <w:t>Server</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Host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Name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and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IP</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address</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r w:rsidRPr="009E7CA6">
              <w:rPr>
                <w:rFonts w:ascii="Zurich BT" w:eastAsia="Zurich BT" w:hAnsi="Zurich BT" w:cs="Zurich BT"/>
                <w:sz w:val="22"/>
                <w:szCs w:val="22"/>
                <w:lang w:val="en-GB"/>
              </w:rPr>
              <w:t>10.50.46.211,10.50.52.33</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r w:rsidRPr="009E7CA6">
              <w:rPr>
                <w:rFonts w:ascii="Zurich BT" w:eastAsia="Zurich BT" w:hAnsi="Zurich BT" w:cs="Zurich BT"/>
                <w:sz w:val="22"/>
                <w:szCs w:val="22"/>
                <w:lang w:val="en-GB"/>
              </w:rPr>
              <w:t>10.24.57.49</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r w:rsidRPr="009E7CA6">
              <w:rPr>
                <w:rFonts w:ascii="Zurich BT" w:eastAsia="Zurich BT" w:hAnsi="Zurich BT" w:cs="Zurich BT"/>
                <w:sz w:val="22"/>
                <w:szCs w:val="22"/>
                <w:lang w:val="en-GB"/>
              </w:rPr>
              <w:t>10.24.94.210</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Hard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Disk</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Capacity</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300GB,260GB</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90GB</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100GB</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RAM</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Capacity</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1667AC" w:rsidP="000134BA">
            <w:pPr>
              <w:snapToGrid w:val="0"/>
              <w:rPr>
                <w:rFonts w:ascii="Zurich BT" w:hAnsi="Zurich BT" w:cs="Zurich BT"/>
                <w:sz w:val="22"/>
                <w:szCs w:val="22"/>
                <w:lang w:val="en-GB"/>
              </w:rPr>
            </w:pPr>
            <w:r>
              <w:rPr>
                <w:rFonts w:ascii="Zurich BT" w:hAnsi="Zurich BT" w:cs="Zurich BT"/>
                <w:sz w:val="22"/>
                <w:szCs w:val="22"/>
                <w:lang w:val="en-GB"/>
              </w:rPr>
              <w:t>32</w:t>
            </w:r>
            <w:r w:rsidR="00C11405" w:rsidRPr="009E7CA6">
              <w:rPr>
                <w:rFonts w:ascii="Zurich BT" w:hAnsi="Zurich BT" w:cs="Zurich BT"/>
                <w:sz w:val="22"/>
                <w:szCs w:val="22"/>
                <w:lang w:val="en-GB"/>
              </w:rPr>
              <w:t>GB,</w:t>
            </w:r>
            <w:r>
              <w:rPr>
                <w:rFonts w:ascii="Zurich BT" w:hAnsi="Zurich BT" w:cs="Zurich BT"/>
                <w:sz w:val="22"/>
                <w:szCs w:val="22"/>
                <w:lang w:val="en-GB"/>
              </w:rPr>
              <w:t>3</w:t>
            </w:r>
            <w:r w:rsidR="00C11405" w:rsidRPr="009E7CA6">
              <w:rPr>
                <w:rFonts w:ascii="Zurich BT" w:hAnsi="Zurich BT" w:cs="Zurich BT"/>
                <w:sz w:val="22"/>
                <w:szCs w:val="22"/>
                <w:lang w:val="en-GB"/>
              </w:rPr>
              <w:t>2GB</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12GB</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16GB</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Processor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and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speed</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eastAsia="Zurich BT" w:hAnsi="Zurich BT" w:cs="Zurich BT"/>
                <w:sz w:val="22"/>
                <w:szCs w:val="22"/>
                <w:lang w:val="en-GB"/>
              </w:rPr>
              <w:t xml:space="preserve">8 </w:t>
            </w:r>
            <w:r w:rsidRPr="009E7CA6">
              <w:rPr>
                <w:rFonts w:ascii="Zurich BT" w:hAnsi="Zurich BT" w:cs="Zurich BT"/>
                <w:sz w:val="22"/>
                <w:szCs w:val="22"/>
                <w:lang w:val="en-GB"/>
              </w:rPr>
              <w:t>Processors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(1.86GHz)</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2</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Processors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(1.86GHz)</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2</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Processors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(1.86GHz)</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Any</w:t>
            </w:r>
            <w:r w:rsidRPr="009E7CA6">
              <w:rPr>
                <w:rFonts w:ascii="Zurich BT" w:eastAsia="Zurich BT" w:hAnsi="Zurich BT" w:cs="Zurich BT"/>
                <w:sz w:val="22"/>
                <w:szCs w:val="22"/>
              </w:rPr>
              <w:t xml:space="preserve"> </w:t>
            </w:r>
            <w:r w:rsidRPr="009E7CA6">
              <w:rPr>
                <w:rFonts w:ascii="Zurich BT" w:hAnsi="Zurich BT" w:cs="Zurich BT"/>
                <w:sz w:val="22"/>
                <w:szCs w:val="22"/>
              </w:rPr>
              <w:t>virtual</w:t>
            </w:r>
            <w:r w:rsidRPr="009E7CA6">
              <w:rPr>
                <w:rFonts w:ascii="Zurich BT" w:eastAsia="Zurich BT" w:hAnsi="Zurich BT" w:cs="Zurich BT"/>
                <w:sz w:val="22"/>
                <w:szCs w:val="22"/>
              </w:rPr>
              <w:t xml:space="preserve"> </w:t>
            </w:r>
            <w:r w:rsidRPr="009E7CA6">
              <w:rPr>
                <w:rFonts w:ascii="Zurich BT" w:hAnsi="Zurich BT" w:cs="Zurich BT"/>
                <w:sz w:val="22"/>
                <w:szCs w:val="22"/>
              </w:rPr>
              <w:t>servers</w:t>
            </w:r>
            <w:r w:rsidRPr="009E7CA6">
              <w:rPr>
                <w:rFonts w:ascii="Zurich BT" w:eastAsia="Zurich BT" w:hAnsi="Zurich BT" w:cs="Zurich BT"/>
                <w:sz w:val="22"/>
                <w:szCs w:val="22"/>
              </w:rPr>
              <w:t xml:space="preserve"> </w:t>
            </w:r>
            <w:r w:rsidRPr="009E7CA6">
              <w:rPr>
                <w:rFonts w:ascii="Zurich BT" w:hAnsi="Zurich BT" w:cs="Zurich BT"/>
                <w:sz w:val="22"/>
                <w:szCs w:val="22"/>
              </w:rPr>
              <w:t>used?</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NA</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NA</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NA</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Backup</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restore</w:t>
            </w:r>
            <w:r w:rsidRPr="009E7CA6">
              <w:rPr>
                <w:rFonts w:ascii="Zurich BT" w:eastAsia="Zurich BT" w:hAnsi="Zurich BT" w:cs="Zurich BT"/>
                <w:sz w:val="22"/>
                <w:szCs w:val="22"/>
              </w:rPr>
              <w:t xml:space="preserve"> </w:t>
            </w:r>
            <w:r w:rsidRPr="009E7CA6">
              <w:rPr>
                <w:rFonts w:ascii="Zurich BT" w:hAnsi="Zurich BT" w:cs="Zurich BT"/>
                <w:sz w:val="22"/>
                <w:szCs w:val="22"/>
              </w:rPr>
              <w:t>mechanism</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10.50.52.33 is the secondary server</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b/>
                <w:sz w:val="22"/>
                <w:szCs w:val="22"/>
                <w:lang w:val="en-GB"/>
              </w:rPr>
            </w:pPr>
            <w:r w:rsidRPr="009E7CA6">
              <w:rPr>
                <w:rFonts w:ascii="Zurich BT" w:hAnsi="Zurich BT" w:cs="Zurich BT"/>
                <w:b/>
                <w:sz w:val="22"/>
                <w:szCs w:val="22"/>
                <w:lang w:val="en-GB"/>
              </w:rPr>
              <w:t>Web</w:t>
            </w:r>
            <w:r w:rsidRPr="009E7CA6">
              <w:rPr>
                <w:rFonts w:ascii="Zurich BT" w:eastAsia="Zurich BT" w:hAnsi="Zurich BT" w:cs="Zurich BT"/>
                <w:b/>
                <w:sz w:val="22"/>
                <w:szCs w:val="22"/>
                <w:lang w:val="en-GB"/>
              </w:rPr>
              <w:t xml:space="preserve"> </w:t>
            </w:r>
            <w:r w:rsidRPr="009E7CA6">
              <w:rPr>
                <w:rFonts w:ascii="Zurich BT" w:hAnsi="Zurich BT" w:cs="Zurich BT"/>
                <w:b/>
                <w:sz w:val="22"/>
                <w:szCs w:val="22"/>
                <w:lang w:val="en-GB"/>
              </w:rPr>
              <w:t>Server</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Host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Name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and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IP</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address</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IIS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(10.50.46.211,</w:t>
            </w:r>
            <w:r w:rsidRPr="009E7CA6">
              <w:rPr>
                <w:rFonts w:ascii="Zurich BT" w:eastAsia="Zurich BT" w:hAnsi="Zurich BT" w:cs="Zurich BT"/>
                <w:sz w:val="22"/>
                <w:szCs w:val="22"/>
                <w:lang w:val="en-GB"/>
              </w:rPr>
              <w:t>10.50.52.33</w:t>
            </w:r>
            <w:r w:rsidRPr="009E7CA6">
              <w:rPr>
                <w:rFonts w:ascii="Zurich BT" w:hAnsi="Zurich BT" w:cs="Zurich BT"/>
                <w:sz w:val="22"/>
                <w:szCs w:val="22"/>
                <w:lang w:val="en-GB"/>
              </w:rPr>
              <w:t>)</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IIS(10.24.57.49)</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IIS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(10.24.94.210)</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Hard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Disk</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Capacity</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RAM</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Capacity</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Processor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and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speed</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Above</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Backup</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restore</w:t>
            </w:r>
            <w:r w:rsidRPr="009E7CA6">
              <w:rPr>
                <w:rFonts w:ascii="Zurich BT" w:eastAsia="Zurich BT" w:hAnsi="Zurich BT" w:cs="Zurich BT"/>
                <w:sz w:val="22"/>
                <w:szCs w:val="22"/>
              </w:rPr>
              <w:t xml:space="preserve"> </w:t>
            </w:r>
            <w:r w:rsidRPr="009E7CA6">
              <w:rPr>
                <w:rFonts w:ascii="Zurich BT" w:hAnsi="Zurich BT" w:cs="Zurich BT"/>
                <w:sz w:val="22"/>
                <w:szCs w:val="22"/>
              </w:rPr>
              <w:t>mechanism</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No</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Backup</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for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Web server</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b/>
                <w:sz w:val="22"/>
                <w:szCs w:val="22"/>
                <w:lang w:val="en-GB"/>
              </w:rPr>
            </w:pPr>
            <w:r w:rsidRPr="009E7CA6">
              <w:rPr>
                <w:rFonts w:ascii="Zurich BT" w:hAnsi="Zurich BT" w:cs="Zurich BT"/>
                <w:b/>
                <w:sz w:val="22"/>
                <w:szCs w:val="22"/>
                <w:lang w:val="en-GB"/>
              </w:rPr>
              <w:t>Database</w:t>
            </w:r>
            <w:r w:rsidRPr="009E7CA6">
              <w:rPr>
                <w:rFonts w:ascii="Zurich BT" w:eastAsia="Zurich BT" w:hAnsi="Zurich BT" w:cs="Zurich BT"/>
                <w:b/>
                <w:sz w:val="22"/>
                <w:szCs w:val="22"/>
                <w:lang w:val="en-GB"/>
              </w:rPr>
              <w:t xml:space="preserve"> </w:t>
            </w:r>
            <w:r w:rsidRPr="009E7CA6">
              <w:rPr>
                <w:rFonts w:ascii="Zurich BT" w:hAnsi="Zurich BT" w:cs="Zurich BT"/>
                <w:b/>
                <w:sz w:val="22"/>
                <w:szCs w:val="22"/>
                <w:lang w:val="en-GB"/>
              </w:rPr>
              <w:t>Server</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Host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Name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and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IP</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lastRenderedPageBreak/>
              <w:t>address</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r w:rsidRPr="009E7CA6">
              <w:rPr>
                <w:rFonts w:ascii="Zurich BT" w:eastAsia="Zurich BT" w:hAnsi="Zurich BT" w:cs="Zurich BT"/>
                <w:sz w:val="22"/>
                <w:szCs w:val="22"/>
                <w:lang w:val="en-GB"/>
              </w:rPr>
              <w:lastRenderedPageBreak/>
              <w:t>10.50.46.104</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r w:rsidRPr="009E7CA6">
              <w:rPr>
                <w:rFonts w:ascii="Zurich BT" w:eastAsia="Zurich BT" w:hAnsi="Zurich BT" w:cs="Zurich BT"/>
                <w:sz w:val="22"/>
                <w:szCs w:val="22"/>
                <w:lang w:val="en-GB"/>
              </w:rPr>
              <w:t>10.24.149.43</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10.24.57.248</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lastRenderedPageBreak/>
              <w:t>Hard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Disk</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Capacity</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500GB</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80GB</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160GB</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RAM</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Capacity</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32GB</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2GB</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8</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Processor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and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speed</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8*2280MHz</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1 Core</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4 Core</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Any</w:t>
            </w:r>
            <w:r w:rsidRPr="009E7CA6">
              <w:rPr>
                <w:rFonts w:ascii="Zurich BT" w:eastAsia="Zurich BT" w:hAnsi="Zurich BT" w:cs="Zurich BT"/>
                <w:sz w:val="22"/>
                <w:szCs w:val="22"/>
              </w:rPr>
              <w:t xml:space="preserve"> </w:t>
            </w:r>
            <w:r w:rsidRPr="009E7CA6">
              <w:rPr>
                <w:rFonts w:ascii="Zurich BT" w:hAnsi="Zurich BT" w:cs="Zurich BT"/>
                <w:sz w:val="22"/>
                <w:szCs w:val="22"/>
              </w:rPr>
              <w:t>virtual</w:t>
            </w:r>
            <w:r w:rsidRPr="009E7CA6">
              <w:rPr>
                <w:rFonts w:ascii="Zurich BT" w:eastAsia="Zurich BT" w:hAnsi="Zurich BT" w:cs="Zurich BT"/>
                <w:sz w:val="22"/>
                <w:szCs w:val="22"/>
              </w:rPr>
              <w:t xml:space="preserve"> </w:t>
            </w:r>
            <w:r w:rsidRPr="009E7CA6">
              <w:rPr>
                <w:rFonts w:ascii="Zurich BT" w:hAnsi="Zurich BT" w:cs="Zurich BT"/>
                <w:sz w:val="22"/>
                <w:szCs w:val="22"/>
              </w:rPr>
              <w:t>servers</w:t>
            </w:r>
            <w:r w:rsidRPr="009E7CA6">
              <w:rPr>
                <w:rFonts w:ascii="Zurich BT" w:eastAsia="Zurich BT" w:hAnsi="Zurich BT" w:cs="Zurich BT"/>
                <w:sz w:val="22"/>
                <w:szCs w:val="22"/>
              </w:rPr>
              <w:t xml:space="preserve"> </w:t>
            </w:r>
            <w:r w:rsidRPr="009E7CA6">
              <w:rPr>
                <w:rFonts w:ascii="Zurich BT" w:hAnsi="Zurich BT" w:cs="Zurich BT"/>
                <w:sz w:val="22"/>
                <w:szCs w:val="22"/>
              </w:rPr>
              <w:t>used?</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NA</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NA</w:t>
            </w: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NA</w:t>
            </w:r>
          </w:p>
        </w:tc>
      </w:tr>
      <w:tr w:rsidR="00C11405" w:rsidRPr="009E7CA6" w:rsidTr="00C11405">
        <w:tc>
          <w:tcPr>
            <w:tcW w:w="2610" w:type="dxa"/>
            <w:tcBorders>
              <w:top w:val="single" w:sz="4" w:space="0" w:color="000000"/>
              <w:left w:val="single" w:sz="8"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rPr>
            </w:pPr>
            <w:r w:rsidRPr="009E7CA6">
              <w:rPr>
                <w:rFonts w:ascii="Zurich BT" w:hAnsi="Zurich BT" w:cs="Zurich BT"/>
                <w:sz w:val="22"/>
                <w:szCs w:val="22"/>
              </w:rPr>
              <w:t>Backup</w:t>
            </w:r>
            <w:r w:rsidRPr="009E7CA6">
              <w:rPr>
                <w:rFonts w:ascii="Zurich BT" w:eastAsia="Zurich BT" w:hAnsi="Zurich BT" w:cs="Zurich BT"/>
                <w:sz w:val="22"/>
                <w:szCs w:val="22"/>
              </w:rPr>
              <w:t xml:space="preserve"> </w:t>
            </w:r>
            <w:r w:rsidRPr="009E7CA6">
              <w:rPr>
                <w:rFonts w:ascii="Zurich BT" w:hAnsi="Zurich BT" w:cs="Zurich BT"/>
                <w:sz w:val="22"/>
                <w:szCs w:val="22"/>
              </w:rPr>
              <w:t>and</w:t>
            </w:r>
            <w:r w:rsidRPr="009E7CA6">
              <w:rPr>
                <w:rFonts w:ascii="Zurich BT" w:eastAsia="Zurich BT" w:hAnsi="Zurich BT" w:cs="Zurich BT"/>
                <w:sz w:val="22"/>
                <w:szCs w:val="22"/>
              </w:rPr>
              <w:t xml:space="preserve"> </w:t>
            </w:r>
            <w:r w:rsidRPr="009E7CA6">
              <w:rPr>
                <w:rFonts w:ascii="Zurich BT" w:hAnsi="Zurich BT" w:cs="Zurich BT"/>
                <w:sz w:val="22"/>
                <w:szCs w:val="22"/>
              </w:rPr>
              <w:t>restore</w:t>
            </w:r>
            <w:r w:rsidRPr="009E7CA6">
              <w:rPr>
                <w:rFonts w:ascii="Zurich BT" w:eastAsia="Zurich BT" w:hAnsi="Zurich BT" w:cs="Zurich BT"/>
                <w:sz w:val="22"/>
                <w:szCs w:val="22"/>
              </w:rPr>
              <w:t xml:space="preserve"> </w:t>
            </w:r>
            <w:r w:rsidRPr="009E7CA6">
              <w:rPr>
                <w:rFonts w:ascii="Zurich BT" w:hAnsi="Zurich BT" w:cs="Zurich BT"/>
                <w:sz w:val="22"/>
                <w:szCs w:val="22"/>
              </w:rPr>
              <w:t>mechanism</w:t>
            </w:r>
          </w:p>
        </w:tc>
        <w:tc>
          <w:tcPr>
            <w:tcW w:w="252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 xml:space="preserve">Hot Backup:-RMAN_NBAPP-BIWEEKLY, RMAN_NBREP-BIWEEKLY. Differential Backup:-RMAN_ARCHIVE_IPRU1 </w:t>
            </w:r>
          </w:p>
        </w:tc>
        <w:tc>
          <w:tcPr>
            <w:tcW w:w="189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sz w:val="22"/>
                <w:szCs w:val="22"/>
              </w:rPr>
            </w:pPr>
          </w:p>
        </w:tc>
        <w:tc>
          <w:tcPr>
            <w:tcW w:w="2310" w:type="dxa"/>
            <w:tcBorders>
              <w:top w:val="single" w:sz="4" w:space="0" w:color="000000"/>
              <w:left w:val="single" w:sz="8" w:space="0" w:color="000000"/>
              <w:bottom w:val="single" w:sz="4" w:space="0" w:color="000000"/>
              <w:right w:val="single" w:sz="8" w:space="0" w:color="000000"/>
            </w:tcBorders>
            <w:shd w:val="clear" w:color="auto" w:fill="auto"/>
          </w:tcPr>
          <w:p w:rsidR="00C11405" w:rsidRPr="009E7CA6" w:rsidRDefault="00C11405" w:rsidP="000134BA">
            <w:pPr>
              <w:snapToGrid w:val="0"/>
              <w:rPr>
                <w:rFonts w:ascii="Zurich BT" w:hAnsi="Zurich BT"/>
                <w:sz w:val="22"/>
                <w:szCs w:val="22"/>
              </w:rPr>
            </w:pPr>
          </w:p>
        </w:tc>
      </w:tr>
    </w:tbl>
    <w:p w:rsidR="00C11405" w:rsidRPr="009E7CA6" w:rsidRDefault="00C11405" w:rsidP="00C11405">
      <w:pPr>
        <w:ind w:left="360" w:firstLine="720"/>
        <w:rPr>
          <w:rFonts w:ascii="Zurich BT" w:hAnsi="Zurich BT"/>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ind w:left="360" w:firstLine="720"/>
        <w:rPr>
          <w:rFonts w:ascii="Zurich BT" w:hAnsi="Zurich BT" w:cs="Zurich BT"/>
          <w:b/>
          <w:bCs/>
          <w:color w:val="FF0000"/>
          <w:sz w:val="22"/>
          <w:szCs w:val="22"/>
        </w:rPr>
      </w:pPr>
    </w:p>
    <w:p w:rsidR="00C11405" w:rsidRPr="009E7CA6" w:rsidRDefault="00C11405" w:rsidP="00C11405">
      <w:pPr>
        <w:pStyle w:val="Heading1"/>
        <w:keepLines w:val="0"/>
        <w:numPr>
          <w:ilvl w:val="0"/>
          <w:numId w:val="2"/>
        </w:numPr>
        <w:shd w:val="clear" w:color="auto" w:fill="auto"/>
        <w:tabs>
          <w:tab w:val="clear" w:pos="720"/>
          <w:tab w:val="left" w:pos="360"/>
          <w:tab w:val="left" w:pos="432"/>
        </w:tabs>
        <w:autoSpaceDE w:val="0"/>
        <w:spacing w:before="120" w:after="360" w:line="240" w:lineRule="auto"/>
        <w:jc w:val="both"/>
        <w:rPr>
          <w:rFonts w:ascii="Zurich BT" w:hAnsi="Zurich BT" w:cs="Zurich BT"/>
          <w:bCs w:val="0"/>
          <w:color w:val="00000A"/>
          <w:sz w:val="22"/>
          <w:szCs w:val="22"/>
          <w:lang w:val="en-GB"/>
        </w:rPr>
      </w:pPr>
      <w:r w:rsidRPr="009E7CA6">
        <w:rPr>
          <w:rFonts w:ascii="Zurich BT" w:hAnsi="Zurich BT" w:cs="Zurich BT"/>
          <w:bCs w:val="0"/>
          <w:color w:val="00000A"/>
          <w:sz w:val="22"/>
          <w:szCs w:val="22"/>
          <w:lang w:val="en-GB"/>
        </w:rPr>
        <w:t>Application Inventory Summary</w:t>
      </w:r>
      <w:bookmarkStart w:id="0" w:name="__RefHeading__27_1776867492"/>
      <w:bookmarkEnd w:id="0"/>
    </w:p>
    <w:tbl>
      <w:tblPr>
        <w:tblW w:w="0" w:type="auto"/>
        <w:tblInd w:w="108" w:type="dxa"/>
        <w:tblLayout w:type="fixed"/>
        <w:tblLook w:val="0000" w:firstRow="0" w:lastRow="0" w:firstColumn="0" w:lastColumn="0" w:noHBand="0" w:noVBand="0"/>
      </w:tblPr>
      <w:tblGrid>
        <w:gridCol w:w="3240"/>
        <w:gridCol w:w="5655"/>
      </w:tblGrid>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r w:rsidRPr="009E7CA6">
              <w:rPr>
                <w:rFonts w:ascii="Zurich BT" w:hAnsi="Zurich BT" w:cs="Zurich BT"/>
                <w:sz w:val="22"/>
                <w:szCs w:val="22"/>
                <w:lang w:val="en-GB"/>
              </w:rPr>
              <w:t>List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DB</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Schemas</w:t>
            </w:r>
            <w:r w:rsidRPr="009E7CA6">
              <w:rPr>
                <w:rFonts w:ascii="Zurich BT" w:eastAsia="Zurich BT" w:hAnsi="Zurich BT" w:cs="Zurich BT"/>
                <w:sz w:val="22"/>
                <w:szCs w:val="22"/>
                <w:lang w:val="en-GB"/>
              </w:rPr>
              <w:t xml:space="preserve"> </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NBAPP</w:t>
            </w:r>
          </w:p>
        </w:tc>
      </w:tr>
      <w:tr w:rsidR="00C11405" w:rsidRPr="009E7CA6" w:rsidTr="000134BA">
        <w:tc>
          <w:tcPr>
            <w:tcW w:w="3240" w:type="dxa"/>
            <w:tcBorders>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DB</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Tables</w:t>
            </w:r>
          </w:p>
        </w:tc>
        <w:tc>
          <w:tcPr>
            <w:tcW w:w="5655" w:type="dxa"/>
            <w:tcBorders>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&gt;</w:t>
            </w:r>
            <w:r w:rsidRPr="009E7CA6">
              <w:rPr>
                <w:rFonts w:ascii="Zurich BT" w:eastAsia="Zurich BT" w:hAnsi="Zurich BT" w:cs="Zurich BT"/>
                <w:color w:val="000000"/>
                <w:sz w:val="22"/>
                <w:szCs w:val="22"/>
                <w:lang w:val="en-GB"/>
              </w:rPr>
              <w:t xml:space="preserve"> 150 </w:t>
            </w:r>
            <w:r w:rsidRPr="009E7CA6">
              <w:rPr>
                <w:rFonts w:ascii="Zurich BT" w:hAnsi="Zurich BT" w:cs="Zurich BT"/>
                <w:color w:val="000000"/>
                <w:sz w:val="22"/>
                <w:szCs w:val="22"/>
                <w:lang w:val="en-GB"/>
              </w:rPr>
              <w:t>database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tables</w:t>
            </w:r>
          </w:p>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Master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Tables:</w:t>
            </w:r>
          </w:p>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Transaction</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Tables:</w:t>
            </w:r>
          </w:p>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Reporting</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Tables:</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Screens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sz w:val="22"/>
                <w:szCs w:val="22"/>
              </w:rPr>
            </w:pPr>
            <w:r w:rsidRPr="009E7CA6">
              <w:rPr>
                <w:rFonts w:ascii="Zurich BT" w:hAnsi="Zurich BT"/>
                <w:sz w:val="22"/>
                <w:szCs w:val="22"/>
              </w:rPr>
              <w:t>&gt;50</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List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Reports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sz w:val="22"/>
                <w:szCs w:val="22"/>
              </w:rPr>
            </w:pP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eastAsia="Zurich BT" w:hAnsi="Zurich BT" w:cs="Zurich BT"/>
                <w:sz w:val="22"/>
                <w:szCs w:val="22"/>
                <w:lang w:val="en-GB"/>
              </w:rPr>
              <w:t xml:space="preserve">Schema </w:t>
            </w:r>
            <w:r w:rsidRPr="009E7CA6">
              <w:rPr>
                <w:rFonts w:ascii="Zurich BT" w:hAnsi="Zurich BT" w:cs="Zurich BT"/>
                <w:sz w:val="22"/>
                <w:szCs w:val="22"/>
                <w:lang w:val="en-GB"/>
              </w:rPr>
              <w:t>Size</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sz w:val="22"/>
                <w:szCs w:val="22"/>
              </w:rPr>
            </w:pPr>
            <w:r w:rsidRPr="009E7CA6">
              <w:rPr>
                <w:rFonts w:ascii="Zurich BT" w:hAnsi="Zurich BT"/>
                <w:sz w:val="22"/>
                <w:szCs w:val="22"/>
              </w:rPr>
              <w:t>1.5GB</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External</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interfaces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5B786C">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Interfaces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with</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Life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Asia,</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BRE,</w:t>
            </w:r>
            <w:r w:rsidRPr="009E7CA6">
              <w:rPr>
                <w:rFonts w:ascii="Zurich BT" w:eastAsia="Zurich BT" w:hAnsi="Zurich BT" w:cs="Zurich BT"/>
                <w:color w:val="000000"/>
                <w:sz w:val="22"/>
                <w:szCs w:val="22"/>
                <w:lang w:val="en-GB"/>
              </w:rPr>
              <w:t xml:space="preserve"> </w:t>
            </w:r>
            <w:proofErr w:type="spellStart"/>
            <w:r w:rsidRPr="009E7CA6">
              <w:rPr>
                <w:rFonts w:ascii="Zurich BT" w:hAnsi="Zurich BT" w:cs="Zurich BT"/>
                <w:color w:val="000000"/>
                <w:sz w:val="22"/>
                <w:szCs w:val="22"/>
                <w:lang w:val="en-GB"/>
              </w:rPr>
              <w:t>Omindocs</w:t>
            </w:r>
            <w:proofErr w:type="spellEnd"/>
            <w:r w:rsidRPr="009E7CA6">
              <w:rPr>
                <w:rFonts w:ascii="Zurich BT" w:hAnsi="Zurich BT" w:cs="Zurich BT"/>
                <w:color w:val="000000"/>
                <w:sz w:val="22"/>
                <w:szCs w:val="22"/>
                <w:lang w:val="en-GB"/>
              </w:rPr>
              <w:t>,</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SSU,</w:t>
            </w:r>
            <w:r w:rsidRPr="009E7CA6">
              <w:rPr>
                <w:rFonts w:ascii="Zurich BT" w:eastAsia="Zurich BT" w:hAnsi="Zurich BT" w:cs="Zurich BT"/>
                <w:color w:val="000000"/>
                <w:sz w:val="22"/>
                <w:szCs w:val="22"/>
                <w:lang w:val="en-GB"/>
              </w:rPr>
              <w:t xml:space="preserve"> </w:t>
            </w:r>
            <w:proofErr w:type="spellStart"/>
            <w:r w:rsidR="005B786C">
              <w:rPr>
                <w:rFonts w:ascii="Zurich BT" w:hAnsi="Zurich BT" w:cs="Zurich BT"/>
                <w:color w:val="000000"/>
                <w:sz w:val="22"/>
                <w:szCs w:val="22"/>
                <w:lang w:val="en-GB"/>
              </w:rPr>
              <w:t>Honeybee.Control</w:t>
            </w:r>
            <w:proofErr w:type="spellEnd"/>
            <w:r w:rsidR="005B786C">
              <w:rPr>
                <w:rFonts w:ascii="Zurich BT" w:hAnsi="Zurich BT" w:cs="Zurich BT"/>
                <w:color w:val="000000"/>
                <w:sz w:val="22"/>
                <w:szCs w:val="22"/>
                <w:lang w:val="en-GB"/>
              </w:rPr>
              <w:t xml:space="preserve"> M</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Internal</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interfaces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sz w:val="22"/>
                <w:szCs w:val="22"/>
              </w:rPr>
            </w:pP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List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proofErr w:type="spellStart"/>
            <w:r w:rsidRPr="009E7CA6">
              <w:rPr>
                <w:rFonts w:ascii="Zurich BT" w:hAnsi="Zurich BT" w:cs="Zurich BT"/>
                <w:sz w:val="22"/>
                <w:szCs w:val="22"/>
                <w:lang w:val="en-GB"/>
              </w:rPr>
              <w:t>Config</w:t>
            </w:r>
            <w:proofErr w:type="spellEnd"/>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Property</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files</w:t>
            </w:r>
          </w:p>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w:t>
            </w:r>
            <w:proofErr w:type="spellStart"/>
            <w:r w:rsidRPr="009E7CA6">
              <w:rPr>
                <w:rFonts w:ascii="Zurich BT" w:hAnsi="Zurich BT" w:cs="Zurich BT"/>
                <w:sz w:val="22"/>
                <w:szCs w:val="22"/>
                <w:lang w:val="en-GB"/>
              </w:rPr>
              <w:t>config</w:t>
            </w:r>
            <w:proofErr w:type="spellEnd"/>
            <w:r w:rsidRPr="009E7CA6">
              <w:rPr>
                <w:rFonts w:ascii="Zurich BT" w:hAnsi="Zurich BT" w:cs="Zurich BT"/>
                <w:sz w:val="22"/>
                <w:szCs w:val="22"/>
                <w:lang w:val="en-GB"/>
              </w:rPr>
              <w: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.xml)</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folder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with</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proofErr w:type="spellStart"/>
            <w:r w:rsidRPr="009E7CA6">
              <w:rPr>
                <w:rFonts w:ascii="Zurich BT" w:hAnsi="Zurich BT" w:cs="Zurich BT"/>
                <w:color w:val="000000"/>
                <w:sz w:val="22"/>
                <w:szCs w:val="22"/>
                <w:lang w:val="en-GB"/>
              </w:rPr>
              <w:t>cordys</w:t>
            </w:r>
            <w:proofErr w:type="spellEnd"/>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instance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name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(Production)</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has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all</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configuration</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and</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data</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files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of</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the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application</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Stored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Procedures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0</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User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Defined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classes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117</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Triggers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24</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Package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Package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Bodies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applicable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in</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Oracle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only)</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0</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List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Views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0</w:t>
            </w:r>
          </w:p>
        </w:tc>
      </w:tr>
    </w:tbl>
    <w:p w:rsidR="00C11405" w:rsidRPr="009E7CA6" w:rsidRDefault="00C11405" w:rsidP="00C11405">
      <w:pPr>
        <w:rPr>
          <w:rFonts w:ascii="Zurich BT" w:hAnsi="Zurich BT"/>
          <w:sz w:val="22"/>
          <w:szCs w:val="22"/>
        </w:rPr>
      </w:pPr>
    </w:p>
    <w:p w:rsidR="00C11405" w:rsidRPr="009E7CA6" w:rsidRDefault="00C11405" w:rsidP="00C11405">
      <w:pPr>
        <w:rPr>
          <w:rFonts w:ascii="Zurich BT" w:hAnsi="Zurich BT"/>
          <w:sz w:val="22"/>
          <w:szCs w:val="22"/>
        </w:rPr>
      </w:pPr>
    </w:p>
    <w:tbl>
      <w:tblPr>
        <w:tblW w:w="0" w:type="auto"/>
        <w:tblInd w:w="108" w:type="dxa"/>
        <w:tblLayout w:type="fixed"/>
        <w:tblLook w:val="0000" w:firstRow="0" w:lastRow="0" w:firstColumn="0" w:lastColumn="0" w:noHBand="0" w:noVBand="0"/>
      </w:tblPr>
      <w:tblGrid>
        <w:gridCol w:w="3240"/>
        <w:gridCol w:w="5655"/>
      </w:tblGrid>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eastAsia="Zurich BT" w:hAnsi="Zurich BT" w:cs="Zurich BT"/>
                <w:sz w:val="22"/>
                <w:szCs w:val="22"/>
                <w:lang w:val="en-GB"/>
              </w:rPr>
            </w:pPr>
            <w:r w:rsidRPr="009E7CA6">
              <w:rPr>
                <w:rFonts w:ascii="Zurich BT" w:hAnsi="Zurich BT" w:cs="Zurich BT"/>
                <w:sz w:val="22"/>
                <w:szCs w:val="22"/>
                <w:lang w:val="en-GB"/>
              </w:rPr>
              <w:t>List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DB</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Schemas</w:t>
            </w:r>
            <w:r w:rsidRPr="009E7CA6">
              <w:rPr>
                <w:rFonts w:ascii="Zurich BT" w:eastAsia="Zurich BT" w:hAnsi="Zurich BT" w:cs="Zurich BT"/>
                <w:sz w:val="22"/>
                <w:szCs w:val="22"/>
                <w:lang w:val="en-GB"/>
              </w:rPr>
              <w:t xml:space="preserve"> </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NBREP</w:t>
            </w:r>
          </w:p>
        </w:tc>
      </w:tr>
      <w:tr w:rsidR="00C11405" w:rsidRPr="009E7CA6" w:rsidTr="000134BA">
        <w:tc>
          <w:tcPr>
            <w:tcW w:w="3240" w:type="dxa"/>
            <w:tcBorders>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DB</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Tables</w:t>
            </w:r>
          </w:p>
        </w:tc>
        <w:tc>
          <w:tcPr>
            <w:tcW w:w="5655" w:type="dxa"/>
            <w:tcBorders>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&gt;</w:t>
            </w:r>
            <w:r w:rsidRPr="009E7CA6">
              <w:rPr>
                <w:rFonts w:ascii="Zurich BT" w:eastAsia="Zurich BT" w:hAnsi="Zurich BT" w:cs="Zurich BT"/>
                <w:color w:val="000000"/>
                <w:sz w:val="22"/>
                <w:szCs w:val="22"/>
                <w:lang w:val="en-GB"/>
              </w:rPr>
              <w:t xml:space="preserve"> 150 </w:t>
            </w:r>
            <w:r w:rsidRPr="009E7CA6">
              <w:rPr>
                <w:rFonts w:ascii="Zurich BT" w:hAnsi="Zurich BT" w:cs="Zurich BT"/>
                <w:color w:val="000000"/>
                <w:sz w:val="22"/>
                <w:szCs w:val="22"/>
                <w:lang w:val="en-GB"/>
              </w:rPr>
              <w:t>database</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tables</w:t>
            </w:r>
          </w:p>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Master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Tables</w:t>
            </w:r>
          </w:p>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Transaction</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Tables</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Screens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NA</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List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Reports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NA</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Batch</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jobs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NA</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Schema</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Size</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sz w:val="22"/>
                <w:szCs w:val="22"/>
              </w:rPr>
            </w:pPr>
            <w:r w:rsidRPr="009E7CA6">
              <w:rPr>
                <w:rFonts w:ascii="Zurich BT" w:hAnsi="Zurich BT"/>
                <w:sz w:val="22"/>
                <w:szCs w:val="22"/>
              </w:rPr>
              <w:t>70GB</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External</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interfaces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CORDYS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INTERNAL</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DB.</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Only</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interfaces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with</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IIS</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for</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handling</w:t>
            </w:r>
            <w:r w:rsidRPr="009E7CA6">
              <w:rPr>
                <w:rFonts w:ascii="Zurich BT" w:eastAsia="Zurich BT" w:hAnsi="Zurich BT" w:cs="Zurich BT"/>
                <w:color w:val="000000"/>
                <w:sz w:val="22"/>
                <w:szCs w:val="22"/>
                <w:lang w:val="en-GB"/>
              </w:rPr>
              <w:t xml:space="preserve"> </w:t>
            </w:r>
            <w:r w:rsidRPr="009E7CA6">
              <w:rPr>
                <w:rFonts w:ascii="Zurich BT" w:hAnsi="Zurich BT" w:cs="Zurich BT"/>
                <w:color w:val="000000"/>
                <w:sz w:val="22"/>
                <w:szCs w:val="22"/>
                <w:lang w:val="en-GB"/>
              </w:rPr>
              <w:t>requests.</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Internal</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interfaces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None</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List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proofErr w:type="spellStart"/>
            <w:r w:rsidRPr="009E7CA6">
              <w:rPr>
                <w:rFonts w:ascii="Zurich BT" w:hAnsi="Zurich BT" w:cs="Zurich BT"/>
                <w:sz w:val="22"/>
                <w:szCs w:val="22"/>
                <w:lang w:val="en-GB"/>
              </w:rPr>
              <w:t>Config</w:t>
            </w:r>
            <w:proofErr w:type="spellEnd"/>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Property</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files</w:t>
            </w:r>
          </w:p>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w:t>
            </w:r>
            <w:proofErr w:type="spellStart"/>
            <w:r w:rsidRPr="009E7CA6">
              <w:rPr>
                <w:rFonts w:ascii="Zurich BT" w:hAnsi="Zurich BT" w:cs="Zurich BT"/>
                <w:sz w:val="22"/>
                <w:szCs w:val="22"/>
                <w:lang w:val="en-GB"/>
              </w:rPr>
              <w:t>config</w:t>
            </w:r>
            <w:proofErr w:type="spellEnd"/>
            <w:r w:rsidRPr="009E7CA6">
              <w:rPr>
                <w:rFonts w:ascii="Zurich BT" w:hAnsi="Zurich BT" w:cs="Zurich BT"/>
                <w:sz w:val="22"/>
                <w:szCs w:val="22"/>
                <w:lang w:val="en-GB"/>
              </w:rPr>
              <w: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.xml)</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lang w:val="en-GB"/>
              </w:rPr>
            </w:pPr>
            <w:r w:rsidRPr="009E7CA6">
              <w:rPr>
                <w:rFonts w:ascii="Zurich BT" w:hAnsi="Zurich BT" w:cs="Zurich BT"/>
                <w:color w:val="000000"/>
                <w:sz w:val="22"/>
                <w:szCs w:val="22"/>
                <w:lang w:val="en-GB"/>
              </w:rPr>
              <w:t>NA</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Stored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Procedures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eastAsia="Zurich BT" w:hAnsi="Zurich BT" w:cs="Zurich BT"/>
                <w:color w:val="000000"/>
                <w:sz w:val="22"/>
                <w:szCs w:val="22"/>
              </w:rPr>
              <w:t xml:space="preserve">8 </w:t>
            </w:r>
            <w:proofErr w:type="spellStart"/>
            <w:r w:rsidRPr="009E7CA6">
              <w:rPr>
                <w:rFonts w:ascii="Zurich BT" w:hAnsi="Zurich BT" w:cs="Zurich BT"/>
                <w:color w:val="000000"/>
                <w:sz w:val="22"/>
                <w:szCs w:val="22"/>
              </w:rPr>
              <w:t>approx</w:t>
            </w:r>
            <w:proofErr w:type="spellEnd"/>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User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Defined</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Functions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0</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Triggers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10</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Number</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Package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Package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Bodies</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applicable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in</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Oracle</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only)</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0</w:t>
            </w:r>
          </w:p>
        </w:tc>
      </w:tr>
      <w:tr w:rsidR="00C11405" w:rsidRPr="009E7CA6" w:rsidTr="000134BA">
        <w:tc>
          <w:tcPr>
            <w:tcW w:w="3240" w:type="dxa"/>
            <w:tcBorders>
              <w:top w:val="single" w:sz="4" w:space="0" w:color="000000"/>
              <w:left w:val="single" w:sz="4" w:space="0" w:color="000000"/>
              <w:bottom w:val="single" w:sz="4" w:space="0" w:color="000000"/>
            </w:tcBorders>
            <w:shd w:val="clear" w:color="auto" w:fill="auto"/>
          </w:tcPr>
          <w:p w:rsidR="00C11405" w:rsidRPr="009E7CA6" w:rsidRDefault="00C11405" w:rsidP="000134BA">
            <w:pPr>
              <w:snapToGrid w:val="0"/>
              <w:rPr>
                <w:rFonts w:ascii="Zurich BT" w:hAnsi="Zurich BT" w:cs="Zurich BT"/>
                <w:sz w:val="22"/>
                <w:szCs w:val="22"/>
                <w:lang w:val="en-GB"/>
              </w:rPr>
            </w:pPr>
            <w:r w:rsidRPr="009E7CA6">
              <w:rPr>
                <w:rFonts w:ascii="Zurich BT" w:hAnsi="Zurich BT" w:cs="Zurich BT"/>
                <w:sz w:val="22"/>
                <w:szCs w:val="22"/>
                <w:lang w:val="en-GB"/>
              </w:rPr>
              <w:t>List</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of</w:t>
            </w:r>
            <w:r w:rsidRPr="009E7CA6">
              <w:rPr>
                <w:rFonts w:ascii="Zurich BT" w:eastAsia="Zurich BT" w:hAnsi="Zurich BT" w:cs="Zurich BT"/>
                <w:sz w:val="22"/>
                <w:szCs w:val="22"/>
                <w:lang w:val="en-GB"/>
              </w:rPr>
              <w:t xml:space="preserve"> </w:t>
            </w:r>
            <w:r w:rsidRPr="009E7CA6">
              <w:rPr>
                <w:rFonts w:ascii="Zurich BT" w:hAnsi="Zurich BT" w:cs="Zurich BT"/>
                <w:sz w:val="22"/>
                <w:szCs w:val="22"/>
                <w:lang w:val="en-GB"/>
              </w:rPr>
              <w:t>Views</w:t>
            </w:r>
          </w:p>
        </w:tc>
        <w:tc>
          <w:tcPr>
            <w:tcW w:w="5655" w:type="dxa"/>
            <w:tcBorders>
              <w:top w:val="single" w:sz="4" w:space="0" w:color="000000"/>
              <w:left w:val="single" w:sz="4" w:space="0" w:color="000000"/>
              <w:bottom w:val="single" w:sz="4" w:space="0" w:color="000000"/>
              <w:right w:val="single" w:sz="4" w:space="0" w:color="000000"/>
            </w:tcBorders>
            <w:shd w:val="clear" w:color="auto" w:fill="auto"/>
          </w:tcPr>
          <w:p w:rsidR="00C11405" w:rsidRPr="009E7CA6" w:rsidRDefault="00C11405" w:rsidP="000134BA">
            <w:pPr>
              <w:snapToGrid w:val="0"/>
              <w:rPr>
                <w:rFonts w:ascii="Zurich BT" w:hAnsi="Zurich BT" w:cs="Zurich BT"/>
                <w:color w:val="000000"/>
                <w:sz w:val="22"/>
                <w:szCs w:val="22"/>
              </w:rPr>
            </w:pPr>
            <w:r w:rsidRPr="009E7CA6">
              <w:rPr>
                <w:rFonts w:ascii="Zurich BT" w:hAnsi="Zurich BT" w:cs="Zurich BT"/>
                <w:color w:val="000000"/>
                <w:sz w:val="22"/>
                <w:szCs w:val="22"/>
              </w:rPr>
              <w:t>0</w:t>
            </w:r>
          </w:p>
        </w:tc>
      </w:tr>
    </w:tbl>
    <w:p w:rsidR="00C11405" w:rsidRPr="009E7CA6" w:rsidRDefault="00C11405" w:rsidP="00C11405">
      <w:pPr>
        <w:rPr>
          <w:rFonts w:ascii="Zurich BT" w:hAnsi="Zurich BT"/>
          <w:sz w:val="22"/>
          <w:szCs w:val="22"/>
        </w:rPr>
      </w:pPr>
    </w:p>
    <w:p w:rsidR="004D65B9" w:rsidRPr="009E7CA6" w:rsidRDefault="004D65B9" w:rsidP="004D65B9">
      <w:pPr>
        <w:widowControl/>
        <w:suppressAutoHyphens w:val="0"/>
        <w:rPr>
          <w:rFonts w:ascii="Zurich BT" w:hAnsi="Zurich BT"/>
          <w:b/>
          <w:sz w:val="22"/>
          <w:szCs w:val="22"/>
          <w:lang w:eastAsia="en-US"/>
        </w:rPr>
      </w:pPr>
    </w:p>
    <w:p w:rsidR="00486EF0" w:rsidRPr="009E7CA6" w:rsidRDefault="00486EF0" w:rsidP="004D65B9">
      <w:pPr>
        <w:widowControl/>
        <w:suppressAutoHyphens w:val="0"/>
        <w:rPr>
          <w:rFonts w:ascii="Zurich BT" w:hAnsi="Zurich BT"/>
          <w:b/>
          <w:sz w:val="22"/>
          <w:szCs w:val="22"/>
          <w:lang w:eastAsia="en-US"/>
        </w:rPr>
      </w:pPr>
    </w:p>
    <w:p w:rsidR="004D65B9" w:rsidRPr="009E7CA6" w:rsidRDefault="004D65B9" w:rsidP="004D65B9">
      <w:pPr>
        <w:widowControl/>
        <w:suppressAutoHyphens w:val="0"/>
        <w:rPr>
          <w:rFonts w:ascii="Zurich BT" w:hAnsi="Zurich BT"/>
          <w:b/>
          <w:sz w:val="22"/>
          <w:szCs w:val="22"/>
          <w:lang w:eastAsia="en-US"/>
        </w:rPr>
      </w:pPr>
    </w:p>
    <w:p w:rsidR="00950B0C" w:rsidRPr="009E7CA6" w:rsidRDefault="00950B0C" w:rsidP="00A74E49">
      <w:pPr>
        <w:widowControl/>
        <w:numPr>
          <w:ilvl w:val="0"/>
          <w:numId w:val="14"/>
        </w:numPr>
        <w:suppressAutoHyphens w:val="0"/>
        <w:rPr>
          <w:rFonts w:ascii="Zurich BT" w:hAnsi="Zurich BT"/>
          <w:b/>
          <w:sz w:val="22"/>
          <w:szCs w:val="22"/>
          <w:lang w:eastAsia="en-US"/>
        </w:rPr>
      </w:pPr>
      <w:r w:rsidRPr="009E7CA6">
        <w:rPr>
          <w:rFonts w:ascii="Zurich BT" w:hAnsi="Zurich BT"/>
          <w:b/>
          <w:sz w:val="22"/>
          <w:szCs w:val="22"/>
          <w:lang w:eastAsia="en-US"/>
        </w:rPr>
        <w:t>OPERATIONAL ACTIVITIES OR BATCH JOBS</w:t>
      </w:r>
    </w:p>
    <w:p w:rsidR="00486EF0" w:rsidRPr="009E7CA6" w:rsidRDefault="00486EF0" w:rsidP="00486EF0">
      <w:pPr>
        <w:widowControl/>
        <w:suppressAutoHyphens w:val="0"/>
        <w:ind w:left="1110"/>
        <w:rPr>
          <w:rFonts w:ascii="Zurich BT" w:hAnsi="Zurich BT"/>
          <w:b/>
          <w:sz w:val="22"/>
          <w:szCs w:val="22"/>
          <w:lang w:eastAsia="en-US"/>
        </w:rPr>
      </w:pPr>
    </w:p>
    <w:p w:rsidR="00486EF0" w:rsidRPr="009E7CA6" w:rsidRDefault="00486EF0" w:rsidP="00486EF0">
      <w:pPr>
        <w:widowControl/>
        <w:suppressAutoHyphens w:val="0"/>
        <w:rPr>
          <w:rFonts w:ascii="Zurich BT" w:hAnsi="Zurich BT"/>
          <w:sz w:val="20"/>
          <w:szCs w:val="20"/>
        </w:rPr>
      </w:pPr>
      <w:r w:rsidRPr="009E7CA6">
        <w:rPr>
          <w:rFonts w:ascii="Zurich BT" w:hAnsi="Zurich BT"/>
          <w:sz w:val="20"/>
          <w:szCs w:val="20"/>
        </w:rPr>
        <w:t>MCA contains various batch jobs which run after specific intervals of time.</w:t>
      </w:r>
    </w:p>
    <w:p w:rsidR="00486EF0" w:rsidRPr="009E7CA6" w:rsidRDefault="00486EF0" w:rsidP="00486EF0">
      <w:pPr>
        <w:widowControl/>
        <w:suppressAutoHyphens w:val="0"/>
        <w:rPr>
          <w:rFonts w:ascii="Zurich BT" w:hAnsi="Zurich BT"/>
          <w:b/>
          <w:sz w:val="22"/>
          <w:szCs w:val="22"/>
          <w:lang w:eastAsia="en-US"/>
        </w:rPr>
      </w:pPr>
    </w:p>
    <w:tbl>
      <w:tblPr>
        <w:tblW w:w="9962" w:type="dxa"/>
        <w:tblInd w:w="93" w:type="dxa"/>
        <w:tblLayout w:type="fixed"/>
        <w:tblLook w:val="0000" w:firstRow="0" w:lastRow="0" w:firstColumn="0" w:lastColumn="0" w:noHBand="0" w:noVBand="0"/>
      </w:tblPr>
      <w:tblGrid>
        <w:gridCol w:w="3158"/>
        <w:gridCol w:w="2126"/>
        <w:gridCol w:w="4678"/>
      </w:tblGrid>
      <w:tr w:rsidR="00486EF0" w:rsidRPr="009E7CA6" w:rsidTr="005C40C1">
        <w:trPr>
          <w:trHeight w:val="270"/>
        </w:trPr>
        <w:tc>
          <w:tcPr>
            <w:tcW w:w="3158" w:type="dxa"/>
            <w:tcBorders>
              <w:top w:val="single" w:sz="8" w:space="0" w:color="auto"/>
              <w:left w:val="single" w:sz="8" w:space="0" w:color="auto"/>
              <w:bottom w:val="single" w:sz="8" w:space="0" w:color="auto"/>
              <w:right w:val="single" w:sz="4" w:space="0" w:color="auto"/>
            </w:tcBorders>
            <w:shd w:val="clear" w:color="auto" w:fill="auto"/>
            <w:noWrap/>
            <w:vAlign w:val="bottom"/>
          </w:tcPr>
          <w:p w:rsidR="00486EF0" w:rsidRPr="009E7CA6" w:rsidRDefault="00486EF0" w:rsidP="005C40C1">
            <w:pPr>
              <w:rPr>
                <w:rFonts w:ascii="Zurich BT" w:hAnsi="Zurich BT"/>
                <w:b/>
                <w:sz w:val="20"/>
                <w:szCs w:val="20"/>
              </w:rPr>
            </w:pPr>
            <w:r w:rsidRPr="009E7CA6">
              <w:rPr>
                <w:rFonts w:ascii="Zurich BT" w:hAnsi="Zurich BT"/>
                <w:b/>
                <w:sz w:val="20"/>
                <w:szCs w:val="20"/>
              </w:rPr>
              <w:t>Name of the Schedule</w:t>
            </w:r>
          </w:p>
        </w:tc>
        <w:tc>
          <w:tcPr>
            <w:tcW w:w="2126" w:type="dxa"/>
            <w:tcBorders>
              <w:top w:val="single" w:sz="8" w:space="0" w:color="auto"/>
              <w:left w:val="nil"/>
              <w:bottom w:val="single" w:sz="8" w:space="0" w:color="auto"/>
              <w:right w:val="single" w:sz="4" w:space="0" w:color="auto"/>
            </w:tcBorders>
            <w:shd w:val="clear" w:color="auto" w:fill="auto"/>
            <w:noWrap/>
            <w:vAlign w:val="bottom"/>
          </w:tcPr>
          <w:p w:rsidR="00486EF0" w:rsidRPr="009E7CA6" w:rsidRDefault="00486EF0" w:rsidP="005C40C1">
            <w:pPr>
              <w:rPr>
                <w:rFonts w:ascii="Zurich BT" w:hAnsi="Zurich BT"/>
                <w:b/>
                <w:sz w:val="20"/>
                <w:szCs w:val="20"/>
              </w:rPr>
            </w:pPr>
            <w:r w:rsidRPr="009E7CA6">
              <w:rPr>
                <w:rFonts w:ascii="Zurich BT" w:hAnsi="Zurich BT"/>
                <w:b/>
                <w:sz w:val="20"/>
                <w:szCs w:val="20"/>
              </w:rPr>
              <w:t>Scheduled Time</w:t>
            </w:r>
          </w:p>
        </w:tc>
        <w:tc>
          <w:tcPr>
            <w:tcW w:w="4678" w:type="dxa"/>
            <w:tcBorders>
              <w:top w:val="single" w:sz="8" w:space="0" w:color="auto"/>
              <w:left w:val="nil"/>
              <w:bottom w:val="single" w:sz="8" w:space="0" w:color="auto"/>
              <w:right w:val="single" w:sz="8" w:space="0" w:color="auto"/>
            </w:tcBorders>
            <w:shd w:val="clear" w:color="auto" w:fill="auto"/>
            <w:vAlign w:val="bottom"/>
          </w:tcPr>
          <w:p w:rsidR="00486EF0" w:rsidRPr="009E7CA6" w:rsidRDefault="00486EF0" w:rsidP="005C40C1">
            <w:pPr>
              <w:rPr>
                <w:rFonts w:ascii="Zurich BT" w:hAnsi="Zurich BT"/>
                <w:b/>
                <w:sz w:val="20"/>
                <w:szCs w:val="20"/>
              </w:rPr>
            </w:pPr>
            <w:r w:rsidRPr="009E7CA6">
              <w:rPr>
                <w:rFonts w:ascii="Zurich BT" w:hAnsi="Zurich BT"/>
                <w:b/>
                <w:sz w:val="20"/>
                <w:szCs w:val="20"/>
              </w:rPr>
              <w:t>Purpose of the Schedule</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BAFScheduler</w:t>
            </w:r>
            <w:proofErr w:type="spellEnd"/>
          </w:p>
          <w:p w:rsidR="00486EF0" w:rsidRPr="009E7CA6" w:rsidRDefault="00486EF0" w:rsidP="005C40C1">
            <w:pPr>
              <w:rPr>
                <w:rFonts w:ascii="Zurich BT" w:hAnsi="Zurich BT"/>
                <w:sz w:val="20"/>
                <w:szCs w:val="20"/>
              </w:rPr>
            </w:pPr>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 Every 10 minutes</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To bring back applications which are opened and left by a user. This scheduler picks all cases which are opened by vendor and not completed within a time span of 45 minutes.</w:t>
            </w:r>
          </w:p>
        </w:tc>
      </w:tr>
      <w:tr w:rsidR="00486EF0" w:rsidRPr="009E7CA6" w:rsidTr="005C40C1">
        <w:trPr>
          <w:trHeight w:val="76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RejectClosure</w:t>
            </w:r>
            <w:proofErr w:type="spellEnd"/>
          </w:p>
          <w:p w:rsidR="00486EF0" w:rsidRPr="009E7CA6" w:rsidRDefault="00486EF0" w:rsidP="005C40C1">
            <w:pPr>
              <w:rPr>
                <w:rFonts w:ascii="Zurich BT" w:hAnsi="Zurich BT"/>
                <w:sz w:val="20"/>
                <w:szCs w:val="20"/>
              </w:rPr>
            </w:pPr>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Every 15 minutes</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When a case is rejected in BAF, the case moves to Reject list of BAF. From here, when a new Image is uploaded in honey bee, it has to be brought back into the BAF work list. This scheduler takes care of polling Honey Bee’s database for new images.</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ResetStatusofIdleCaes</w:t>
            </w:r>
            <w:proofErr w:type="spellEnd"/>
          </w:p>
          <w:p w:rsidR="00486EF0" w:rsidRPr="009E7CA6" w:rsidRDefault="00486EF0" w:rsidP="005C40C1">
            <w:pPr>
              <w:rPr>
                <w:rFonts w:ascii="Zurich BT" w:hAnsi="Zurich BT"/>
                <w:sz w:val="20"/>
                <w:szCs w:val="20"/>
              </w:rPr>
            </w:pPr>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Every 30 minutes</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To convert the cases which has been opened but not completed within 20 min. Such cases are reverted to previous stage in PDCS.</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PDCSOutputData</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Every 6 minutes</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Prepare cases for Output generation post QC completion.</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IUWOnlineCasesscheduler</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This scheduler is used to pull eligible cases into IUW pool from BAF.</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IUWStatusChangeForUnprocessedCases</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 xml:space="preserve">If any case is opened and left unprocessed by IUW user, the case will be moved back into </w:t>
            </w:r>
            <w:r w:rsidRPr="009E7CA6">
              <w:rPr>
                <w:rFonts w:ascii="Zurich BT" w:hAnsi="Zurich BT"/>
                <w:sz w:val="20"/>
                <w:szCs w:val="20"/>
              </w:rPr>
              <w:lastRenderedPageBreak/>
              <w:t>common pool by this scheduler. This will not be case with combo applications. In case of combo applications, the case will be moved back to the user’s personal task.</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lastRenderedPageBreak/>
              <w:t>PdcsRejectionFlowNew</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 </w:t>
            </w:r>
            <w:proofErr w:type="spellStart"/>
            <w:r w:rsidRPr="009E7CA6">
              <w:rPr>
                <w:rFonts w:ascii="Zurich BT" w:hAnsi="Zurich BT"/>
                <w:sz w:val="20"/>
                <w:szCs w:val="20"/>
              </w:rPr>
              <w:t>hrs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 xml:space="preserve">To re-inward the Rejected </w:t>
            </w:r>
            <w:proofErr w:type="spellStart"/>
            <w:r w:rsidRPr="009E7CA6">
              <w:rPr>
                <w:rFonts w:ascii="Zurich BT" w:hAnsi="Zurich BT"/>
                <w:sz w:val="20"/>
                <w:szCs w:val="20"/>
              </w:rPr>
              <w:t>casesin</w:t>
            </w:r>
            <w:proofErr w:type="spellEnd"/>
            <w:r w:rsidRPr="009E7CA6">
              <w:rPr>
                <w:rFonts w:ascii="Zurich BT" w:hAnsi="Zurich BT"/>
                <w:sz w:val="20"/>
                <w:szCs w:val="20"/>
              </w:rPr>
              <w:t xml:space="preserve"> KYC_D1 pool when new images come in </w:t>
            </w:r>
            <w:proofErr w:type="spellStart"/>
            <w:r w:rsidRPr="009E7CA6">
              <w:rPr>
                <w:rFonts w:ascii="Zurich BT" w:hAnsi="Zurich BT"/>
                <w:sz w:val="20"/>
                <w:szCs w:val="20"/>
              </w:rPr>
              <w:t>Honyeebee</w:t>
            </w:r>
            <w:proofErr w:type="spellEnd"/>
            <w:r w:rsidRPr="009E7CA6">
              <w:rPr>
                <w:rFonts w:ascii="Zurich BT" w:hAnsi="Zurich BT"/>
                <w:sz w:val="20"/>
                <w:szCs w:val="20"/>
              </w:rPr>
              <w:t xml:space="preserve"> after the same are rejected.</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PDCSQCEntry</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5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Make BAF completed and KYC_D1c completed cases available in QC pool.</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CUW_Offline_Cases_Scheduler</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Responsible to bring Offline cases into CP pool.</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CUW_Fresh_AMR_Cases_Allocation_Scheduler</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Responsible for allocating Fresh and AMR cases from CUW/AMR common pool to CUW users.</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CUW_MARS_Cases_Scheduler</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Responsible to pull RM cases from MARS to CP Pool for underwriting</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ReadATSPDCSSchedule</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Responsible for bringing the cases into BAF work list.</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IUWAMROnlineCasesBPMScheduler</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For the online cases which are with AMR_PENDING status, this scheduler will keep checking in Honey Bee if any new document is received. If a new document is received, the case is moved back to the respective pool from where it was made into AMR_PENDING</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UWPendingCasesForOTC</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For all online applications in-warded in MCA, check if OCR was successful for all the mandatory documents and push to OTC/ Vendor pool.</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CUW_AMR_BPM_Scheduler</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For the offline cases which are with AMR_PENDING, this scheduler will keep checking in Honey Bee if any new document is received. If a new document is received, the case is moved back to the respective pool from where it was made into AMR_PENDING</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MakeUserInactiveafter60Days</w:t>
            </w:r>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Every day 9 AM</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Makes users inactive if the user has not logged in for at least 60 days.</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DigitalPaymentFlagUpdate</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Check if payment has been done for the sell online applications pending payment receipt.</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SUW_SpaarcDBScheduler</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Every day 8:30 AM</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Responsible to bring cases from SPAARC database into MCA for service underwriting.</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ScheduleSUWPool</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Assign servicing cases to underwriters from SUW common pool.</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DigitalBOLPaymentSchedule</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Check if payment has been done for the buy online applications pending payment receipt.</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Make60DaysCasesInactiveScheduler</w:t>
            </w:r>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Every day 9 AM</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If payment is not done for a case for more than 60 days, this scheduler marks such cases as dummy.</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SUW_Reassignment_Schedule</w:t>
            </w:r>
            <w:proofErr w:type="spellEnd"/>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Every day 9 AM</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Responsible to reassign SUW cases to underwriters based on SPAARC reassignment</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SCB WIP Cases Revert Schedule</w:t>
            </w:r>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For SCB cases which are opened by the users and left without providing a decision, this scheduler moves such cases back to pending queue.</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Cntrl</w:t>
            </w:r>
            <w:proofErr w:type="spellEnd"/>
            <w:r w:rsidRPr="009E7CA6">
              <w:rPr>
                <w:rFonts w:ascii="Zurich BT" w:hAnsi="Zurich BT"/>
                <w:sz w:val="20"/>
                <w:szCs w:val="20"/>
              </w:rPr>
              <w:t xml:space="preserve"> M PASA Sync</w:t>
            </w:r>
          </w:p>
        </w:tc>
        <w:tc>
          <w:tcPr>
            <w:tcW w:w="2126" w:type="dxa"/>
            <w:tcBorders>
              <w:top w:val="nil"/>
              <w:left w:val="nil"/>
              <w:bottom w:val="single" w:sz="4" w:space="0" w:color="auto"/>
              <w:right w:val="single" w:sz="4" w:space="0" w:color="auto"/>
            </w:tcBorders>
            <w:shd w:val="clear" w:color="auto" w:fill="auto"/>
            <w:noWrap/>
          </w:tcPr>
          <w:p w:rsidR="00486EF0" w:rsidRPr="009E7CA6" w:rsidRDefault="00486EF0" w:rsidP="005C40C1">
            <w:pPr>
              <w:rPr>
                <w:rFonts w:ascii="Zurich BT" w:hAnsi="Zurich BT"/>
                <w:sz w:val="20"/>
                <w:szCs w:val="20"/>
              </w:rPr>
            </w:pPr>
            <w:r w:rsidRPr="009E7CA6">
              <w:rPr>
                <w:rFonts w:ascii="Zurich BT" w:hAnsi="Zurich BT"/>
                <w:sz w:val="20"/>
                <w:szCs w:val="20"/>
              </w:rPr>
              <w:t>Everyday 4 PM, 8 PM, 12 AM</w:t>
            </w:r>
          </w:p>
        </w:tc>
        <w:tc>
          <w:tcPr>
            <w:tcW w:w="4678" w:type="dxa"/>
            <w:tcBorders>
              <w:top w:val="nil"/>
              <w:left w:val="nil"/>
              <w:bottom w:val="single" w:sz="4" w:space="0" w:color="auto"/>
              <w:right w:val="single" w:sz="8"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Responsible for bringing PASA cases into the system.</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PasaUWAllocationSchedule</w:t>
            </w:r>
            <w:proofErr w:type="spellEnd"/>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Everyday 5 PM, 9 PM, 1 AM</w:t>
            </w:r>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Responsible for allocating PASA cases to underwriters.</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lastRenderedPageBreak/>
              <w:t>DigitalMergerPaymentScheduler</w:t>
            </w:r>
            <w:proofErr w:type="spellEnd"/>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Check if payment has been done for the buy online and sell online applications pending payment receipt.</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GetUWPendingFailedCases</w:t>
            </w:r>
            <w:proofErr w:type="spellEnd"/>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For all online applications in-warded in MCA, check if OCR was successful for all the mandatory documents and push to OTC/ Vendor pool where OCR had previously failed for at least one document previously.</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SCB Pending Cases Insert Schedule</w:t>
            </w:r>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10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Responsible for bringing SCB cases into MAS Pending queue.</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r w:rsidRPr="009E7CA6">
              <w:rPr>
                <w:rFonts w:ascii="Zurich BT" w:hAnsi="Zurich BT"/>
                <w:sz w:val="20"/>
                <w:szCs w:val="20"/>
              </w:rPr>
              <w:t>SCB Add Requirements Doc update Schedule</w:t>
            </w:r>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If an SCB Cases is marked as additional requirement, this schedule will mark the case as additional requirements received.</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hindSightUpdateSchedule</w:t>
            </w:r>
            <w:proofErr w:type="spellEnd"/>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Everyday 8:30 AM</w:t>
            </w:r>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Responsible for marking IUW cases for hind sighting process.</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Close_Discp_Prod</w:t>
            </w:r>
            <w:proofErr w:type="spellEnd"/>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 xml:space="preserve">Responsible for re hitting all failed discrepancy closure cases </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Add_DiscrepencyScheduler</w:t>
            </w:r>
            <w:proofErr w:type="spellEnd"/>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 xml:space="preserve">Every 30 </w:t>
            </w:r>
            <w:proofErr w:type="spellStart"/>
            <w:r w:rsidRPr="009E7CA6">
              <w:rPr>
                <w:rFonts w:ascii="Zurich BT" w:hAnsi="Zurich BT"/>
                <w:sz w:val="20"/>
                <w:szCs w:val="20"/>
              </w:rPr>
              <w:t>mins</w:t>
            </w:r>
            <w:proofErr w:type="spellEnd"/>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Responsible for re hitting all failed discrepancy addition cases</w:t>
            </w:r>
          </w:p>
        </w:tc>
      </w:tr>
      <w:tr w:rsidR="00486EF0" w:rsidRPr="009E7CA6" w:rsidTr="005C40C1">
        <w:trPr>
          <w:trHeight w:val="255"/>
        </w:trPr>
        <w:tc>
          <w:tcPr>
            <w:tcW w:w="3158" w:type="dxa"/>
            <w:tcBorders>
              <w:top w:val="nil"/>
              <w:left w:val="single" w:sz="8" w:space="0" w:color="auto"/>
              <w:bottom w:val="single" w:sz="4" w:space="0" w:color="auto"/>
              <w:right w:val="single" w:sz="4" w:space="0" w:color="auto"/>
            </w:tcBorders>
            <w:shd w:val="clear" w:color="auto" w:fill="auto"/>
          </w:tcPr>
          <w:p w:rsidR="00486EF0" w:rsidRPr="009E7CA6" w:rsidRDefault="00486EF0" w:rsidP="005C40C1">
            <w:pPr>
              <w:rPr>
                <w:rFonts w:ascii="Zurich BT" w:hAnsi="Zurich BT"/>
                <w:sz w:val="20"/>
                <w:szCs w:val="20"/>
              </w:rPr>
            </w:pPr>
            <w:proofErr w:type="spellStart"/>
            <w:r w:rsidRPr="009E7CA6">
              <w:rPr>
                <w:rFonts w:ascii="Zurich BT" w:hAnsi="Zurich BT"/>
                <w:sz w:val="20"/>
                <w:szCs w:val="20"/>
              </w:rPr>
              <w:t>AutoDiscrepancyClosure</w:t>
            </w:r>
            <w:proofErr w:type="spellEnd"/>
          </w:p>
        </w:tc>
        <w:tc>
          <w:tcPr>
            <w:tcW w:w="2126" w:type="dxa"/>
            <w:tcBorders>
              <w:top w:val="nil"/>
              <w:left w:val="nil"/>
              <w:bottom w:val="single" w:sz="4" w:space="0" w:color="auto"/>
              <w:right w:val="single" w:sz="4" w:space="0" w:color="auto"/>
            </w:tcBorders>
            <w:shd w:val="clear" w:color="auto" w:fill="auto"/>
            <w:noWrap/>
            <w:vAlign w:val="bottom"/>
          </w:tcPr>
          <w:p w:rsidR="00486EF0" w:rsidRPr="009E7CA6" w:rsidRDefault="00486EF0" w:rsidP="005C40C1">
            <w:pPr>
              <w:rPr>
                <w:rFonts w:ascii="Zurich BT" w:hAnsi="Zurich BT"/>
                <w:sz w:val="20"/>
                <w:szCs w:val="20"/>
              </w:rPr>
            </w:pPr>
            <w:r w:rsidRPr="009E7CA6">
              <w:rPr>
                <w:rFonts w:ascii="Zurich BT" w:hAnsi="Zurich BT"/>
                <w:sz w:val="20"/>
                <w:szCs w:val="20"/>
              </w:rPr>
              <w:t>Every 1 hour</w:t>
            </w:r>
          </w:p>
        </w:tc>
        <w:tc>
          <w:tcPr>
            <w:tcW w:w="4678" w:type="dxa"/>
            <w:tcBorders>
              <w:top w:val="nil"/>
              <w:left w:val="nil"/>
              <w:bottom w:val="single" w:sz="4" w:space="0" w:color="auto"/>
              <w:right w:val="single" w:sz="8" w:space="0" w:color="auto"/>
            </w:tcBorders>
            <w:shd w:val="clear" w:color="auto" w:fill="auto"/>
            <w:vAlign w:val="bottom"/>
          </w:tcPr>
          <w:p w:rsidR="00486EF0" w:rsidRPr="009E7CA6" w:rsidRDefault="00486EF0" w:rsidP="005C40C1">
            <w:pPr>
              <w:rPr>
                <w:rFonts w:ascii="Zurich BT" w:hAnsi="Zurich BT"/>
                <w:sz w:val="20"/>
                <w:szCs w:val="20"/>
              </w:rPr>
            </w:pPr>
            <w:r w:rsidRPr="009E7CA6">
              <w:rPr>
                <w:rFonts w:ascii="Zurich BT" w:hAnsi="Zurich BT"/>
                <w:sz w:val="20"/>
                <w:szCs w:val="20"/>
              </w:rPr>
              <w:t>Reads status of OCR in Honey bee and closes the discrepancies in Life Asia. This helps the process of OTC as well.</w:t>
            </w:r>
          </w:p>
        </w:tc>
      </w:tr>
    </w:tbl>
    <w:p w:rsidR="002E0D3D" w:rsidRPr="009E7CA6" w:rsidRDefault="002E0D3D" w:rsidP="002E0D3D">
      <w:pPr>
        <w:rPr>
          <w:rFonts w:ascii="Zurich BT" w:hAnsi="Zurich BT"/>
          <w:sz w:val="22"/>
          <w:szCs w:val="22"/>
        </w:rPr>
      </w:pPr>
    </w:p>
    <w:p w:rsidR="002E0D3D" w:rsidRPr="009E7CA6" w:rsidRDefault="002E0D3D" w:rsidP="002E0D3D">
      <w:pPr>
        <w:rPr>
          <w:rFonts w:ascii="Zurich BT" w:hAnsi="Zurich BT"/>
          <w:sz w:val="22"/>
          <w:szCs w:val="22"/>
        </w:rPr>
      </w:pPr>
    </w:p>
    <w:p w:rsidR="00486EF0" w:rsidRPr="009E7CA6" w:rsidRDefault="00486EF0" w:rsidP="002E0D3D">
      <w:pPr>
        <w:rPr>
          <w:rFonts w:ascii="Zurich BT" w:hAnsi="Zurich BT"/>
          <w:sz w:val="22"/>
          <w:szCs w:val="22"/>
        </w:rPr>
      </w:pPr>
    </w:p>
    <w:p w:rsidR="00486EF0" w:rsidRPr="009E7CA6" w:rsidRDefault="00486EF0" w:rsidP="002E0D3D">
      <w:pPr>
        <w:rPr>
          <w:rFonts w:ascii="Zurich BT" w:hAnsi="Zurich BT"/>
          <w:sz w:val="22"/>
          <w:szCs w:val="22"/>
        </w:rPr>
      </w:pPr>
    </w:p>
    <w:p w:rsidR="00486EF0" w:rsidRPr="009E7CA6" w:rsidRDefault="00486EF0" w:rsidP="002E0D3D">
      <w:pPr>
        <w:rPr>
          <w:rFonts w:ascii="Zurich BT" w:hAnsi="Zurich BT"/>
          <w:sz w:val="22"/>
          <w:szCs w:val="22"/>
        </w:rPr>
      </w:pPr>
    </w:p>
    <w:p w:rsidR="00486EF0" w:rsidRPr="009E7CA6" w:rsidRDefault="00486EF0" w:rsidP="002E0D3D">
      <w:pPr>
        <w:rPr>
          <w:rFonts w:ascii="Zurich BT" w:hAnsi="Zurich BT"/>
          <w:sz w:val="22"/>
          <w:szCs w:val="22"/>
        </w:rPr>
      </w:pPr>
    </w:p>
    <w:p w:rsidR="00486EF0" w:rsidRPr="009E7CA6" w:rsidRDefault="00486EF0" w:rsidP="002E0D3D">
      <w:pPr>
        <w:rPr>
          <w:rFonts w:ascii="Zurich BT" w:hAnsi="Zurich BT"/>
          <w:sz w:val="22"/>
          <w:szCs w:val="22"/>
        </w:rPr>
      </w:pPr>
    </w:p>
    <w:p w:rsidR="00486EF0" w:rsidRPr="009E7CA6" w:rsidRDefault="00486EF0" w:rsidP="002E0D3D">
      <w:pPr>
        <w:rPr>
          <w:rFonts w:ascii="Zurich BT" w:hAnsi="Zurich BT"/>
          <w:sz w:val="22"/>
          <w:szCs w:val="22"/>
        </w:rPr>
      </w:pPr>
    </w:p>
    <w:p w:rsidR="00486EF0" w:rsidRPr="009E7CA6" w:rsidRDefault="00486EF0" w:rsidP="002E0D3D">
      <w:pPr>
        <w:rPr>
          <w:rFonts w:ascii="Zurich BT" w:hAnsi="Zurich BT"/>
          <w:sz w:val="22"/>
          <w:szCs w:val="22"/>
        </w:rPr>
      </w:pPr>
    </w:p>
    <w:p w:rsidR="00486EF0" w:rsidRPr="009E7CA6" w:rsidRDefault="00486EF0" w:rsidP="002E0D3D">
      <w:pPr>
        <w:rPr>
          <w:rFonts w:ascii="Zurich BT" w:hAnsi="Zurich BT"/>
          <w:sz w:val="22"/>
          <w:szCs w:val="22"/>
        </w:rPr>
      </w:pPr>
    </w:p>
    <w:p w:rsidR="002E0D3D" w:rsidRPr="009E7CA6" w:rsidRDefault="002E0D3D" w:rsidP="002E0D3D">
      <w:pPr>
        <w:rPr>
          <w:rFonts w:ascii="Zurich BT" w:hAnsi="Zurich BT"/>
          <w:bCs/>
          <w:sz w:val="22"/>
          <w:szCs w:val="22"/>
        </w:rPr>
      </w:pPr>
    </w:p>
    <w:p w:rsidR="002E0D3D" w:rsidRPr="009E7CA6" w:rsidRDefault="002E0D3D" w:rsidP="002E0D3D">
      <w:pPr>
        <w:widowControl/>
        <w:numPr>
          <w:ilvl w:val="3"/>
          <w:numId w:val="21"/>
        </w:numPr>
        <w:shd w:val="clear" w:color="auto" w:fill="auto"/>
        <w:tabs>
          <w:tab w:val="clear" w:pos="720"/>
        </w:tabs>
        <w:suppressAutoHyphens w:val="0"/>
        <w:spacing w:line="240" w:lineRule="auto"/>
        <w:ind w:left="450"/>
        <w:rPr>
          <w:rFonts w:ascii="Zurich BT" w:hAnsi="Zurich BT"/>
          <w:b/>
          <w:bCs/>
          <w:sz w:val="22"/>
          <w:szCs w:val="22"/>
        </w:rPr>
      </w:pPr>
      <w:r w:rsidRPr="009E7CA6">
        <w:rPr>
          <w:rFonts w:ascii="Zurich BT" w:hAnsi="Zurich BT"/>
          <w:bCs/>
          <w:sz w:val="22"/>
          <w:szCs w:val="22"/>
        </w:rPr>
        <w:t>Support Activities and Resource Inventory:</w:t>
      </w:r>
    </w:p>
    <w:p w:rsidR="002E0D3D" w:rsidRPr="009E7CA6" w:rsidRDefault="002E0D3D" w:rsidP="002E0D3D">
      <w:pPr>
        <w:ind w:left="450"/>
        <w:rPr>
          <w:rFonts w:ascii="Zurich BT" w:hAnsi="Zurich BT"/>
          <w:bCs/>
          <w:sz w:val="22"/>
          <w:szCs w:val="22"/>
        </w:rPr>
      </w:pPr>
      <w:r w:rsidRPr="009E7CA6">
        <w:rPr>
          <w:rFonts w:ascii="Zurich BT" w:hAnsi="Zurich BT"/>
          <w:bCs/>
          <w:sz w:val="22"/>
          <w:szCs w:val="22"/>
        </w:rPr>
        <w:t>The support team works in close coordination with the development team. Support Team uses documents to manage their activities. As the project is still nascent, the processes are not perfectly in place.</w:t>
      </w:r>
    </w:p>
    <w:p w:rsidR="002E0D3D" w:rsidRPr="009E7CA6" w:rsidRDefault="002E0D3D" w:rsidP="002E0D3D">
      <w:pPr>
        <w:widowControl/>
        <w:numPr>
          <w:ilvl w:val="0"/>
          <w:numId w:val="22"/>
        </w:numPr>
        <w:shd w:val="clear" w:color="auto" w:fill="auto"/>
        <w:tabs>
          <w:tab w:val="clear" w:pos="720"/>
        </w:tabs>
        <w:suppressAutoHyphens w:val="0"/>
        <w:spacing w:line="240" w:lineRule="auto"/>
        <w:ind w:left="450"/>
        <w:rPr>
          <w:rFonts w:ascii="Zurich BT" w:hAnsi="Zurich BT"/>
          <w:bCs/>
          <w:sz w:val="22"/>
          <w:szCs w:val="22"/>
        </w:rPr>
      </w:pPr>
      <w:r w:rsidRPr="009E7CA6">
        <w:rPr>
          <w:rFonts w:ascii="Zurich BT" w:hAnsi="Zurich BT"/>
          <w:bCs/>
          <w:sz w:val="22"/>
          <w:szCs w:val="22"/>
        </w:rPr>
        <w:t>Call Tracker</w:t>
      </w:r>
    </w:p>
    <w:p w:rsidR="002E0D3D" w:rsidRPr="009E7CA6" w:rsidRDefault="002E0D3D" w:rsidP="002E0D3D">
      <w:pPr>
        <w:widowControl/>
        <w:numPr>
          <w:ilvl w:val="0"/>
          <w:numId w:val="22"/>
        </w:numPr>
        <w:shd w:val="clear" w:color="auto" w:fill="auto"/>
        <w:tabs>
          <w:tab w:val="clear" w:pos="720"/>
        </w:tabs>
        <w:suppressAutoHyphens w:val="0"/>
        <w:spacing w:line="240" w:lineRule="auto"/>
        <w:ind w:left="450"/>
        <w:rPr>
          <w:rFonts w:ascii="Zurich BT" w:hAnsi="Zurich BT"/>
          <w:bCs/>
          <w:sz w:val="22"/>
          <w:szCs w:val="22"/>
        </w:rPr>
      </w:pPr>
      <w:r w:rsidRPr="009E7CA6">
        <w:rPr>
          <w:rFonts w:ascii="Zurich BT" w:hAnsi="Zurich BT"/>
          <w:bCs/>
          <w:sz w:val="22"/>
          <w:szCs w:val="22"/>
        </w:rPr>
        <w:t>Monitoring Report</w:t>
      </w:r>
    </w:p>
    <w:p w:rsidR="002E0D3D" w:rsidRPr="009E7CA6" w:rsidRDefault="002E0D3D" w:rsidP="002E0D3D">
      <w:pPr>
        <w:widowControl/>
        <w:numPr>
          <w:ilvl w:val="0"/>
          <w:numId w:val="22"/>
        </w:numPr>
        <w:shd w:val="clear" w:color="auto" w:fill="auto"/>
        <w:tabs>
          <w:tab w:val="clear" w:pos="720"/>
        </w:tabs>
        <w:suppressAutoHyphens w:val="0"/>
        <w:spacing w:line="240" w:lineRule="auto"/>
        <w:ind w:left="450"/>
        <w:rPr>
          <w:rFonts w:ascii="Zurich BT" w:hAnsi="Zurich BT"/>
          <w:bCs/>
          <w:sz w:val="22"/>
          <w:szCs w:val="22"/>
        </w:rPr>
      </w:pPr>
      <w:r w:rsidRPr="009E7CA6">
        <w:rPr>
          <w:rFonts w:ascii="Zurich BT" w:hAnsi="Zurich BT"/>
          <w:bCs/>
          <w:sz w:val="22"/>
          <w:szCs w:val="22"/>
        </w:rPr>
        <w:t>Shift report</w:t>
      </w:r>
    </w:p>
    <w:p w:rsidR="002E0D3D" w:rsidRPr="009E7CA6" w:rsidRDefault="002E0D3D" w:rsidP="002E0D3D">
      <w:pPr>
        <w:widowControl/>
        <w:numPr>
          <w:ilvl w:val="0"/>
          <w:numId w:val="22"/>
        </w:numPr>
        <w:shd w:val="clear" w:color="auto" w:fill="auto"/>
        <w:tabs>
          <w:tab w:val="clear" w:pos="720"/>
        </w:tabs>
        <w:suppressAutoHyphens w:val="0"/>
        <w:spacing w:line="240" w:lineRule="auto"/>
        <w:ind w:left="450"/>
        <w:rPr>
          <w:rFonts w:ascii="Zurich BT" w:hAnsi="Zurich BT"/>
          <w:bCs/>
          <w:sz w:val="22"/>
          <w:szCs w:val="22"/>
        </w:rPr>
      </w:pPr>
      <w:r w:rsidRPr="009E7CA6">
        <w:rPr>
          <w:rFonts w:ascii="Zurich BT" w:hAnsi="Zurich BT"/>
          <w:bCs/>
          <w:sz w:val="22"/>
          <w:szCs w:val="22"/>
        </w:rPr>
        <w:t>Commonly faced issues and their resolutions</w:t>
      </w:r>
    </w:p>
    <w:p w:rsidR="002E0D3D" w:rsidRPr="009E7CA6" w:rsidRDefault="002E0D3D" w:rsidP="002E0D3D">
      <w:pPr>
        <w:widowControl/>
        <w:numPr>
          <w:ilvl w:val="0"/>
          <w:numId w:val="22"/>
        </w:numPr>
        <w:shd w:val="clear" w:color="auto" w:fill="auto"/>
        <w:tabs>
          <w:tab w:val="clear" w:pos="720"/>
        </w:tabs>
        <w:suppressAutoHyphens w:val="0"/>
        <w:spacing w:line="240" w:lineRule="auto"/>
        <w:ind w:left="450"/>
        <w:rPr>
          <w:rFonts w:ascii="Zurich BT" w:hAnsi="Zurich BT"/>
          <w:bCs/>
          <w:sz w:val="22"/>
          <w:szCs w:val="22"/>
        </w:rPr>
      </w:pPr>
      <w:r w:rsidRPr="009E7CA6">
        <w:rPr>
          <w:rFonts w:ascii="Zurich BT" w:hAnsi="Zurich BT"/>
          <w:bCs/>
          <w:sz w:val="22"/>
          <w:szCs w:val="22"/>
        </w:rPr>
        <w:t>Formats and steps of regular recon activities.</w:t>
      </w:r>
    </w:p>
    <w:p w:rsidR="002E0D3D" w:rsidRPr="009E7CA6" w:rsidRDefault="002E0D3D" w:rsidP="002E0D3D">
      <w:pPr>
        <w:ind w:left="450"/>
        <w:rPr>
          <w:rFonts w:ascii="Zurich BT" w:hAnsi="Zurich BT"/>
          <w:bCs/>
          <w:sz w:val="22"/>
          <w:szCs w:val="22"/>
        </w:rPr>
      </w:pPr>
    </w:p>
    <w:p w:rsidR="002E0D3D" w:rsidRPr="009E7CA6" w:rsidRDefault="002E0D3D" w:rsidP="00F11981">
      <w:pPr>
        <w:rPr>
          <w:rFonts w:ascii="Zurich BT" w:hAnsi="Zurich BT"/>
          <w:b/>
          <w:bCs/>
          <w:sz w:val="22"/>
          <w:szCs w:val="22"/>
        </w:rPr>
      </w:pPr>
    </w:p>
    <w:p w:rsidR="002E0D3D" w:rsidRPr="009E7CA6" w:rsidRDefault="002E0D3D" w:rsidP="002E0D3D">
      <w:pPr>
        <w:widowControl/>
        <w:numPr>
          <w:ilvl w:val="3"/>
          <w:numId w:val="21"/>
        </w:numPr>
        <w:shd w:val="clear" w:color="auto" w:fill="auto"/>
        <w:tabs>
          <w:tab w:val="clear" w:pos="720"/>
        </w:tabs>
        <w:suppressAutoHyphens w:val="0"/>
        <w:spacing w:line="240" w:lineRule="auto"/>
        <w:ind w:left="450"/>
        <w:rPr>
          <w:rFonts w:ascii="Zurich BT" w:hAnsi="Zurich BT"/>
          <w:b/>
          <w:bCs/>
          <w:sz w:val="22"/>
          <w:szCs w:val="22"/>
        </w:rPr>
      </w:pPr>
      <w:r w:rsidRPr="009E7CA6">
        <w:rPr>
          <w:rFonts w:ascii="Zurich BT" w:hAnsi="Zurich BT"/>
          <w:bCs/>
          <w:sz w:val="22"/>
          <w:szCs w:val="22"/>
        </w:rPr>
        <w:t>Important contacts from Interfacing teams and application support team</w:t>
      </w:r>
    </w:p>
    <w:p w:rsidR="002E0D3D" w:rsidRPr="009E7CA6" w:rsidRDefault="002E0D3D" w:rsidP="002E0D3D">
      <w:pPr>
        <w:ind w:left="450"/>
        <w:rPr>
          <w:rFonts w:ascii="Zurich BT" w:hAnsi="Zurich BT"/>
          <w:bCs/>
          <w:sz w:val="22"/>
          <w:szCs w:val="22"/>
        </w:rPr>
      </w:pPr>
      <w:r w:rsidRPr="009E7CA6">
        <w:rPr>
          <w:rFonts w:ascii="Zurich BT" w:hAnsi="Zurich BT"/>
          <w:bCs/>
          <w:sz w:val="22"/>
          <w:szCs w:val="22"/>
        </w:rPr>
        <w:t xml:space="preserve">Support team is a 2-level support structure. </w:t>
      </w:r>
    </w:p>
    <w:p w:rsidR="002E0D3D" w:rsidRPr="009E7CA6" w:rsidRDefault="002E0D3D" w:rsidP="002E0D3D">
      <w:pPr>
        <w:ind w:left="450"/>
        <w:rPr>
          <w:rFonts w:ascii="Zurich BT" w:hAnsi="Zurich BT"/>
          <w:bCs/>
          <w:sz w:val="22"/>
          <w:szCs w:val="22"/>
        </w:rPr>
      </w:pPr>
      <w:r w:rsidRPr="009E7CA6">
        <w:rPr>
          <w:rFonts w:ascii="Zurich BT" w:hAnsi="Zurich BT"/>
          <w:bCs/>
          <w:sz w:val="22"/>
          <w:szCs w:val="22"/>
        </w:rPr>
        <w:t>L2:</w:t>
      </w:r>
    </w:p>
    <w:p w:rsidR="002E0D3D" w:rsidRPr="009E7CA6" w:rsidRDefault="001667AC" w:rsidP="002E0D3D">
      <w:pPr>
        <w:widowControl/>
        <w:numPr>
          <w:ilvl w:val="0"/>
          <w:numId w:val="23"/>
        </w:numPr>
        <w:shd w:val="clear" w:color="auto" w:fill="auto"/>
        <w:tabs>
          <w:tab w:val="clear" w:pos="720"/>
        </w:tabs>
        <w:suppressAutoHyphens w:val="0"/>
        <w:spacing w:line="240" w:lineRule="auto"/>
        <w:ind w:left="450"/>
        <w:rPr>
          <w:rFonts w:ascii="Zurich BT" w:hAnsi="Zurich BT"/>
          <w:b/>
          <w:bCs/>
          <w:sz w:val="22"/>
          <w:szCs w:val="22"/>
        </w:rPr>
      </w:pPr>
      <w:r>
        <w:rPr>
          <w:rFonts w:ascii="Zurich BT" w:hAnsi="Zurich BT"/>
          <w:bCs/>
          <w:sz w:val="22"/>
          <w:szCs w:val="22"/>
        </w:rPr>
        <w:t>Rohit Mathur</w:t>
      </w:r>
    </w:p>
    <w:p w:rsidR="002E0D3D" w:rsidRPr="009E7CA6" w:rsidRDefault="001667AC" w:rsidP="002E0D3D">
      <w:pPr>
        <w:widowControl/>
        <w:numPr>
          <w:ilvl w:val="0"/>
          <w:numId w:val="23"/>
        </w:numPr>
        <w:shd w:val="clear" w:color="auto" w:fill="auto"/>
        <w:tabs>
          <w:tab w:val="clear" w:pos="720"/>
        </w:tabs>
        <w:suppressAutoHyphens w:val="0"/>
        <w:spacing w:line="240" w:lineRule="auto"/>
        <w:ind w:left="450"/>
        <w:rPr>
          <w:rFonts w:ascii="Zurich BT" w:hAnsi="Zurich BT"/>
          <w:b/>
          <w:bCs/>
          <w:sz w:val="22"/>
          <w:szCs w:val="22"/>
        </w:rPr>
      </w:pPr>
      <w:r>
        <w:rPr>
          <w:rFonts w:ascii="Zurich BT" w:hAnsi="Zurich BT"/>
          <w:bCs/>
          <w:sz w:val="22"/>
          <w:szCs w:val="22"/>
        </w:rPr>
        <w:t>Abhishek Singh</w:t>
      </w:r>
    </w:p>
    <w:p w:rsidR="002E0D3D" w:rsidRPr="009E7CA6" w:rsidRDefault="001667AC" w:rsidP="002E0D3D">
      <w:pPr>
        <w:widowControl/>
        <w:numPr>
          <w:ilvl w:val="0"/>
          <w:numId w:val="23"/>
        </w:numPr>
        <w:shd w:val="clear" w:color="auto" w:fill="auto"/>
        <w:tabs>
          <w:tab w:val="clear" w:pos="720"/>
        </w:tabs>
        <w:suppressAutoHyphens w:val="0"/>
        <w:spacing w:line="240" w:lineRule="auto"/>
        <w:ind w:left="450"/>
        <w:rPr>
          <w:rFonts w:ascii="Zurich BT" w:hAnsi="Zurich BT"/>
          <w:b/>
          <w:bCs/>
          <w:sz w:val="22"/>
          <w:szCs w:val="22"/>
        </w:rPr>
      </w:pPr>
      <w:proofErr w:type="spellStart"/>
      <w:r>
        <w:rPr>
          <w:rFonts w:ascii="Zurich BT" w:hAnsi="Zurich BT"/>
          <w:bCs/>
          <w:sz w:val="22"/>
          <w:szCs w:val="22"/>
        </w:rPr>
        <w:t>Jaymala</w:t>
      </w:r>
      <w:proofErr w:type="spellEnd"/>
    </w:p>
    <w:p w:rsidR="002E0D3D" w:rsidRPr="009E7CA6" w:rsidRDefault="002E0D3D" w:rsidP="002E0D3D">
      <w:pPr>
        <w:ind w:left="450"/>
        <w:rPr>
          <w:rFonts w:ascii="Zurich BT" w:hAnsi="Zurich BT"/>
          <w:bCs/>
          <w:sz w:val="22"/>
          <w:szCs w:val="22"/>
        </w:rPr>
      </w:pPr>
    </w:p>
    <w:p w:rsidR="002E0D3D" w:rsidRPr="009E7CA6" w:rsidRDefault="002E0D3D" w:rsidP="002E0D3D">
      <w:pPr>
        <w:ind w:left="450"/>
        <w:rPr>
          <w:rFonts w:ascii="Zurich BT" w:hAnsi="Zurich BT"/>
          <w:bCs/>
          <w:sz w:val="22"/>
          <w:szCs w:val="22"/>
        </w:rPr>
      </w:pPr>
      <w:r w:rsidRPr="009E7CA6">
        <w:rPr>
          <w:rFonts w:ascii="Zurich BT" w:hAnsi="Zurich BT"/>
          <w:bCs/>
          <w:sz w:val="22"/>
          <w:szCs w:val="22"/>
        </w:rPr>
        <w:t>L1:</w:t>
      </w:r>
    </w:p>
    <w:p w:rsidR="002E0D3D" w:rsidRPr="009E7CA6" w:rsidRDefault="001667AC" w:rsidP="002E0D3D">
      <w:pPr>
        <w:widowControl/>
        <w:numPr>
          <w:ilvl w:val="0"/>
          <w:numId w:val="24"/>
        </w:numPr>
        <w:shd w:val="clear" w:color="auto" w:fill="auto"/>
        <w:tabs>
          <w:tab w:val="clear" w:pos="720"/>
        </w:tabs>
        <w:suppressAutoHyphens w:val="0"/>
        <w:spacing w:line="240" w:lineRule="auto"/>
        <w:ind w:left="450"/>
        <w:rPr>
          <w:rFonts w:ascii="Zurich BT" w:hAnsi="Zurich BT"/>
          <w:b/>
          <w:bCs/>
          <w:sz w:val="22"/>
          <w:szCs w:val="22"/>
        </w:rPr>
      </w:pPr>
      <w:proofErr w:type="spellStart"/>
      <w:r>
        <w:rPr>
          <w:rFonts w:ascii="Zurich BT" w:hAnsi="Zurich BT"/>
          <w:bCs/>
          <w:sz w:val="22"/>
          <w:szCs w:val="22"/>
        </w:rPr>
        <w:lastRenderedPageBreak/>
        <w:t>Bablu</w:t>
      </w:r>
      <w:proofErr w:type="spellEnd"/>
    </w:p>
    <w:p w:rsidR="002E0D3D" w:rsidRPr="001667AC" w:rsidRDefault="001667AC" w:rsidP="002E0D3D">
      <w:pPr>
        <w:widowControl/>
        <w:numPr>
          <w:ilvl w:val="0"/>
          <w:numId w:val="24"/>
        </w:numPr>
        <w:shd w:val="clear" w:color="auto" w:fill="auto"/>
        <w:tabs>
          <w:tab w:val="clear" w:pos="720"/>
        </w:tabs>
        <w:suppressAutoHyphens w:val="0"/>
        <w:spacing w:line="240" w:lineRule="auto"/>
        <w:ind w:left="450"/>
        <w:rPr>
          <w:rFonts w:ascii="Zurich BT" w:hAnsi="Zurich BT"/>
          <w:b/>
          <w:bCs/>
          <w:sz w:val="22"/>
          <w:szCs w:val="22"/>
        </w:rPr>
      </w:pPr>
      <w:r>
        <w:rPr>
          <w:rFonts w:ascii="Zurich BT" w:hAnsi="Zurich BT"/>
          <w:bCs/>
          <w:sz w:val="22"/>
          <w:szCs w:val="22"/>
        </w:rPr>
        <w:t>Ashwini</w:t>
      </w:r>
    </w:p>
    <w:p w:rsidR="001667AC" w:rsidRPr="009E7CA6" w:rsidRDefault="001667AC" w:rsidP="002E0D3D">
      <w:pPr>
        <w:widowControl/>
        <w:numPr>
          <w:ilvl w:val="0"/>
          <w:numId w:val="24"/>
        </w:numPr>
        <w:shd w:val="clear" w:color="auto" w:fill="auto"/>
        <w:tabs>
          <w:tab w:val="clear" w:pos="720"/>
        </w:tabs>
        <w:suppressAutoHyphens w:val="0"/>
        <w:spacing w:line="240" w:lineRule="auto"/>
        <w:ind w:left="450"/>
        <w:rPr>
          <w:rFonts w:ascii="Zurich BT" w:hAnsi="Zurich BT"/>
          <w:b/>
          <w:bCs/>
          <w:sz w:val="22"/>
          <w:szCs w:val="22"/>
        </w:rPr>
      </w:pPr>
      <w:proofErr w:type="spellStart"/>
      <w:r>
        <w:rPr>
          <w:rFonts w:ascii="Zurich BT" w:hAnsi="Zurich BT"/>
          <w:bCs/>
          <w:sz w:val="22"/>
          <w:szCs w:val="22"/>
        </w:rPr>
        <w:t>Parmanand</w:t>
      </w:r>
      <w:proofErr w:type="spellEnd"/>
    </w:p>
    <w:p w:rsidR="002E0D3D" w:rsidRPr="009E7CA6" w:rsidRDefault="002E0D3D" w:rsidP="002E0D3D">
      <w:pPr>
        <w:rPr>
          <w:rFonts w:ascii="Zurich BT" w:hAnsi="Zurich BT"/>
          <w:b/>
          <w:bCs/>
          <w:color w:val="FF0000"/>
          <w:sz w:val="22"/>
          <w:szCs w:val="22"/>
        </w:rPr>
      </w:pPr>
    </w:p>
    <w:p w:rsidR="002E0D3D" w:rsidRPr="009E7CA6" w:rsidRDefault="002E0D3D" w:rsidP="002E0D3D">
      <w:pPr>
        <w:pStyle w:val="Heading1"/>
        <w:keepLines w:val="0"/>
        <w:numPr>
          <w:ilvl w:val="0"/>
          <w:numId w:val="4"/>
        </w:numPr>
        <w:shd w:val="clear" w:color="auto" w:fill="auto"/>
        <w:tabs>
          <w:tab w:val="clear" w:pos="720"/>
          <w:tab w:val="left" w:pos="360"/>
          <w:tab w:val="left" w:pos="432"/>
        </w:tabs>
        <w:autoSpaceDE w:val="0"/>
        <w:spacing w:before="120" w:after="360" w:line="240" w:lineRule="auto"/>
        <w:ind w:left="432" w:hanging="432"/>
        <w:jc w:val="both"/>
        <w:rPr>
          <w:rFonts w:ascii="Zurich BT" w:hAnsi="Zurich BT" w:cs="Tahoma"/>
          <w:color w:val="00000A"/>
          <w:sz w:val="22"/>
          <w:szCs w:val="22"/>
          <w:lang w:val="en-GB"/>
        </w:rPr>
      </w:pPr>
      <w:bookmarkStart w:id="1" w:name="_Toc326520668"/>
      <w:r w:rsidRPr="009E7CA6">
        <w:rPr>
          <w:rFonts w:ascii="Zurich BT" w:hAnsi="Zurich BT" w:cs="Tahoma"/>
          <w:color w:val="00000A"/>
          <w:sz w:val="22"/>
          <w:szCs w:val="22"/>
          <w:lang w:val="en-GB"/>
        </w:rPr>
        <w:t>Deployment Process</w:t>
      </w:r>
      <w:bookmarkEnd w:id="1"/>
    </w:p>
    <w:tbl>
      <w:tblPr>
        <w:tblW w:w="0" w:type="auto"/>
        <w:tblInd w:w="108" w:type="dxa"/>
        <w:tblLayout w:type="fixed"/>
        <w:tblLook w:val="0000" w:firstRow="0" w:lastRow="0" w:firstColumn="0" w:lastColumn="0" w:noHBand="0" w:noVBand="0"/>
      </w:tblPr>
      <w:tblGrid>
        <w:gridCol w:w="885"/>
        <w:gridCol w:w="3600"/>
        <w:gridCol w:w="4245"/>
      </w:tblGrid>
      <w:tr w:rsidR="002E0D3D" w:rsidRPr="009E7CA6" w:rsidTr="000134BA">
        <w:trPr>
          <w:trHeight w:val="227"/>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b/>
                <w:bCs/>
                <w:sz w:val="22"/>
                <w:szCs w:val="22"/>
                <w:lang w:val="en-GB"/>
              </w:rPr>
            </w:pPr>
            <w:proofErr w:type="spellStart"/>
            <w:r w:rsidRPr="009E7CA6">
              <w:rPr>
                <w:rFonts w:ascii="Zurich BT" w:hAnsi="Zurich BT"/>
                <w:b/>
                <w:bCs/>
                <w:sz w:val="22"/>
                <w:szCs w:val="22"/>
                <w:lang w:val="en-GB"/>
              </w:rPr>
              <w:t>S.No</w:t>
            </w:r>
            <w:proofErr w:type="spellEnd"/>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b/>
                <w:bCs/>
                <w:sz w:val="22"/>
                <w:szCs w:val="22"/>
                <w:lang w:val="en-GB"/>
              </w:rPr>
            </w:pPr>
            <w:r w:rsidRPr="009E7CA6">
              <w:rPr>
                <w:rFonts w:ascii="Zurich BT" w:hAnsi="Zurich BT"/>
                <w:b/>
                <w:bCs/>
                <w:sz w:val="22"/>
                <w:szCs w:val="22"/>
                <w:lang w:val="en-GB"/>
              </w:rPr>
              <w:t>Queries</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b/>
                <w:bCs/>
                <w:sz w:val="22"/>
                <w:szCs w:val="22"/>
                <w:lang w:val="en-GB"/>
              </w:rPr>
            </w:pPr>
            <w:r w:rsidRPr="009E7CA6">
              <w:rPr>
                <w:rFonts w:ascii="Zurich BT" w:hAnsi="Zurich BT"/>
                <w:b/>
                <w:bCs/>
                <w:sz w:val="22"/>
                <w:szCs w:val="22"/>
                <w:lang w:val="en-GB"/>
              </w:rPr>
              <w:t>Response</w:t>
            </w:r>
          </w:p>
        </w:tc>
      </w:tr>
      <w:tr w:rsidR="002E0D3D" w:rsidRPr="009E7CA6" w:rsidTr="000134BA">
        <w:trPr>
          <w:trHeight w:val="741"/>
        </w:trPr>
        <w:tc>
          <w:tcPr>
            <w:tcW w:w="885" w:type="dxa"/>
            <w:tcBorders>
              <w:top w:val="single" w:sz="4" w:space="0" w:color="000000"/>
              <w:left w:val="single" w:sz="4" w:space="0" w:color="000000"/>
              <w:bottom w:val="single" w:sz="4" w:space="0" w:color="000000"/>
            </w:tcBorders>
          </w:tcPr>
          <w:p w:rsidR="002E0D3D" w:rsidRPr="009E7CA6" w:rsidRDefault="002E0D3D" w:rsidP="000134BA">
            <w:pPr>
              <w:autoSpaceDE w:val="0"/>
              <w:snapToGrid w:val="0"/>
              <w:ind w:left="360"/>
              <w:rPr>
                <w:rFonts w:ascii="Zurich BT" w:hAnsi="Zurich BT"/>
                <w:b/>
                <w:bCs/>
                <w:sz w:val="22"/>
                <w:szCs w:val="22"/>
                <w:lang w:val="en-GB"/>
              </w:rPr>
            </w:pPr>
            <w:r w:rsidRPr="009E7CA6">
              <w:rPr>
                <w:rFonts w:ascii="Zurich BT" w:hAnsi="Zurich BT"/>
                <w:b/>
                <w:bCs/>
                <w:sz w:val="22"/>
                <w:szCs w:val="22"/>
                <w:lang w:val="en-GB"/>
              </w:rPr>
              <w:t>1)</w:t>
            </w:r>
          </w:p>
          <w:p w:rsidR="002E0D3D" w:rsidRPr="009E7CA6" w:rsidRDefault="002E0D3D" w:rsidP="000134BA">
            <w:pPr>
              <w:autoSpaceDE w:val="0"/>
              <w:snapToGrid w:val="0"/>
              <w:ind w:left="360"/>
              <w:rPr>
                <w:rFonts w:ascii="Zurich BT" w:hAnsi="Zurich BT"/>
                <w:b/>
                <w:bCs/>
                <w:sz w:val="22"/>
                <w:szCs w:val="22"/>
                <w:lang w:val="en-GB"/>
              </w:rPr>
            </w:pP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What</w:t>
            </w:r>
            <w:r w:rsidRPr="009E7CA6">
              <w:rPr>
                <w:rFonts w:ascii="Zurich BT" w:eastAsia="Verdana" w:hAnsi="Zurich BT"/>
                <w:sz w:val="22"/>
                <w:szCs w:val="22"/>
              </w:rPr>
              <w:t xml:space="preserve"> </w:t>
            </w:r>
            <w:r w:rsidRPr="009E7CA6">
              <w:rPr>
                <w:rFonts w:ascii="Zurich BT" w:hAnsi="Zurich BT"/>
                <w:sz w:val="22"/>
                <w:szCs w:val="22"/>
              </w:rPr>
              <w:t>are</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deployment</w:t>
            </w:r>
            <w:r w:rsidRPr="009E7CA6">
              <w:rPr>
                <w:rFonts w:ascii="Zurich BT" w:eastAsia="Verdana" w:hAnsi="Zurich BT"/>
                <w:sz w:val="22"/>
                <w:szCs w:val="22"/>
              </w:rPr>
              <w:t xml:space="preserve"> </w:t>
            </w:r>
            <w:r w:rsidRPr="009E7CA6">
              <w:rPr>
                <w:rFonts w:ascii="Zurich BT" w:hAnsi="Zurich BT"/>
                <w:sz w:val="22"/>
                <w:szCs w:val="22"/>
              </w:rPr>
              <w:t>mechanisms</w:t>
            </w:r>
            <w:r w:rsidRPr="009E7CA6">
              <w:rPr>
                <w:rFonts w:ascii="Zurich BT" w:eastAsia="Verdana" w:hAnsi="Zurich BT"/>
                <w:sz w:val="22"/>
                <w:szCs w:val="22"/>
              </w:rPr>
              <w:t xml:space="preserve"> </w:t>
            </w:r>
            <w:r w:rsidRPr="009E7CA6">
              <w:rPr>
                <w:rFonts w:ascii="Zurich BT" w:hAnsi="Zurich BT"/>
                <w:sz w:val="22"/>
                <w:szCs w:val="22"/>
              </w:rPr>
              <w:t>for</w:t>
            </w:r>
            <w:r w:rsidRPr="009E7CA6">
              <w:rPr>
                <w:rFonts w:ascii="Zurich BT" w:eastAsia="Verdana" w:hAnsi="Zurich BT"/>
                <w:sz w:val="22"/>
                <w:szCs w:val="22"/>
              </w:rPr>
              <w:t xml:space="preserve"> </w:t>
            </w:r>
            <w:r w:rsidRPr="009E7CA6">
              <w:rPr>
                <w:rFonts w:ascii="Zurich BT" w:hAnsi="Zurich BT"/>
                <w:sz w:val="22"/>
                <w:szCs w:val="22"/>
              </w:rPr>
              <w:t>this</w:t>
            </w:r>
            <w:r w:rsidRPr="009E7CA6">
              <w:rPr>
                <w:rFonts w:ascii="Zurich BT" w:eastAsia="Verdana" w:hAnsi="Zurich BT"/>
                <w:sz w:val="22"/>
                <w:szCs w:val="22"/>
              </w:rPr>
              <w:t xml:space="preserve"> </w:t>
            </w:r>
            <w:r w:rsidRPr="009E7CA6">
              <w:rPr>
                <w:rFonts w:ascii="Zurich BT" w:hAnsi="Zurich BT"/>
                <w:sz w:val="22"/>
                <w:szCs w:val="22"/>
              </w:rPr>
              <w:t>application?</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For major deployment, applicati</w:t>
            </w:r>
            <w:r w:rsidR="005B786C">
              <w:rPr>
                <w:rFonts w:ascii="Zurich BT" w:hAnsi="Zurich BT"/>
                <w:sz w:val="22"/>
                <w:szCs w:val="22"/>
              </w:rPr>
              <w:t>on downtime is taken between 9AM to 9:30 A</w:t>
            </w:r>
            <w:r w:rsidRPr="009E7CA6">
              <w:rPr>
                <w:rFonts w:ascii="Zurich BT" w:hAnsi="Zurich BT"/>
                <w:sz w:val="22"/>
                <w:szCs w:val="22"/>
              </w:rPr>
              <w:t>M.</w:t>
            </w:r>
          </w:p>
          <w:p w:rsidR="002E0D3D" w:rsidRPr="009E7CA6" w:rsidRDefault="002E0D3D" w:rsidP="000134BA">
            <w:pPr>
              <w:snapToGrid w:val="0"/>
              <w:rPr>
                <w:rFonts w:ascii="Zurich BT" w:hAnsi="Zurich BT"/>
                <w:sz w:val="22"/>
                <w:szCs w:val="22"/>
              </w:rPr>
            </w:pPr>
            <w:r w:rsidRPr="009E7CA6">
              <w:rPr>
                <w:rFonts w:ascii="Zurich BT" w:hAnsi="Zurich BT"/>
                <w:sz w:val="22"/>
                <w:szCs w:val="22"/>
              </w:rPr>
              <w:t xml:space="preserve">Deployment is carried out by creating an ISVP from the Development server. The </w:t>
            </w:r>
            <w:proofErr w:type="spellStart"/>
            <w:r w:rsidRPr="009E7CA6">
              <w:rPr>
                <w:rFonts w:ascii="Zurich BT" w:hAnsi="Zurich BT"/>
                <w:sz w:val="22"/>
                <w:szCs w:val="22"/>
              </w:rPr>
              <w:t>isvp</w:t>
            </w:r>
            <w:proofErr w:type="spellEnd"/>
            <w:r w:rsidRPr="009E7CA6">
              <w:rPr>
                <w:rFonts w:ascii="Zurich BT" w:hAnsi="Zurich BT"/>
                <w:sz w:val="22"/>
                <w:szCs w:val="22"/>
              </w:rPr>
              <w:t xml:space="preserve"> package is moved on the production server and then uploaded and installed using Application registry.</w:t>
            </w:r>
          </w:p>
          <w:p w:rsidR="002E0D3D" w:rsidRPr="009E7CA6" w:rsidRDefault="002E0D3D" w:rsidP="000134BA">
            <w:pPr>
              <w:snapToGrid w:val="0"/>
              <w:rPr>
                <w:rFonts w:ascii="Zurich BT" w:hAnsi="Zurich BT"/>
                <w:sz w:val="22"/>
                <w:szCs w:val="22"/>
              </w:rPr>
            </w:pPr>
          </w:p>
        </w:tc>
      </w:tr>
      <w:tr w:rsidR="002E0D3D" w:rsidRPr="009E7CA6" w:rsidTr="000134BA">
        <w:trPr>
          <w:trHeight w:val="485"/>
        </w:trPr>
        <w:tc>
          <w:tcPr>
            <w:tcW w:w="885" w:type="dxa"/>
            <w:tcBorders>
              <w:top w:val="single" w:sz="4" w:space="0" w:color="000000"/>
              <w:left w:val="single" w:sz="4" w:space="0" w:color="000000"/>
              <w:bottom w:val="single" w:sz="4" w:space="0" w:color="000000"/>
            </w:tcBorders>
          </w:tcPr>
          <w:p w:rsidR="002E0D3D" w:rsidRPr="009E7CA6" w:rsidRDefault="002E0D3D" w:rsidP="000134BA">
            <w:pPr>
              <w:autoSpaceDE w:val="0"/>
              <w:snapToGrid w:val="0"/>
              <w:ind w:left="360"/>
              <w:rPr>
                <w:rFonts w:ascii="Zurich BT" w:hAnsi="Zurich BT"/>
                <w:sz w:val="22"/>
                <w:szCs w:val="22"/>
              </w:rPr>
            </w:pPr>
            <w:r w:rsidRPr="009E7CA6">
              <w:rPr>
                <w:rFonts w:ascii="Zurich BT" w:hAnsi="Zurich BT"/>
                <w:sz w:val="22"/>
                <w:szCs w:val="22"/>
              </w:rPr>
              <w:t>2)</w:t>
            </w: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Who</w:t>
            </w:r>
            <w:r w:rsidRPr="009E7CA6">
              <w:rPr>
                <w:rFonts w:ascii="Zurich BT" w:eastAsia="Verdana" w:hAnsi="Zurich BT"/>
                <w:sz w:val="22"/>
                <w:szCs w:val="22"/>
              </w:rPr>
              <w:t xml:space="preserve"> </w:t>
            </w:r>
            <w:r w:rsidRPr="009E7CA6">
              <w:rPr>
                <w:rFonts w:ascii="Zurich BT" w:hAnsi="Zurich BT"/>
                <w:sz w:val="22"/>
                <w:szCs w:val="22"/>
              </w:rPr>
              <w:t>is</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in-charge</w:t>
            </w:r>
            <w:r w:rsidRPr="009E7CA6">
              <w:rPr>
                <w:rFonts w:ascii="Zurich BT" w:eastAsia="Verdana" w:hAnsi="Zurich BT"/>
                <w:sz w:val="22"/>
                <w:szCs w:val="22"/>
              </w:rPr>
              <w:t xml:space="preserve"> </w:t>
            </w:r>
            <w:r w:rsidRPr="009E7CA6">
              <w:rPr>
                <w:rFonts w:ascii="Zurich BT" w:hAnsi="Zurich BT"/>
                <w:sz w:val="22"/>
                <w:szCs w:val="22"/>
              </w:rPr>
              <w:t>for</w:t>
            </w:r>
            <w:r w:rsidRPr="009E7CA6">
              <w:rPr>
                <w:rFonts w:ascii="Zurich BT" w:eastAsia="Verdana" w:hAnsi="Zurich BT"/>
                <w:sz w:val="22"/>
                <w:szCs w:val="22"/>
              </w:rPr>
              <w:t xml:space="preserve"> </w:t>
            </w:r>
            <w:r w:rsidRPr="009E7CA6">
              <w:rPr>
                <w:rFonts w:ascii="Zurich BT" w:hAnsi="Zurich BT"/>
                <w:sz w:val="22"/>
                <w:szCs w:val="22"/>
              </w:rPr>
              <w:t>deployment?</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5B786C" w:rsidP="001667AC">
            <w:pPr>
              <w:snapToGrid w:val="0"/>
              <w:rPr>
                <w:rFonts w:ascii="Zurich BT" w:hAnsi="Zurich BT"/>
                <w:sz w:val="22"/>
                <w:szCs w:val="22"/>
              </w:rPr>
            </w:pPr>
            <w:r>
              <w:rPr>
                <w:rFonts w:ascii="Zurich BT" w:hAnsi="Zurich BT"/>
                <w:sz w:val="22"/>
                <w:szCs w:val="22"/>
              </w:rPr>
              <w:t>Development Team (</w:t>
            </w:r>
            <w:proofErr w:type="spellStart"/>
            <w:r>
              <w:rPr>
                <w:rFonts w:ascii="Zurich BT" w:hAnsi="Zurich BT"/>
                <w:sz w:val="22"/>
                <w:szCs w:val="22"/>
              </w:rPr>
              <w:t>Darshan</w:t>
            </w:r>
            <w:proofErr w:type="spellEnd"/>
            <w:r w:rsidR="002E0D3D" w:rsidRPr="009E7CA6">
              <w:rPr>
                <w:rFonts w:ascii="Zurich BT" w:hAnsi="Zurich BT"/>
                <w:sz w:val="22"/>
                <w:szCs w:val="22"/>
              </w:rPr>
              <w:t>) is the SPOC for deployment.</w:t>
            </w:r>
          </w:p>
        </w:tc>
      </w:tr>
      <w:tr w:rsidR="002E0D3D" w:rsidRPr="009E7CA6" w:rsidTr="000134BA">
        <w:trPr>
          <w:trHeight w:val="485"/>
        </w:trPr>
        <w:tc>
          <w:tcPr>
            <w:tcW w:w="885" w:type="dxa"/>
            <w:tcBorders>
              <w:top w:val="single" w:sz="4" w:space="0" w:color="000000"/>
              <w:left w:val="single" w:sz="4" w:space="0" w:color="000000"/>
              <w:bottom w:val="single" w:sz="4" w:space="0" w:color="000000"/>
            </w:tcBorders>
          </w:tcPr>
          <w:p w:rsidR="002E0D3D" w:rsidRPr="009E7CA6" w:rsidRDefault="002E0D3D" w:rsidP="000134BA">
            <w:pPr>
              <w:autoSpaceDE w:val="0"/>
              <w:snapToGrid w:val="0"/>
              <w:ind w:left="360"/>
              <w:rPr>
                <w:rFonts w:ascii="Zurich BT" w:hAnsi="Zurich BT"/>
                <w:sz w:val="22"/>
                <w:szCs w:val="22"/>
              </w:rPr>
            </w:pPr>
            <w:r w:rsidRPr="009E7CA6">
              <w:rPr>
                <w:rFonts w:ascii="Zurich BT" w:hAnsi="Zurich BT"/>
                <w:sz w:val="22"/>
                <w:szCs w:val="22"/>
              </w:rPr>
              <w:t>3)</w:t>
            </w:r>
          </w:p>
          <w:p w:rsidR="002E0D3D" w:rsidRPr="009E7CA6" w:rsidRDefault="002E0D3D" w:rsidP="000134BA">
            <w:pPr>
              <w:autoSpaceDE w:val="0"/>
              <w:snapToGrid w:val="0"/>
              <w:ind w:left="360"/>
              <w:rPr>
                <w:rFonts w:ascii="Zurich BT" w:hAnsi="Zurich BT"/>
                <w:sz w:val="22"/>
                <w:szCs w:val="22"/>
              </w:rPr>
            </w:pP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Capture</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mailing</w:t>
            </w:r>
            <w:r w:rsidRPr="009E7CA6">
              <w:rPr>
                <w:rFonts w:ascii="Zurich BT" w:eastAsia="Verdana" w:hAnsi="Zurich BT"/>
                <w:sz w:val="22"/>
                <w:szCs w:val="22"/>
              </w:rPr>
              <w:t xml:space="preserve"> </w:t>
            </w:r>
            <w:r w:rsidRPr="009E7CA6">
              <w:rPr>
                <w:rFonts w:ascii="Zurich BT" w:hAnsi="Zurich BT"/>
                <w:sz w:val="22"/>
                <w:szCs w:val="22"/>
              </w:rPr>
              <w:t>list</w:t>
            </w:r>
            <w:r w:rsidRPr="009E7CA6">
              <w:rPr>
                <w:rFonts w:ascii="Zurich BT" w:eastAsia="Verdana" w:hAnsi="Zurich BT"/>
                <w:sz w:val="22"/>
                <w:szCs w:val="22"/>
              </w:rPr>
              <w:t xml:space="preserve"> </w:t>
            </w:r>
            <w:r w:rsidRPr="009E7CA6">
              <w:rPr>
                <w:rFonts w:ascii="Zurich BT" w:hAnsi="Zurich BT"/>
                <w:sz w:val="22"/>
                <w:szCs w:val="22"/>
              </w:rPr>
              <w:t>to</w:t>
            </w:r>
            <w:r w:rsidRPr="009E7CA6">
              <w:rPr>
                <w:rFonts w:ascii="Zurich BT" w:eastAsia="Verdana" w:hAnsi="Zurich BT"/>
                <w:sz w:val="22"/>
                <w:szCs w:val="22"/>
              </w:rPr>
              <w:t xml:space="preserve"> </w:t>
            </w:r>
            <w:r w:rsidRPr="009E7CA6">
              <w:rPr>
                <w:rFonts w:ascii="Zurich BT" w:hAnsi="Zurich BT"/>
                <w:sz w:val="22"/>
                <w:szCs w:val="22"/>
              </w:rPr>
              <w:t>whom</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details</w:t>
            </w:r>
            <w:r w:rsidRPr="009E7CA6">
              <w:rPr>
                <w:rFonts w:ascii="Zurich BT" w:eastAsia="Verdana" w:hAnsi="Zurich BT"/>
                <w:sz w:val="22"/>
                <w:szCs w:val="22"/>
              </w:rPr>
              <w:t xml:space="preserve"> </w:t>
            </w:r>
            <w:r w:rsidRPr="009E7CA6">
              <w:rPr>
                <w:rFonts w:ascii="Zurich BT" w:hAnsi="Zurich BT"/>
                <w:sz w:val="22"/>
                <w:szCs w:val="22"/>
              </w:rPr>
              <w:t>of</w:t>
            </w:r>
            <w:r w:rsidRPr="009E7CA6">
              <w:rPr>
                <w:rFonts w:ascii="Zurich BT" w:eastAsia="Verdana" w:hAnsi="Zurich BT"/>
                <w:sz w:val="22"/>
                <w:szCs w:val="22"/>
              </w:rPr>
              <w:t xml:space="preserve"> </w:t>
            </w:r>
            <w:r w:rsidRPr="009E7CA6">
              <w:rPr>
                <w:rFonts w:ascii="Zurich BT" w:hAnsi="Zurich BT"/>
                <w:sz w:val="22"/>
                <w:szCs w:val="22"/>
              </w:rPr>
              <w:t>production</w:t>
            </w:r>
            <w:r w:rsidRPr="009E7CA6">
              <w:rPr>
                <w:rFonts w:ascii="Zurich BT" w:eastAsia="Verdana" w:hAnsi="Zurich BT"/>
                <w:sz w:val="22"/>
                <w:szCs w:val="22"/>
              </w:rPr>
              <w:t xml:space="preserve"> </w:t>
            </w:r>
            <w:r w:rsidRPr="009E7CA6">
              <w:rPr>
                <w:rFonts w:ascii="Zurich BT" w:hAnsi="Zurich BT"/>
                <w:sz w:val="22"/>
                <w:szCs w:val="22"/>
              </w:rPr>
              <w:t>release</w:t>
            </w:r>
            <w:r w:rsidRPr="009E7CA6">
              <w:rPr>
                <w:rFonts w:ascii="Zurich BT" w:eastAsia="Verdana" w:hAnsi="Zurich BT"/>
                <w:sz w:val="22"/>
                <w:szCs w:val="22"/>
              </w:rPr>
              <w:t xml:space="preserve"> </w:t>
            </w:r>
            <w:r w:rsidRPr="009E7CA6">
              <w:rPr>
                <w:rFonts w:ascii="Zurich BT" w:hAnsi="Zurich BT"/>
                <w:sz w:val="22"/>
                <w:szCs w:val="22"/>
              </w:rPr>
              <w:t>needs</w:t>
            </w:r>
            <w:r w:rsidRPr="009E7CA6">
              <w:rPr>
                <w:rFonts w:ascii="Zurich BT" w:eastAsia="Verdana" w:hAnsi="Zurich BT"/>
                <w:sz w:val="22"/>
                <w:szCs w:val="22"/>
              </w:rPr>
              <w:t xml:space="preserve"> </w:t>
            </w:r>
            <w:r w:rsidRPr="009E7CA6">
              <w:rPr>
                <w:rFonts w:ascii="Zurich BT" w:hAnsi="Zurich BT"/>
                <w:sz w:val="22"/>
                <w:szCs w:val="22"/>
              </w:rPr>
              <w:t>to</w:t>
            </w:r>
            <w:r w:rsidRPr="009E7CA6">
              <w:rPr>
                <w:rFonts w:ascii="Zurich BT" w:eastAsia="Verdana" w:hAnsi="Zurich BT"/>
                <w:sz w:val="22"/>
                <w:szCs w:val="22"/>
              </w:rPr>
              <w:t xml:space="preserve"> </w:t>
            </w:r>
            <w:r w:rsidRPr="009E7CA6">
              <w:rPr>
                <w:rFonts w:ascii="Zurich BT" w:hAnsi="Zurich BT"/>
                <w:sz w:val="22"/>
                <w:szCs w:val="22"/>
              </w:rPr>
              <w:t>be</w:t>
            </w:r>
            <w:r w:rsidRPr="009E7CA6">
              <w:rPr>
                <w:rFonts w:ascii="Zurich BT" w:eastAsia="Verdana" w:hAnsi="Zurich BT"/>
                <w:sz w:val="22"/>
                <w:szCs w:val="22"/>
              </w:rPr>
              <w:t xml:space="preserve"> </w:t>
            </w:r>
            <w:r w:rsidRPr="009E7CA6">
              <w:rPr>
                <w:rFonts w:ascii="Zurich BT" w:hAnsi="Zurich BT"/>
                <w:sz w:val="22"/>
                <w:szCs w:val="22"/>
              </w:rPr>
              <w:t>communicated?</w:t>
            </w:r>
            <w:r w:rsidRPr="009E7CA6">
              <w:rPr>
                <w:rFonts w:ascii="Zurich BT" w:eastAsia="Verdana" w:hAnsi="Zurich BT"/>
                <w:sz w:val="22"/>
                <w:szCs w:val="22"/>
              </w:rPr>
              <w:t xml:space="preserve"> </w:t>
            </w:r>
            <w:r w:rsidRPr="009E7CA6">
              <w:rPr>
                <w:rFonts w:ascii="Zurich BT" w:hAnsi="Zurich BT"/>
                <w:sz w:val="22"/>
                <w:szCs w:val="22"/>
              </w:rPr>
              <w:t>And</w:t>
            </w:r>
            <w:r w:rsidRPr="009E7CA6">
              <w:rPr>
                <w:rFonts w:ascii="Zurich BT" w:eastAsia="Verdana" w:hAnsi="Zurich BT"/>
                <w:sz w:val="22"/>
                <w:szCs w:val="22"/>
              </w:rPr>
              <w:t xml:space="preserve"> </w:t>
            </w:r>
            <w:r w:rsidRPr="009E7CA6">
              <w:rPr>
                <w:rFonts w:ascii="Zurich BT" w:hAnsi="Zurich BT"/>
                <w:sz w:val="22"/>
                <w:szCs w:val="22"/>
              </w:rPr>
              <w:t>Capture</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communication</w:t>
            </w:r>
            <w:r w:rsidRPr="009E7CA6">
              <w:rPr>
                <w:rFonts w:ascii="Zurich BT" w:eastAsia="Verdana" w:hAnsi="Zurich BT"/>
                <w:sz w:val="22"/>
                <w:szCs w:val="22"/>
              </w:rPr>
              <w:t xml:space="preserve"> </w:t>
            </w:r>
            <w:r w:rsidRPr="009E7CA6">
              <w:rPr>
                <w:rFonts w:ascii="Zurich BT" w:hAnsi="Zurich BT"/>
                <w:sz w:val="22"/>
                <w:szCs w:val="22"/>
              </w:rPr>
              <w:t>mail</w:t>
            </w:r>
            <w:r w:rsidRPr="009E7CA6">
              <w:rPr>
                <w:rFonts w:ascii="Zurich BT" w:eastAsia="Verdana" w:hAnsi="Zurich BT"/>
                <w:sz w:val="22"/>
                <w:szCs w:val="22"/>
              </w:rPr>
              <w:t xml:space="preserve"> </w:t>
            </w:r>
            <w:r w:rsidRPr="009E7CA6">
              <w:rPr>
                <w:rFonts w:ascii="Zurich BT" w:hAnsi="Zurich BT"/>
                <w:sz w:val="22"/>
                <w:szCs w:val="22"/>
              </w:rPr>
              <w:t>format?</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1667AC">
            <w:pPr>
              <w:snapToGrid w:val="0"/>
              <w:rPr>
                <w:rFonts w:ascii="Zurich BT" w:hAnsi="Zurich BT"/>
                <w:sz w:val="22"/>
                <w:szCs w:val="22"/>
              </w:rPr>
            </w:pPr>
            <w:r w:rsidRPr="009E7CA6">
              <w:rPr>
                <w:rFonts w:ascii="Zurich BT" w:hAnsi="Zurich BT"/>
                <w:sz w:val="22"/>
                <w:szCs w:val="22"/>
              </w:rPr>
              <w:t>Mail is sent to Project Manager (</w:t>
            </w:r>
            <w:proofErr w:type="spellStart"/>
            <w:r w:rsidRPr="009E7CA6">
              <w:rPr>
                <w:rFonts w:ascii="Zurich BT" w:hAnsi="Zurich BT"/>
                <w:sz w:val="22"/>
                <w:szCs w:val="22"/>
              </w:rPr>
              <w:t>Cordys</w:t>
            </w:r>
            <w:proofErr w:type="spellEnd"/>
            <w:r w:rsidRPr="009E7CA6">
              <w:rPr>
                <w:rFonts w:ascii="Zurich BT" w:hAnsi="Zurich BT"/>
                <w:sz w:val="22"/>
                <w:szCs w:val="22"/>
              </w:rPr>
              <w:t xml:space="preserve">), </w:t>
            </w:r>
            <w:r w:rsidR="003F724C">
              <w:rPr>
                <w:rFonts w:ascii="Zurich BT" w:hAnsi="Zurich BT"/>
                <w:sz w:val="22"/>
                <w:szCs w:val="22"/>
              </w:rPr>
              <w:t>Shailendra</w:t>
            </w:r>
            <w:r w:rsidRPr="009E7CA6">
              <w:rPr>
                <w:rFonts w:ascii="Zurich BT" w:hAnsi="Zurich BT"/>
                <w:sz w:val="22"/>
                <w:szCs w:val="22"/>
              </w:rPr>
              <w:t xml:space="preserve">, </w:t>
            </w:r>
            <w:r w:rsidR="003F724C">
              <w:rPr>
                <w:rFonts w:ascii="Zurich BT" w:hAnsi="Zurich BT"/>
                <w:sz w:val="22"/>
                <w:szCs w:val="22"/>
              </w:rPr>
              <w:t>Abhishek Kumar</w:t>
            </w:r>
            <w:r w:rsidRPr="009E7CA6">
              <w:rPr>
                <w:rFonts w:ascii="Zurich BT" w:hAnsi="Zurich BT"/>
                <w:sz w:val="22"/>
                <w:szCs w:val="22"/>
              </w:rPr>
              <w:t>.</w:t>
            </w:r>
          </w:p>
        </w:tc>
      </w:tr>
    </w:tbl>
    <w:p w:rsidR="002E0D3D" w:rsidRPr="009E7CA6" w:rsidRDefault="002E0D3D" w:rsidP="002E0D3D">
      <w:pPr>
        <w:rPr>
          <w:rFonts w:ascii="Zurich BT" w:hAnsi="Zurich BT"/>
          <w:b/>
          <w:bCs/>
          <w:color w:val="FF0000"/>
          <w:sz w:val="22"/>
          <w:szCs w:val="22"/>
        </w:rPr>
      </w:pPr>
    </w:p>
    <w:p w:rsidR="00F11981" w:rsidRPr="009E7CA6" w:rsidRDefault="00F11981" w:rsidP="002E0D3D">
      <w:pPr>
        <w:rPr>
          <w:rFonts w:ascii="Zurich BT" w:hAnsi="Zurich BT"/>
          <w:b/>
          <w:bCs/>
          <w:color w:val="FF0000"/>
          <w:sz w:val="22"/>
          <w:szCs w:val="22"/>
        </w:rPr>
      </w:pPr>
    </w:p>
    <w:p w:rsidR="00F11981" w:rsidRPr="009E7CA6" w:rsidRDefault="00F11981" w:rsidP="002E0D3D">
      <w:pPr>
        <w:rPr>
          <w:rFonts w:ascii="Zurich BT" w:hAnsi="Zurich BT"/>
          <w:b/>
          <w:bCs/>
          <w:color w:val="FF0000"/>
          <w:sz w:val="22"/>
          <w:szCs w:val="22"/>
        </w:rPr>
      </w:pPr>
    </w:p>
    <w:p w:rsidR="00486EF0" w:rsidRPr="009E7CA6" w:rsidRDefault="00486EF0" w:rsidP="002E0D3D">
      <w:pPr>
        <w:rPr>
          <w:rFonts w:ascii="Zurich BT" w:hAnsi="Zurich BT"/>
          <w:b/>
          <w:bCs/>
          <w:color w:val="FF0000"/>
          <w:sz w:val="22"/>
          <w:szCs w:val="22"/>
        </w:rPr>
      </w:pPr>
    </w:p>
    <w:p w:rsidR="00486EF0" w:rsidRPr="009E7CA6" w:rsidRDefault="00486EF0" w:rsidP="002E0D3D">
      <w:pPr>
        <w:rPr>
          <w:rFonts w:ascii="Zurich BT" w:hAnsi="Zurich BT"/>
          <w:b/>
          <w:bCs/>
          <w:color w:val="FF0000"/>
          <w:sz w:val="22"/>
          <w:szCs w:val="22"/>
        </w:rPr>
      </w:pPr>
    </w:p>
    <w:p w:rsidR="00F11981" w:rsidRPr="009E7CA6" w:rsidRDefault="00F11981" w:rsidP="002E0D3D">
      <w:pPr>
        <w:rPr>
          <w:rFonts w:ascii="Zurich BT" w:hAnsi="Zurich BT"/>
          <w:b/>
          <w:bCs/>
          <w:color w:val="FF0000"/>
          <w:sz w:val="22"/>
          <w:szCs w:val="22"/>
        </w:rPr>
      </w:pPr>
    </w:p>
    <w:p w:rsidR="002E0D3D" w:rsidRPr="009E7CA6" w:rsidRDefault="002E0D3D" w:rsidP="00F11981">
      <w:pPr>
        <w:numPr>
          <w:ilvl w:val="0"/>
          <w:numId w:val="2"/>
        </w:numPr>
        <w:rPr>
          <w:rFonts w:ascii="Zurich BT" w:hAnsi="Zurich BT"/>
          <w:b/>
          <w:bCs/>
          <w:sz w:val="22"/>
          <w:szCs w:val="22"/>
          <w:lang w:val="en-GB"/>
        </w:rPr>
      </w:pPr>
      <w:r w:rsidRPr="009E7CA6">
        <w:rPr>
          <w:rFonts w:ascii="Zurich BT" w:hAnsi="Zurich BT"/>
          <w:b/>
          <w:bCs/>
          <w:sz w:val="22"/>
          <w:szCs w:val="22"/>
          <w:lang w:val="en-GB"/>
        </w:rPr>
        <w:t>Support Process</w:t>
      </w:r>
    </w:p>
    <w:p w:rsidR="002E0D3D" w:rsidRPr="009E7CA6" w:rsidRDefault="002E0D3D" w:rsidP="002E0D3D">
      <w:pPr>
        <w:rPr>
          <w:rFonts w:ascii="Zurich BT" w:hAnsi="Zurich BT"/>
          <w:sz w:val="22"/>
          <w:szCs w:val="22"/>
        </w:rPr>
      </w:pPr>
    </w:p>
    <w:tbl>
      <w:tblPr>
        <w:tblW w:w="0" w:type="auto"/>
        <w:tblInd w:w="108" w:type="dxa"/>
        <w:tblLayout w:type="fixed"/>
        <w:tblLook w:val="0000" w:firstRow="0" w:lastRow="0" w:firstColumn="0" w:lastColumn="0" w:noHBand="0" w:noVBand="0"/>
      </w:tblPr>
      <w:tblGrid>
        <w:gridCol w:w="885"/>
        <w:gridCol w:w="3600"/>
        <w:gridCol w:w="4245"/>
      </w:tblGrid>
      <w:tr w:rsidR="002E0D3D" w:rsidRPr="009E7CA6" w:rsidTr="000134BA">
        <w:trPr>
          <w:trHeight w:val="227"/>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b/>
                <w:bCs/>
                <w:sz w:val="22"/>
                <w:szCs w:val="22"/>
                <w:lang w:val="en-GB"/>
              </w:rPr>
            </w:pPr>
            <w:proofErr w:type="spellStart"/>
            <w:r w:rsidRPr="009E7CA6">
              <w:rPr>
                <w:rFonts w:ascii="Zurich BT" w:hAnsi="Zurich BT"/>
                <w:b/>
                <w:bCs/>
                <w:sz w:val="22"/>
                <w:szCs w:val="22"/>
                <w:lang w:val="en-GB"/>
              </w:rPr>
              <w:t>S</w:t>
            </w:r>
            <w:r w:rsidR="009E7CA6">
              <w:rPr>
                <w:rFonts w:ascii="Zurich BT" w:hAnsi="Zurich BT"/>
                <w:b/>
                <w:bCs/>
                <w:sz w:val="22"/>
                <w:szCs w:val="22"/>
                <w:lang w:val="en-GB"/>
              </w:rPr>
              <w:t>R</w:t>
            </w:r>
            <w:r w:rsidRPr="009E7CA6">
              <w:rPr>
                <w:rFonts w:ascii="Zurich BT" w:hAnsi="Zurich BT"/>
                <w:b/>
                <w:bCs/>
                <w:sz w:val="22"/>
                <w:szCs w:val="22"/>
                <w:lang w:val="en-GB"/>
              </w:rPr>
              <w:t>.No</w:t>
            </w:r>
            <w:proofErr w:type="spellEnd"/>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b/>
                <w:bCs/>
                <w:sz w:val="22"/>
                <w:szCs w:val="22"/>
                <w:lang w:val="en-GB"/>
              </w:rPr>
            </w:pPr>
            <w:r w:rsidRPr="009E7CA6">
              <w:rPr>
                <w:rFonts w:ascii="Zurich BT" w:hAnsi="Zurich BT"/>
                <w:b/>
                <w:bCs/>
                <w:sz w:val="22"/>
                <w:szCs w:val="22"/>
                <w:lang w:val="en-GB"/>
              </w:rPr>
              <w:t>Queries</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b/>
                <w:bCs/>
                <w:sz w:val="22"/>
                <w:szCs w:val="22"/>
                <w:lang w:val="en-GB"/>
              </w:rPr>
            </w:pPr>
            <w:r w:rsidRPr="009E7CA6">
              <w:rPr>
                <w:rFonts w:ascii="Zurich BT" w:hAnsi="Zurich BT"/>
                <w:b/>
                <w:bCs/>
                <w:sz w:val="22"/>
                <w:szCs w:val="22"/>
                <w:lang w:val="en-GB"/>
              </w:rPr>
              <w:t>Response</w:t>
            </w:r>
          </w:p>
        </w:tc>
      </w:tr>
      <w:tr w:rsidR="002E0D3D" w:rsidRPr="009E7CA6" w:rsidTr="000134BA">
        <w:trPr>
          <w:trHeight w:val="741"/>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1</w:t>
            </w: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Incident/</w:t>
            </w:r>
            <w:r w:rsidRPr="009E7CA6">
              <w:rPr>
                <w:rFonts w:ascii="Zurich BT" w:eastAsia="Verdana" w:hAnsi="Zurich BT"/>
                <w:sz w:val="22"/>
                <w:szCs w:val="22"/>
              </w:rPr>
              <w:t xml:space="preserve"> </w:t>
            </w:r>
            <w:r w:rsidRPr="009E7CA6">
              <w:rPr>
                <w:rFonts w:ascii="Zurich BT" w:hAnsi="Zurich BT"/>
                <w:sz w:val="22"/>
                <w:szCs w:val="22"/>
              </w:rPr>
              <w:t>Defect</w:t>
            </w:r>
            <w:r w:rsidRPr="009E7CA6">
              <w:rPr>
                <w:rFonts w:ascii="Zurich BT" w:eastAsia="Verdana" w:hAnsi="Zurich BT"/>
                <w:sz w:val="22"/>
                <w:szCs w:val="22"/>
              </w:rPr>
              <w:t xml:space="preserve"> </w:t>
            </w:r>
            <w:r w:rsidRPr="009E7CA6">
              <w:rPr>
                <w:rFonts w:ascii="Zurich BT" w:hAnsi="Zurich BT"/>
                <w:sz w:val="22"/>
                <w:szCs w:val="22"/>
              </w:rPr>
              <w:t>Tracking</w:t>
            </w:r>
            <w:r w:rsidRPr="009E7CA6">
              <w:rPr>
                <w:rFonts w:ascii="Zurich BT" w:eastAsia="Verdana" w:hAnsi="Zurich BT"/>
                <w:sz w:val="22"/>
                <w:szCs w:val="22"/>
              </w:rPr>
              <w:t xml:space="preserve"> </w:t>
            </w:r>
            <w:r w:rsidRPr="009E7CA6">
              <w:rPr>
                <w:rFonts w:ascii="Zurich BT" w:hAnsi="Zurich BT"/>
                <w:sz w:val="22"/>
                <w:szCs w:val="22"/>
              </w:rPr>
              <w:t>tool</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486EF0" w:rsidP="000134BA">
            <w:pPr>
              <w:snapToGrid w:val="0"/>
              <w:rPr>
                <w:rFonts w:ascii="Zurich BT" w:hAnsi="Zurich BT"/>
                <w:sz w:val="22"/>
                <w:szCs w:val="22"/>
              </w:rPr>
            </w:pPr>
            <w:r w:rsidRPr="009E7CA6">
              <w:rPr>
                <w:rFonts w:ascii="Zurich BT" w:hAnsi="Zurich BT"/>
                <w:sz w:val="22"/>
                <w:szCs w:val="22"/>
              </w:rPr>
              <w:t>FCRM</w:t>
            </w:r>
          </w:p>
        </w:tc>
      </w:tr>
      <w:tr w:rsidR="002E0D3D" w:rsidRPr="009E7CA6" w:rsidTr="000134BA">
        <w:trPr>
          <w:trHeight w:val="741"/>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2</w:t>
            </w: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Service</w:t>
            </w:r>
            <w:r w:rsidRPr="009E7CA6">
              <w:rPr>
                <w:rFonts w:ascii="Zurich BT" w:eastAsia="Verdana" w:hAnsi="Zurich BT"/>
                <w:sz w:val="22"/>
                <w:szCs w:val="22"/>
              </w:rPr>
              <w:t xml:space="preserve"> </w:t>
            </w:r>
            <w:r w:rsidRPr="009E7CA6">
              <w:rPr>
                <w:rFonts w:ascii="Zurich BT" w:hAnsi="Zurich BT"/>
                <w:sz w:val="22"/>
                <w:szCs w:val="22"/>
              </w:rPr>
              <w:t>Window</w:t>
            </w:r>
            <w:bookmarkStart w:id="2" w:name="_GoBack"/>
            <w:bookmarkEnd w:id="2"/>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24 X 7</w:t>
            </w:r>
          </w:p>
        </w:tc>
      </w:tr>
      <w:tr w:rsidR="002E0D3D" w:rsidRPr="009E7CA6" w:rsidTr="000134BA">
        <w:trPr>
          <w:trHeight w:val="741"/>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3</w:t>
            </w: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Please</w:t>
            </w:r>
            <w:r w:rsidRPr="009E7CA6">
              <w:rPr>
                <w:rFonts w:ascii="Zurich BT" w:eastAsia="Verdana" w:hAnsi="Zurich BT"/>
                <w:sz w:val="22"/>
                <w:szCs w:val="22"/>
              </w:rPr>
              <w:t xml:space="preserve"> </w:t>
            </w:r>
            <w:r w:rsidRPr="009E7CA6">
              <w:rPr>
                <w:rFonts w:ascii="Zurich BT" w:hAnsi="Zurich BT"/>
                <w:sz w:val="22"/>
                <w:szCs w:val="22"/>
              </w:rPr>
              <w:t>provide</w:t>
            </w:r>
            <w:r w:rsidRPr="009E7CA6">
              <w:rPr>
                <w:rFonts w:ascii="Zurich BT" w:eastAsia="Verdana" w:hAnsi="Zurich BT"/>
                <w:sz w:val="22"/>
                <w:szCs w:val="22"/>
              </w:rPr>
              <w:t xml:space="preserve"> </w:t>
            </w:r>
            <w:r w:rsidRPr="009E7CA6">
              <w:rPr>
                <w:rFonts w:ascii="Zurich BT" w:hAnsi="Zurich BT"/>
                <w:sz w:val="22"/>
                <w:szCs w:val="22"/>
              </w:rPr>
              <w:t>details</w:t>
            </w:r>
            <w:r w:rsidRPr="009E7CA6">
              <w:rPr>
                <w:rFonts w:ascii="Zurich BT" w:eastAsia="Verdana" w:hAnsi="Zurich BT"/>
                <w:sz w:val="22"/>
                <w:szCs w:val="22"/>
              </w:rPr>
              <w:t xml:space="preserve"> </w:t>
            </w:r>
            <w:r w:rsidRPr="009E7CA6">
              <w:rPr>
                <w:rFonts w:ascii="Zurich BT" w:hAnsi="Zurich BT"/>
                <w:sz w:val="22"/>
                <w:szCs w:val="22"/>
              </w:rPr>
              <w:t>of</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SLAs</w:t>
            </w:r>
            <w:r w:rsidRPr="009E7CA6">
              <w:rPr>
                <w:rFonts w:ascii="Zurich BT" w:eastAsia="Verdana" w:hAnsi="Zurich BT"/>
                <w:sz w:val="22"/>
                <w:szCs w:val="22"/>
              </w:rPr>
              <w:t xml:space="preserve"> </w:t>
            </w:r>
            <w:r w:rsidRPr="009E7CA6">
              <w:rPr>
                <w:rFonts w:ascii="Zurich BT" w:hAnsi="Zurich BT"/>
                <w:sz w:val="22"/>
                <w:szCs w:val="22"/>
              </w:rPr>
              <w:t>defined</w:t>
            </w:r>
            <w:r w:rsidRPr="009E7CA6">
              <w:rPr>
                <w:rFonts w:ascii="Zurich BT" w:eastAsia="Verdana" w:hAnsi="Zurich BT"/>
                <w:sz w:val="22"/>
                <w:szCs w:val="22"/>
              </w:rPr>
              <w:t xml:space="preserve"> </w:t>
            </w:r>
            <w:r w:rsidRPr="009E7CA6">
              <w:rPr>
                <w:rFonts w:ascii="Zurich BT" w:hAnsi="Zurich BT"/>
                <w:sz w:val="22"/>
                <w:szCs w:val="22"/>
              </w:rPr>
              <w:t>for</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application</w:t>
            </w:r>
            <w:r w:rsidRPr="009E7CA6">
              <w:rPr>
                <w:rFonts w:ascii="Zurich BT" w:eastAsia="Verdana" w:hAnsi="Zurich BT"/>
                <w:sz w:val="22"/>
                <w:szCs w:val="22"/>
              </w:rPr>
              <w:t xml:space="preserve"> </w:t>
            </w:r>
            <w:r w:rsidRPr="009E7CA6">
              <w:rPr>
                <w:rFonts w:ascii="Zurich BT" w:hAnsi="Zurich BT"/>
                <w:sz w:val="22"/>
                <w:szCs w:val="22"/>
              </w:rPr>
              <w:t>support</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color w:val="FF0000"/>
                <w:sz w:val="22"/>
                <w:szCs w:val="22"/>
              </w:rPr>
            </w:pPr>
          </w:p>
        </w:tc>
      </w:tr>
      <w:tr w:rsidR="002E0D3D" w:rsidRPr="009E7CA6" w:rsidTr="00486EF0">
        <w:trPr>
          <w:trHeight w:val="732"/>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4</w:t>
            </w: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Service</w:t>
            </w:r>
            <w:r w:rsidRPr="009E7CA6">
              <w:rPr>
                <w:rFonts w:ascii="Zurich BT" w:eastAsia="Verdana" w:hAnsi="Zurich BT"/>
                <w:sz w:val="22"/>
                <w:szCs w:val="22"/>
              </w:rPr>
              <w:t xml:space="preserve"> </w:t>
            </w:r>
            <w:r w:rsidRPr="009E7CA6">
              <w:rPr>
                <w:rFonts w:ascii="Zurich BT" w:hAnsi="Zurich BT"/>
                <w:sz w:val="22"/>
                <w:szCs w:val="22"/>
              </w:rPr>
              <w:t>Level</w:t>
            </w:r>
            <w:r w:rsidRPr="009E7CA6">
              <w:rPr>
                <w:rFonts w:ascii="Zurich BT" w:eastAsia="Verdana" w:hAnsi="Zurich BT"/>
                <w:sz w:val="22"/>
                <w:szCs w:val="22"/>
              </w:rPr>
              <w:t xml:space="preserve"> </w:t>
            </w:r>
            <w:r w:rsidRPr="009E7CA6">
              <w:rPr>
                <w:rFonts w:ascii="Zurich BT" w:hAnsi="Zurich BT"/>
                <w:sz w:val="22"/>
                <w:szCs w:val="22"/>
              </w:rPr>
              <w:t>Agreement (both</w:t>
            </w:r>
            <w:r w:rsidRPr="009E7CA6">
              <w:rPr>
                <w:rFonts w:ascii="Zurich BT" w:eastAsia="Verdana" w:hAnsi="Zurich BT"/>
                <w:sz w:val="22"/>
                <w:szCs w:val="22"/>
              </w:rPr>
              <w:t xml:space="preserve"> </w:t>
            </w:r>
            <w:r w:rsidRPr="009E7CA6">
              <w:rPr>
                <w:rFonts w:ascii="Zurich BT" w:hAnsi="Zurich BT"/>
                <w:sz w:val="22"/>
                <w:szCs w:val="22"/>
              </w:rPr>
              <w:t>response</w:t>
            </w:r>
            <w:r w:rsidRPr="009E7CA6">
              <w:rPr>
                <w:rFonts w:ascii="Zurich BT" w:eastAsia="Verdana" w:hAnsi="Zurich BT"/>
                <w:sz w:val="22"/>
                <w:szCs w:val="22"/>
              </w:rPr>
              <w:t xml:space="preserve"> </w:t>
            </w:r>
            <w:r w:rsidRPr="009E7CA6">
              <w:rPr>
                <w:rFonts w:ascii="Zurich BT" w:hAnsi="Zurich BT"/>
                <w:sz w:val="22"/>
                <w:szCs w:val="22"/>
              </w:rPr>
              <w:t>as</w:t>
            </w:r>
            <w:r w:rsidRPr="009E7CA6">
              <w:rPr>
                <w:rFonts w:ascii="Zurich BT" w:eastAsia="Verdana" w:hAnsi="Zurich BT"/>
                <w:sz w:val="22"/>
                <w:szCs w:val="22"/>
              </w:rPr>
              <w:t xml:space="preserve"> </w:t>
            </w:r>
            <w:r w:rsidRPr="009E7CA6">
              <w:rPr>
                <w:rFonts w:ascii="Zurich BT" w:hAnsi="Zurich BT"/>
                <w:sz w:val="22"/>
                <w:szCs w:val="22"/>
              </w:rPr>
              <w:t>well</w:t>
            </w:r>
            <w:r w:rsidRPr="009E7CA6">
              <w:rPr>
                <w:rFonts w:ascii="Zurich BT" w:eastAsia="Verdana" w:hAnsi="Zurich BT"/>
                <w:sz w:val="22"/>
                <w:szCs w:val="22"/>
              </w:rPr>
              <w:t xml:space="preserve"> </w:t>
            </w:r>
            <w:r w:rsidRPr="009E7CA6">
              <w:rPr>
                <w:rFonts w:ascii="Zurich BT" w:hAnsi="Zurich BT"/>
                <w:sz w:val="22"/>
                <w:szCs w:val="22"/>
              </w:rPr>
              <w:t>as</w:t>
            </w:r>
            <w:r w:rsidRPr="009E7CA6">
              <w:rPr>
                <w:rFonts w:ascii="Zurich BT" w:eastAsia="Verdana" w:hAnsi="Zurich BT"/>
                <w:sz w:val="22"/>
                <w:szCs w:val="22"/>
              </w:rPr>
              <w:t xml:space="preserve"> </w:t>
            </w:r>
            <w:r w:rsidRPr="009E7CA6">
              <w:rPr>
                <w:rFonts w:ascii="Zurich BT" w:hAnsi="Zurich BT"/>
                <w:sz w:val="22"/>
                <w:szCs w:val="22"/>
              </w:rPr>
              <w:t>resolution)</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color w:val="FF0000"/>
                <w:sz w:val="22"/>
                <w:szCs w:val="22"/>
              </w:rPr>
            </w:pPr>
          </w:p>
        </w:tc>
      </w:tr>
      <w:tr w:rsidR="002E0D3D" w:rsidRPr="009E7CA6" w:rsidTr="000134BA">
        <w:trPr>
          <w:trHeight w:val="741"/>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5</w:t>
            </w: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Application</w:t>
            </w:r>
            <w:r w:rsidRPr="009E7CA6">
              <w:rPr>
                <w:rFonts w:ascii="Zurich BT" w:eastAsia="Verdana" w:hAnsi="Zurich BT"/>
                <w:sz w:val="22"/>
                <w:szCs w:val="22"/>
              </w:rPr>
              <w:t xml:space="preserve"> – </w:t>
            </w:r>
            <w:r w:rsidRPr="009E7CA6">
              <w:rPr>
                <w:rFonts w:ascii="Zurich BT" w:hAnsi="Zurich BT"/>
                <w:sz w:val="22"/>
                <w:szCs w:val="22"/>
              </w:rPr>
              <w:t>Frequent/</w:t>
            </w:r>
            <w:r w:rsidRPr="009E7CA6">
              <w:rPr>
                <w:rFonts w:ascii="Zurich BT" w:eastAsia="Verdana" w:hAnsi="Zurich BT"/>
                <w:sz w:val="22"/>
                <w:szCs w:val="22"/>
              </w:rPr>
              <w:t xml:space="preserve"> </w:t>
            </w:r>
            <w:r w:rsidRPr="009E7CA6">
              <w:rPr>
                <w:rFonts w:ascii="Zurich BT" w:hAnsi="Zurich BT"/>
                <w:sz w:val="22"/>
                <w:szCs w:val="22"/>
              </w:rPr>
              <w:t>known</w:t>
            </w:r>
            <w:r w:rsidRPr="009E7CA6">
              <w:rPr>
                <w:rFonts w:ascii="Zurich BT" w:eastAsia="Verdana" w:hAnsi="Zurich BT"/>
                <w:sz w:val="22"/>
                <w:szCs w:val="22"/>
              </w:rPr>
              <w:t xml:space="preserve"> </w:t>
            </w:r>
            <w:r w:rsidRPr="009E7CA6">
              <w:rPr>
                <w:rFonts w:ascii="Zurich BT" w:hAnsi="Zurich BT"/>
                <w:sz w:val="22"/>
                <w:szCs w:val="22"/>
              </w:rPr>
              <w:t>issues</w:t>
            </w:r>
            <w:r w:rsidRPr="009E7CA6">
              <w:rPr>
                <w:rFonts w:ascii="Zurich BT" w:eastAsia="Verdana" w:hAnsi="Zurich BT"/>
                <w:sz w:val="22"/>
                <w:szCs w:val="22"/>
              </w:rPr>
              <w:t xml:space="preserve"> </w:t>
            </w:r>
            <w:r w:rsidRPr="009E7CA6">
              <w:rPr>
                <w:rFonts w:ascii="Zurich BT" w:hAnsi="Zurich BT"/>
                <w:sz w:val="22"/>
                <w:szCs w:val="22"/>
              </w:rPr>
              <w:t>list</w:t>
            </w:r>
            <w:r w:rsidRPr="009E7CA6">
              <w:rPr>
                <w:rFonts w:ascii="Zurich BT" w:eastAsia="Verdana" w:hAnsi="Zurich BT"/>
                <w:sz w:val="22"/>
                <w:szCs w:val="22"/>
              </w:rPr>
              <w:t xml:space="preserve"> </w:t>
            </w:r>
            <w:r w:rsidRPr="009E7CA6">
              <w:rPr>
                <w:rFonts w:ascii="Zurich BT" w:hAnsi="Zurich BT"/>
                <w:sz w:val="22"/>
                <w:szCs w:val="22"/>
              </w:rPr>
              <w:t>and</w:t>
            </w:r>
            <w:r w:rsidRPr="009E7CA6">
              <w:rPr>
                <w:rFonts w:ascii="Zurich BT" w:eastAsia="Verdana" w:hAnsi="Zurich BT"/>
                <w:sz w:val="22"/>
                <w:szCs w:val="22"/>
              </w:rPr>
              <w:t xml:space="preserve"> </w:t>
            </w:r>
            <w:r w:rsidRPr="009E7CA6">
              <w:rPr>
                <w:rFonts w:ascii="Zurich BT" w:hAnsi="Zurich BT"/>
                <w:sz w:val="22"/>
                <w:szCs w:val="22"/>
              </w:rPr>
              <w:t>their</w:t>
            </w:r>
            <w:r w:rsidRPr="009E7CA6">
              <w:rPr>
                <w:rFonts w:ascii="Zurich BT" w:eastAsia="Verdana" w:hAnsi="Zurich BT"/>
                <w:sz w:val="22"/>
                <w:szCs w:val="22"/>
              </w:rPr>
              <w:t xml:space="preserve"> </w:t>
            </w:r>
            <w:r w:rsidRPr="009E7CA6">
              <w:rPr>
                <w:rFonts w:ascii="Zurich BT" w:hAnsi="Zurich BT"/>
                <w:sz w:val="22"/>
                <w:szCs w:val="22"/>
              </w:rPr>
              <w:t>resolution</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color w:val="548DD4"/>
                <w:sz w:val="22"/>
                <w:szCs w:val="22"/>
              </w:rPr>
            </w:pPr>
          </w:p>
        </w:tc>
      </w:tr>
      <w:tr w:rsidR="002E0D3D" w:rsidRPr="009E7CA6" w:rsidTr="000134BA">
        <w:trPr>
          <w:trHeight w:val="741"/>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6</w:t>
            </w: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eastAsia="Verdana" w:hAnsi="Zurich BT"/>
                <w:sz w:val="22"/>
                <w:szCs w:val="22"/>
              </w:rPr>
            </w:pPr>
            <w:r w:rsidRPr="009E7CA6">
              <w:rPr>
                <w:rFonts w:ascii="Zurich BT" w:hAnsi="Zurich BT"/>
                <w:sz w:val="22"/>
                <w:szCs w:val="22"/>
              </w:rPr>
              <w:t>What</w:t>
            </w:r>
            <w:r w:rsidRPr="009E7CA6">
              <w:rPr>
                <w:rFonts w:ascii="Zurich BT" w:eastAsia="Verdana" w:hAnsi="Zurich BT"/>
                <w:sz w:val="22"/>
                <w:szCs w:val="22"/>
              </w:rPr>
              <w:t xml:space="preserve"> </w:t>
            </w:r>
            <w:r w:rsidRPr="009E7CA6">
              <w:rPr>
                <w:rFonts w:ascii="Zurich BT" w:hAnsi="Zurich BT"/>
                <w:sz w:val="22"/>
                <w:szCs w:val="22"/>
              </w:rPr>
              <w:t>is</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number</w:t>
            </w:r>
            <w:r w:rsidRPr="009E7CA6">
              <w:rPr>
                <w:rFonts w:ascii="Zurich BT" w:eastAsia="Verdana" w:hAnsi="Zurich BT"/>
                <w:sz w:val="22"/>
                <w:szCs w:val="22"/>
              </w:rPr>
              <w:t xml:space="preserve"> </w:t>
            </w:r>
            <w:r w:rsidRPr="009E7CA6">
              <w:rPr>
                <w:rFonts w:ascii="Zurich BT" w:hAnsi="Zurich BT"/>
                <w:sz w:val="22"/>
                <w:szCs w:val="22"/>
              </w:rPr>
              <w:t>of</w:t>
            </w:r>
            <w:r w:rsidRPr="009E7CA6">
              <w:rPr>
                <w:rFonts w:ascii="Zurich BT" w:eastAsia="Verdana" w:hAnsi="Zurich BT"/>
                <w:sz w:val="22"/>
                <w:szCs w:val="22"/>
              </w:rPr>
              <w:t xml:space="preserve"> </w:t>
            </w:r>
            <w:r w:rsidRPr="009E7CA6">
              <w:rPr>
                <w:rFonts w:ascii="Zurich BT" w:hAnsi="Zurich BT"/>
                <w:sz w:val="22"/>
                <w:szCs w:val="22"/>
              </w:rPr>
              <w:t>change</w:t>
            </w:r>
            <w:r w:rsidRPr="009E7CA6">
              <w:rPr>
                <w:rFonts w:ascii="Zurich BT" w:eastAsia="Verdana" w:hAnsi="Zurich BT"/>
                <w:sz w:val="22"/>
                <w:szCs w:val="22"/>
              </w:rPr>
              <w:t xml:space="preserve"> </w:t>
            </w:r>
            <w:r w:rsidRPr="009E7CA6">
              <w:rPr>
                <w:rFonts w:ascii="Zurich BT" w:hAnsi="Zurich BT"/>
                <w:sz w:val="22"/>
                <w:szCs w:val="22"/>
              </w:rPr>
              <w:t>requests</w:t>
            </w:r>
            <w:r w:rsidRPr="009E7CA6">
              <w:rPr>
                <w:rFonts w:ascii="Zurich BT" w:eastAsia="Verdana" w:hAnsi="Zurich BT"/>
                <w:sz w:val="22"/>
                <w:szCs w:val="22"/>
              </w:rPr>
              <w:t xml:space="preserve"> </w:t>
            </w:r>
            <w:r w:rsidRPr="009E7CA6">
              <w:rPr>
                <w:rFonts w:ascii="Zurich BT" w:hAnsi="Zurich BT"/>
                <w:sz w:val="22"/>
                <w:szCs w:val="22"/>
              </w:rPr>
              <w:t>that</w:t>
            </w:r>
            <w:r w:rsidRPr="009E7CA6">
              <w:rPr>
                <w:rFonts w:ascii="Zurich BT" w:eastAsia="Verdana" w:hAnsi="Zurich BT"/>
                <w:sz w:val="22"/>
                <w:szCs w:val="22"/>
              </w:rPr>
              <w:t xml:space="preserve"> </w:t>
            </w:r>
            <w:r w:rsidRPr="009E7CA6">
              <w:rPr>
                <w:rFonts w:ascii="Zurich BT" w:hAnsi="Zurich BT"/>
                <w:sz w:val="22"/>
                <w:szCs w:val="22"/>
              </w:rPr>
              <w:t>emanate</w:t>
            </w:r>
            <w:r w:rsidRPr="009E7CA6">
              <w:rPr>
                <w:rFonts w:ascii="Zurich BT" w:eastAsia="Verdana" w:hAnsi="Zurich BT"/>
                <w:sz w:val="22"/>
                <w:szCs w:val="22"/>
              </w:rPr>
              <w:t xml:space="preserve"> </w:t>
            </w:r>
            <w:r w:rsidRPr="009E7CA6">
              <w:rPr>
                <w:rFonts w:ascii="Zurich BT" w:hAnsi="Zurich BT"/>
                <w:sz w:val="22"/>
                <w:szCs w:val="22"/>
              </w:rPr>
              <w:t>for</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application</w:t>
            </w:r>
            <w:r w:rsidRPr="009E7CA6">
              <w:rPr>
                <w:rFonts w:ascii="Zurich BT" w:eastAsia="Verdana" w:hAnsi="Zurich BT"/>
                <w:sz w:val="22"/>
                <w:szCs w:val="22"/>
              </w:rPr>
              <w:t xml:space="preserve"> </w:t>
            </w:r>
            <w:r w:rsidRPr="009E7CA6">
              <w:rPr>
                <w:rFonts w:ascii="Zurich BT" w:hAnsi="Zurich BT"/>
                <w:sz w:val="22"/>
                <w:szCs w:val="22"/>
              </w:rPr>
              <w:t>in</w:t>
            </w:r>
            <w:r w:rsidRPr="009E7CA6">
              <w:rPr>
                <w:rFonts w:ascii="Zurich BT" w:eastAsia="Verdana" w:hAnsi="Zurich BT"/>
                <w:sz w:val="22"/>
                <w:szCs w:val="22"/>
              </w:rPr>
              <w:t xml:space="preserve"> </w:t>
            </w:r>
            <w:r w:rsidRPr="009E7CA6">
              <w:rPr>
                <w:rFonts w:ascii="Zurich BT" w:hAnsi="Zurich BT"/>
                <w:sz w:val="22"/>
                <w:szCs w:val="22"/>
              </w:rPr>
              <w:t>a</w:t>
            </w:r>
            <w:r w:rsidRPr="009E7CA6">
              <w:rPr>
                <w:rFonts w:ascii="Zurich BT" w:eastAsia="Verdana" w:hAnsi="Zurich BT"/>
                <w:sz w:val="22"/>
                <w:szCs w:val="22"/>
              </w:rPr>
              <w:t xml:space="preserve"> </w:t>
            </w:r>
            <w:r w:rsidRPr="009E7CA6">
              <w:rPr>
                <w:rFonts w:ascii="Zurich BT" w:hAnsi="Zurich BT"/>
                <w:sz w:val="22"/>
                <w:szCs w:val="22"/>
              </w:rPr>
              <w:t>year?</w:t>
            </w:r>
            <w:r w:rsidRPr="009E7CA6">
              <w:rPr>
                <w:rFonts w:ascii="Zurich BT" w:eastAsia="Verdana" w:hAnsi="Zurich BT"/>
                <w:sz w:val="22"/>
                <w:szCs w:val="22"/>
              </w:rPr>
              <w:t xml:space="preserve"> </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NA</w:t>
            </w:r>
          </w:p>
        </w:tc>
      </w:tr>
      <w:tr w:rsidR="002E0D3D" w:rsidRPr="009E7CA6" w:rsidTr="000134BA">
        <w:trPr>
          <w:trHeight w:val="741"/>
        </w:trPr>
        <w:tc>
          <w:tcPr>
            <w:tcW w:w="885"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lastRenderedPageBreak/>
              <w:t>7</w:t>
            </w:r>
          </w:p>
        </w:tc>
        <w:tc>
          <w:tcPr>
            <w:tcW w:w="3600" w:type="dxa"/>
            <w:tcBorders>
              <w:top w:val="single" w:sz="4" w:space="0" w:color="000000"/>
              <w:left w:val="single" w:sz="4" w:space="0" w:color="000000"/>
              <w:bottom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Typically</w:t>
            </w:r>
            <w:r w:rsidRPr="009E7CA6">
              <w:rPr>
                <w:rFonts w:ascii="Zurich BT" w:eastAsia="Verdana" w:hAnsi="Zurich BT"/>
                <w:sz w:val="22"/>
                <w:szCs w:val="22"/>
              </w:rPr>
              <w:t xml:space="preserve"> </w:t>
            </w:r>
            <w:r w:rsidRPr="009E7CA6">
              <w:rPr>
                <w:rFonts w:ascii="Zurich BT" w:hAnsi="Zurich BT"/>
                <w:sz w:val="22"/>
                <w:szCs w:val="22"/>
              </w:rPr>
              <w:t>what</w:t>
            </w:r>
            <w:r w:rsidRPr="009E7CA6">
              <w:rPr>
                <w:rFonts w:ascii="Zurich BT" w:eastAsia="Verdana" w:hAnsi="Zurich BT"/>
                <w:sz w:val="22"/>
                <w:szCs w:val="22"/>
              </w:rPr>
              <w:t xml:space="preserve"> </w:t>
            </w:r>
            <w:r w:rsidRPr="009E7CA6">
              <w:rPr>
                <w:rFonts w:ascii="Zurich BT" w:hAnsi="Zurich BT"/>
                <w:sz w:val="22"/>
                <w:szCs w:val="22"/>
              </w:rPr>
              <w:t>is</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number</w:t>
            </w:r>
            <w:r w:rsidRPr="009E7CA6">
              <w:rPr>
                <w:rFonts w:ascii="Zurich BT" w:eastAsia="Verdana" w:hAnsi="Zurich BT"/>
                <w:sz w:val="22"/>
                <w:szCs w:val="22"/>
              </w:rPr>
              <w:t xml:space="preserve"> </w:t>
            </w:r>
            <w:r w:rsidRPr="009E7CA6">
              <w:rPr>
                <w:rFonts w:ascii="Zurich BT" w:hAnsi="Zurich BT"/>
                <w:sz w:val="22"/>
                <w:szCs w:val="22"/>
              </w:rPr>
              <w:t>of</w:t>
            </w:r>
            <w:r w:rsidRPr="009E7CA6">
              <w:rPr>
                <w:rFonts w:ascii="Zurich BT" w:eastAsia="Verdana" w:hAnsi="Zurich BT"/>
                <w:sz w:val="22"/>
                <w:szCs w:val="22"/>
              </w:rPr>
              <w:t xml:space="preserve"> </w:t>
            </w:r>
            <w:r w:rsidRPr="009E7CA6">
              <w:rPr>
                <w:rFonts w:ascii="Zurich BT" w:hAnsi="Zurich BT"/>
                <w:sz w:val="22"/>
                <w:szCs w:val="22"/>
              </w:rPr>
              <w:t>defects</w:t>
            </w:r>
            <w:r w:rsidRPr="009E7CA6">
              <w:rPr>
                <w:rFonts w:ascii="Zurich BT" w:eastAsia="Verdana" w:hAnsi="Zurich BT"/>
                <w:sz w:val="22"/>
                <w:szCs w:val="22"/>
              </w:rPr>
              <w:t xml:space="preserve"> </w:t>
            </w:r>
            <w:r w:rsidRPr="009E7CA6">
              <w:rPr>
                <w:rFonts w:ascii="Zurich BT" w:hAnsi="Zurich BT"/>
                <w:sz w:val="22"/>
                <w:szCs w:val="22"/>
              </w:rPr>
              <w:t>that</w:t>
            </w:r>
            <w:r w:rsidRPr="009E7CA6">
              <w:rPr>
                <w:rFonts w:ascii="Zurich BT" w:eastAsia="Verdana" w:hAnsi="Zurich BT"/>
                <w:sz w:val="22"/>
                <w:szCs w:val="22"/>
              </w:rPr>
              <w:t xml:space="preserve"> </w:t>
            </w:r>
            <w:r w:rsidRPr="009E7CA6">
              <w:rPr>
                <w:rFonts w:ascii="Zurich BT" w:hAnsi="Zurich BT"/>
                <w:sz w:val="22"/>
                <w:szCs w:val="22"/>
              </w:rPr>
              <w:t>emanate</w:t>
            </w:r>
            <w:r w:rsidRPr="009E7CA6">
              <w:rPr>
                <w:rFonts w:ascii="Zurich BT" w:eastAsia="Verdana" w:hAnsi="Zurich BT"/>
                <w:sz w:val="22"/>
                <w:szCs w:val="22"/>
              </w:rPr>
              <w:t xml:space="preserve"> </w:t>
            </w:r>
            <w:r w:rsidRPr="009E7CA6">
              <w:rPr>
                <w:rFonts w:ascii="Zurich BT" w:hAnsi="Zurich BT"/>
                <w:sz w:val="22"/>
                <w:szCs w:val="22"/>
              </w:rPr>
              <w:t>for</w:t>
            </w:r>
            <w:r w:rsidRPr="009E7CA6">
              <w:rPr>
                <w:rFonts w:ascii="Zurich BT" w:eastAsia="Verdana" w:hAnsi="Zurich BT"/>
                <w:sz w:val="22"/>
                <w:szCs w:val="22"/>
              </w:rPr>
              <w:t xml:space="preserve"> </w:t>
            </w:r>
            <w:r w:rsidRPr="009E7CA6">
              <w:rPr>
                <w:rFonts w:ascii="Zurich BT" w:hAnsi="Zurich BT"/>
                <w:sz w:val="22"/>
                <w:szCs w:val="22"/>
              </w:rPr>
              <w:t>the</w:t>
            </w:r>
            <w:r w:rsidRPr="009E7CA6">
              <w:rPr>
                <w:rFonts w:ascii="Zurich BT" w:eastAsia="Verdana" w:hAnsi="Zurich BT"/>
                <w:sz w:val="22"/>
                <w:szCs w:val="22"/>
              </w:rPr>
              <w:t xml:space="preserve"> </w:t>
            </w:r>
            <w:r w:rsidRPr="009E7CA6">
              <w:rPr>
                <w:rFonts w:ascii="Zurich BT" w:hAnsi="Zurich BT"/>
                <w:sz w:val="22"/>
                <w:szCs w:val="22"/>
              </w:rPr>
              <w:t>application</w:t>
            </w:r>
            <w:r w:rsidRPr="009E7CA6">
              <w:rPr>
                <w:rFonts w:ascii="Zurich BT" w:eastAsia="Verdana" w:hAnsi="Zurich BT"/>
                <w:sz w:val="22"/>
                <w:szCs w:val="22"/>
              </w:rPr>
              <w:t xml:space="preserve"> </w:t>
            </w:r>
            <w:r w:rsidRPr="009E7CA6">
              <w:rPr>
                <w:rFonts w:ascii="Zurich BT" w:hAnsi="Zurich BT"/>
                <w:sz w:val="22"/>
                <w:szCs w:val="22"/>
              </w:rPr>
              <w:t>in</w:t>
            </w:r>
            <w:r w:rsidRPr="009E7CA6">
              <w:rPr>
                <w:rFonts w:ascii="Zurich BT" w:eastAsia="Verdana" w:hAnsi="Zurich BT"/>
                <w:sz w:val="22"/>
                <w:szCs w:val="22"/>
              </w:rPr>
              <w:t xml:space="preserve"> </w:t>
            </w:r>
            <w:r w:rsidRPr="009E7CA6">
              <w:rPr>
                <w:rFonts w:ascii="Zurich BT" w:hAnsi="Zurich BT"/>
                <w:sz w:val="22"/>
                <w:szCs w:val="22"/>
              </w:rPr>
              <w:t>a</w:t>
            </w:r>
            <w:r w:rsidRPr="009E7CA6">
              <w:rPr>
                <w:rFonts w:ascii="Zurich BT" w:eastAsia="Verdana" w:hAnsi="Zurich BT"/>
                <w:sz w:val="22"/>
                <w:szCs w:val="22"/>
              </w:rPr>
              <w:t xml:space="preserve"> </w:t>
            </w:r>
            <w:r w:rsidRPr="009E7CA6">
              <w:rPr>
                <w:rFonts w:ascii="Zurich BT" w:hAnsi="Zurich BT"/>
                <w:sz w:val="22"/>
                <w:szCs w:val="22"/>
              </w:rPr>
              <w:t>year?</w:t>
            </w:r>
          </w:p>
        </w:tc>
        <w:tc>
          <w:tcPr>
            <w:tcW w:w="4245" w:type="dxa"/>
            <w:tcBorders>
              <w:top w:val="single" w:sz="4" w:space="0" w:color="000000"/>
              <w:left w:val="single" w:sz="4" w:space="0" w:color="000000"/>
              <w:bottom w:val="single" w:sz="4" w:space="0" w:color="000000"/>
              <w:right w:val="single" w:sz="4" w:space="0" w:color="000000"/>
            </w:tcBorders>
          </w:tcPr>
          <w:p w:rsidR="002E0D3D" w:rsidRPr="009E7CA6" w:rsidRDefault="002E0D3D" w:rsidP="000134BA">
            <w:pPr>
              <w:snapToGrid w:val="0"/>
              <w:rPr>
                <w:rFonts w:ascii="Zurich BT" w:hAnsi="Zurich BT"/>
                <w:sz w:val="22"/>
                <w:szCs w:val="22"/>
              </w:rPr>
            </w:pPr>
            <w:r w:rsidRPr="009E7CA6">
              <w:rPr>
                <w:rFonts w:ascii="Zurich BT" w:hAnsi="Zurich BT"/>
                <w:sz w:val="22"/>
                <w:szCs w:val="22"/>
              </w:rPr>
              <w:t>NA</w:t>
            </w:r>
          </w:p>
        </w:tc>
      </w:tr>
    </w:tbl>
    <w:p w:rsidR="002E0D3D" w:rsidRPr="009E7CA6" w:rsidRDefault="002E0D3D" w:rsidP="002E0D3D">
      <w:pPr>
        <w:rPr>
          <w:rFonts w:ascii="Zurich BT" w:hAnsi="Zurich BT"/>
          <w:sz w:val="22"/>
          <w:szCs w:val="22"/>
        </w:rPr>
      </w:pPr>
    </w:p>
    <w:p w:rsidR="002E0D3D" w:rsidRPr="009E7CA6" w:rsidRDefault="002E0D3D" w:rsidP="002E0D3D">
      <w:pPr>
        <w:rPr>
          <w:rFonts w:ascii="Zurich BT" w:hAnsi="Zurich BT"/>
          <w:sz w:val="22"/>
          <w:szCs w:val="22"/>
        </w:rPr>
      </w:pPr>
    </w:p>
    <w:p w:rsidR="002E0D3D" w:rsidRPr="009E7CA6" w:rsidRDefault="002E0D3D" w:rsidP="002E0D3D">
      <w:pPr>
        <w:rPr>
          <w:rFonts w:ascii="Zurich BT" w:hAnsi="Zurich BT"/>
          <w:sz w:val="22"/>
          <w:szCs w:val="22"/>
        </w:rPr>
      </w:pPr>
    </w:p>
    <w:p w:rsidR="004D65B9" w:rsidRPr="009E7CA6" w:rsidRDefault="004D65B9" w:rsidP="004D65B9">
      <w:pPr>
        <w:widowControl/>
        <w:suppressAutoHyphens w:val="0"/>
        <w:rPr>
          <w:rFonts w:ascii="Zurich BT" w:hAnsi="Zurich BT"/>
          <w:b/>
          <w:sz w:val="22"/>
          <w:szCs w:val="22"/>
          <w:lang w:eastAsia="en-US"/>
        </w:rPr>
      </w:pPr>
    </w:p>
    <w:p w:rsidR="004D65B9" w:rsidRPr="009E7CA6" w:rsidRDefault="004D65B9"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F11981" w:rsidRPr="009E7CA6" w:rsidRDefault="00F11981" w:rsidP="004D65B9">
      <w:pPr>
        <w:widowControl/>
        <w:suppressAutoHyphens w:val="0"/>
        <w:rPr>
          <w:rFonts w:ascii="Zurich BT" w:hAnsi="Zurich BT"/>
          <w:b/>
          <w:sz w:val="22"/>
          <w:szCs w:val="22"/>
          <w:lang w:eastAsia="en-US"/>
        </w:rPr>
      </w:pPr>
    </w:p>
    <w:p w:rsidR="004D65B9" w:rsidRPr="009E7CA6" w:rsidRDefault="004D65B9" w:rsidP="004D65B9">
      <w:pPr>
        <w:widowControl/>
        <w:suppressAutoHyphens w:val="0"/>
        <w:rPr>
          <w:rFonts w:ascii="Zurich BT" w:hAnsi="Zurich BT"/>
          <w:b/>
          <w:sz w:val="22"/>
          <w:szCs w:val="22"/>
          <w:lang w:eastAsia="en-US"/>
        </w:rPr>
      </w:pPr>
    </w:p>
    <w:p w:rsidR="00950B0C" w:rsidRPr="009E7CA6" w:rsidRDefault="00950B0C" w:rsidP="00A74E49">
      <w:pPr>
        <w:widowControl/>
        <w:numPr>
          <w:ilvl w:val="0"/>
          <w:numId w:val="14"/>
        </w:numPr>
        <w:suppressAutoHyphens w:val="0"/>
        <w:rPr>
          <w:rFonts w:ascii="Zurich BT" w:hAnsi="Zurich BT"/>
          <w:b/>
          <w:sz w:val="22"/>
          <w:szCs w:val="22"/>
          <w:lang w:eastAsia="en-US"/>
        </w:rPr>
      </w:pPr>
      <w:r w:rsidRPr="009E7CA6">
        <w:rPr>
          <w:rFonts w:ascii="Zurich BT" w:hAnsi="Zurich BT"/>
          <w:b/>
          <w:sz w:val="22"/>
          <w:szCs w:val="22"/>
          <w:lang w:eastAsia="en-US"/>
        </w:rPr>
        <w:t>SYSTEM ARCHITECTURE</w:t>
      </w:r>
    </w:p>
    <w:p w:rsidR="00F11981" w:rsidRPr="009E7CA6" w:rsidRDefault="00F11981" w:rsidP="00F11981">
      <w:pPr>
        <w:rPr>
          <w:rFonts w:ascii="Zurich BT" w:hAnsi="Zurich BT"/>
          <w:noProof/>
          <w:sz w:val="22"/>
          <w:szCs w:val="22"/>
        </w:rPr>
      </w:pPr>
    </w:p>
    <w:p w:rsidR="00F11981" w:rsidRPr="009E7CA6" w:rsidRDefault="002C0CCD" w:rsidP="009E7CA6">
      <w:pPr>
        <w:jc w:val="center"/>
        <w:rPr>
          <w:rFonts w:ascii="Zurich BT" w:hAnsi="Zurich BT"/>
          <w:sz w:val="22"/>
          <w:szCs w:val="22"/>
        </w:rPr>
      </w:pPr>
      <w:r w:rsidRPr="009E7CA6">
        <w:rPr>
          <w:rFonts w:ascii="Zurich BT" w:hAnsi="Zurich BT"/>
          <w:noProof/>
          <w:sz w:val="20"/>
          <w:szCs w:val="20"/>
          <w:lang w:eastAsia="en-US" w:bidi="ar-SA"/>
        </w:rPr>
        <w:lastRenderedPageBreak/>
        <w:drawing>
          <wp:inline distT="0" distB="0" distL="0" distR="0">
            <wp:extent cx="4615815" cy="428688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815" cy="4286885"/>
                    </a:xfrm>
                    <a:prstGeom prst="rect">
                      <a:avLst/>
                    </a:prstGeom>
                    <a:noFill/>
                    <a:ln>
                      <a:noFill/>
                    </a:ln>
                  </pic:spPr>
                </pic:pic>
              </a:graphicData>
            </a:graphic>
          </wp:inline>
        </w:drawing>
      </w:r>
    </w:p>
    <w:p w:rsidR="00F11981" w:rsidRPr="009E7CA6" w:rsidRDefault="00F11981" w:rsidP="00F11981">
      <w:pPr>
        <w:rPr>
          <w:rFonts w:ascii="Zurich BT" w:hAnsi="Zurich BT"/>
          <w:sz w:val="22"/>
          <w:szCs w:val="22"/>
        </w:rPr>
      </w:pPr>
    </w:p>
    <w:p w:rsidR="00F11981" w:rsidRPr="009E7CA6" w:rsidRDefault="00F11981" w:rsidP="00F11981">
      <w:pPr>
        <w:rPr>
          <w:rFonts w:ascii="Zurich BT" w:hAnsi="Zurich BT"/>
          <w:sz w:val="22"/>
          <w:szCs w:val="22"/>
        </w:rPr>
      </w:pPr>
    </w:p>
    <w:p w:rsidR="00F11981" w:rsidRPr="009E7CA6" w:rsidRDefault="00F11981" w:rsidP="00F11981">
      <w:pPr>
        <w:rPr>
          <w:rFonts w:ascii="Zurich BT" w:hAnsi="Zurich BT"/>
          <w:sz w:val="22"/>
          <w:szCs w:val="22"/>
        </w:rPr>
      </w:pPr>
      <w:r w:rsidRPr="009E7CA6">
        <w:rPr>
          <w:rFonts w:ascii="Zurich BT" w:hAnsi="Zurich BT"/>
          <w:sz w:val="22"/>
          <w:szCs w:val="22"/>
        </w:rPr>
        <w:t>The New Business aspect of Insurance business has sequence of processes which all culminates to a client and contract creation in the Life Asia system.</w:t>
      </w:r>
    </w:p>
    <w:p w:rsidR="00F11981" w:rsidRPr="009E7CA6" w:rsidRDefault="00F11981" w:rsidP="00F11981">
      <w:pPr>
        <w:rPr>
          <w:rFonts w:ascii="Zurich BT" w:hAnsi="Zurich BT"/>
          <w:sz w:val="22"/>
          <w:szCs w:val="22"/>
        </w:rPr>
      </w:pPr>
      <w:r w:rsidRPr="009E7CA6">
        <w:rPr>
          <w:rFonts w:ascii="Zurich BT" w:hAnsi="Zurich BT"/>
          <w:sz w:val="22"/>
          <w:szCs w:val="22"/>
        </w:rPr>
        <w:t xml:space="preserve">MCA project consists of 3 modules which need to be completed for a successful issuance of a policy. </w:t>
      </w:r>
    </w:p>
    <w:p w:rsidR="00F11981" w:rsidRPr="009E7CA6" w:rsidRDefault="00F11981" w:rsidP="00F11981">
      <w:pPr>
        <w:widowControl/>
        <w:numPr>
          <w:ilvl w:val="0"/>
          <w:numId w:val="25"/>
        </w:numPr>
        <w:shd w:val="clear" w:color="auto" w:fill="auto"/>
        <w:tabs>
          <w:tab w:val="clear" w:pos="720"/>
        </w:tabs>
        <w:suppressAutoHyphens w:val="0"/>
        <w:spacing w:after="200" w:line="276" w:lineRule="auto"/>
        <w:rPr>
          <w:rFonts w:ascii="Zurich BT" w:hAnsi="Zurich BT"/>
          <w:sz w:val="22"/>
          <w:szCs w:val="22"/>
        </w:rPr>
      </w:pPr>
      <w:r w:rsidRPr="009E7CA6">
        <w:rPr>
          <w:rFonts w:ascii="Zurich BT" w:hAnsi="Zurich BT"/>
          <w:b/>
          <w:sz w:val="22"/>
          <w:szCs w:val="22"/>
          <w:u w:val="single"/>
        </w:rPr>
        <w:t>Branch Application Form (BAF</w:t>
      </w:r>
      <w:r w:rsidR="009E7CA6" w:rsidRPr="009E7CA6">
        <w:rPr>
          <w:rFonts w:ascii="Zurich BT" w:hAnsi="Zurich BT"/>
          <w:b/>
          <w:sz w:val="22"/>
          <w:szCs w:val="22"/>
          <w:u w:val="single"/>
        </w:rPr>
        <w:t>):</w:t>
      </w:r>
      <w:r w:rsidRPr="009E7CA6">
        <w:rPr>
          <w:rFonts w:ascii="Zurich BT" w:hAnsi="Zurich BT"/>
          <w:sz w:val="22"/>
          <w:szCs w:val="22"/>
        </w:rPr>
        <w:t xml:space="preserve"> BAF is a data entry system which takes cases and application details are stored in the database.  Once the application details are available in database, the application proceeds to other 2 modules for further scrutiny depending on various scenarios.</w:t>
      </w:r>
    </w:p>
    <w:p w:rsidR="00F11981" w:rsidRPr="009E7CA6" w:rsidRDefault="00F11981" w:rsidP="00F11981">
      <w:pPr>
        <w:widowControl/>
        <w:numPr>
          <w:ilvl w:val="0"/>
          <w:numId w:val="25"/>
        </w:numPr>
        <w:shd w:val="clear" w:color="auto" w:fill="auto"/>
        <w:tabs>
          <w:tab w:val="clear" w:pos="720"/>
        </w:tabs>
        <w:suppressAutoHyphens w:val="0"/>
        <w:spacing w:after="200" w:line="276" w:lineRule="auto"/>
        <w:rPr>
          <w:rFonts w:ascii="Zurich BT" w:hAnsi="Zurich BT"/>
          <w:sz w:val="22"/>
          <w:szCs w:val="22"/>
        </w:rPr>
      </w:pPr>
      <w:r w:rsidRPr="009E7CA6">
        <w:rPr>
          <w:rFonts w:ascii="Zurich BT" w:hAnsi="Zurich BT"/>
          <w:b/>
          <w:sz w:val="22"/>
          <w:szCs w:val="22"/>
          <w:u w:val="single"/>
        </w:rPr>
        <w:t>Underwriting (UW</w:t>
      </w:r>
      <w:r w:rsidR="009E7CA6" w:rsidRPr="009E7CA6">
        <w:rPr>
          <w:rFonts w:ascii="Zurich BT" w:hAnsi="Zurich BT"/>
          <w:b/>
          <w:sz w:val="22"/>
          <w:szCs w:val="22"/>
          <w:u w:val="single"/>
        </w:rPr>
        <w:t>)</w:t>
      </w:r>
      <w:r w:rsidR="009E7CA6" w:rsidRPr="009E7CA6">
        <w:rPr>
          <w:rFonts w:ascii="Zurich BT" w:hAnsi="Zurich BT"/>
          <w:sz w:val="22"/>
          <w:szCs w:val="22"/>
        </w:rPr>
        <w:t>:</w:t>
      </w:r>
      <w:r w:rsidRPr="009E7CA6">
        <w:rPr>
          <w:rFonts w:ascii="Zurich BT" w:hAnsi="Zurich BT"/>
          <w:sz w:val="22"/>
          <w:szCs w:val="22"/>
        </w:rPr>
        <w:t xml:space="preserve">  The analysis of risk for the application being scrutinized and decisions are given manually. UW checks the decision in the BAF module. Applications except decision ‘ST’,’OT’,’RM’ are pulled into UW.</w:t>
      </w:r>
    </w:p>
    <w:p w:rsidR="00F11981" w:rsidRPr="009E7CA6" w:rsidRDefault="00F11981" w:rsidP="00F11981">
      <w:pPr>
        <w:widowControl/>
        <w:numPr>
          <w:ilvl w:val="0"/>
          <w:numId w:val="25"/>
        </w:numPr>
        <w:shd w:val="clear" w:color="auto" w:fill="auto"/>
        <w:tabs>
          <w:tab w:val="clear" w:pos="720"/>
        </w:tabs>
        <w:suppressAutoHyphens w:val="0"/>
        <w:spacing w:after="200" w:line="276" w:lineRule="auto"/>
        <w:rPr>
          <w:rFonts w:ascii="Zurich BT" w:hAnsi="Zurich BT"/>
          <w:sz w:val="22"/>
          <w:szCs w:val="22"/>
        </w:rPr>
      </w:pPr>
      <w:r w:rsidRPr="009E7CA6">
        <w:rPr>
          <w:rFonts w:ascii="Zurich BT" w:hAnsi="Zurich BT"/>
          <w:b/>
          <w:sz w:val="22"/>
          <w:szCs w:val="22"/>
          <w:u w:val="single"/>
        </w:rPr>
        <w:t>Policy Data Check System (PDCS</w:t>
      </w:r>
      <w:r w:rsidR="009E7CA6" w:rsidRPr="009E7CA6">
        <w:rPr>
          <w:rFonts w:ascii="Zurich BT" w:hAnsi="Zurich BT"/>
          <w:b/>
          <w:sz w:val="22"/>
          <w:szCs w:val="22"/>
          <w:u w:val="single"/>
        </w:rPr>
        <w:t>)</w:t>
      </w:r>
      <w:r w:rsidR="009E7CA6" w:rsidRPr="009E7CA6">
        <w:rPr>
          <w:rFonts w:ascii="Zurich BT" w:hAnsi="Zurich BT"/>
          <w:sz w:val="22"/>
          <w:szCs w:val="22"/>
        </w:rPr>
        <w:t>:</w:t>
      </w:r>
      <w:r w:rsidRPr="009E7CA6">
        <w:rPr>
          <w:rFonts w:ascii="Zurich BT" w:hAnsi="Zurich BT"/>
          <w:sz w:val="22"/>
          <w:szCs w:val="22"/>
        </w:rPr>
        <w:t xml:space="preserve"> This is a check system to maintain the accuracy of data entry done on the BAF level.  It goes through a quality check process so that any erroneous data entry is rectified. There are various stages in PDCS viz. KYC, D1, D2, QC.</w:t>
      </w:r>
    </w:p>
    <w:p w:rsidR="00F11981" w:rsidRPr="009E7CA6" w:rsidRDefault="00F11981" w:rsidP="00F11981">
      <w:pPr>
        <w:rPr>
          <w:rFonts w:ascii="Zurich BT" w:hAnsi="Zurich BT"/>
          <w:sz w:val="22"/>
          <w:szCs w:val="22"/>
        </w:rPr>
      </w:pPr>
    </w:p>
    <w:p w:rsidR="00F11981" w:rsidRPr="009E7CA6" w:rsidRDefault="00F11981" w:rsidP="00F11981">
      <w:pPr>
        <w:rPr>
          <w:rFonts w:ascii="Zurich BT" w:hAnsi="Zurich BT"/>
          <w:sz w:val="22"/>
          <w:szCs w:val="22"/>
        </w:rPr>
      </w:pPr>
    </w:p>
    <w:p w:rsidR="00F11981" w:rsidRPr="009E7CA6" w:rsidRDefault="00F11981" w:rsidP="00F11981">
      <w:pPr>
        <w:rPr>
          <w:rFonts w:ascii="Zurich BT" w:hAnsi="Zurich BT"/>
          <w:sz w:val="22"/>
          <w:szCs w:val="22"/>
        </w:rPr>
      </w:pPr>
    </w:p>
    <w:p w:rsidR="00F11981" w:rsidRPr="009E7CA6" w:rsidRDefault="00F11981" w:rsidP="00F11981">
      <w:pPr>
        <w:rPr>
          <w:rFonts w:ascii="Zurich BT" w:hAnsi="Zurich BT"/>
          <w:sz w:val="22"/>
          <w:szCs w:val="22"/>
        </w:rPr>
      </w:pPr>
    </w:p>
    <w:p w:rsidR="00F11981" w:rsidRPr="009E7CA6" w:rsidRDefault="00F11981" w:rsidP="00F11981">
      <w:pPr>
        <w:rPr>
          <w:rFonts w:ascii="Zurich BT" w:hAnsi="Zurich BT"/>
          <w:sz w:val="22"/>
          <w:szCs w:val="22"/>
        </w:rPr>
      </w:pPr>
    </w:p>
    <w:p w:rsidR="00F11981" w:rsidRPr="009E7CA6" w:rsidRDefault="00F11981" w:rsidP="00F11981">
      <w:pPr>
        <w:rPr>
          <w:rFonts w:ascii="Zurich BT" w:hAnsi="Zurich BT"/>
          <w:sz w:val="22"/>
          <w:szCs w:val="22"/>
        </w:rPr>
      </w:pPr>
      <w:r w:rsidRPr="009E7CA6">
        <w:rPr>
          <w:rFonts w:ascii="Zurich BT" w:hAnsi="Zurich BT"/>
          <w:sz w:val="22"/>
          <w:szCs w:val="22"/>
        </w:rPr>
        <w:t>MCA has the following upstream and downstream applications:</w:t>
      </w:r>
    </w:p>
    <w:p w:rsidR="00F11981" w:rsidRPr="009E7CA6" w:rsidRDefault="00F11981" w:rsidP="00F11981">
      <w:pPr>
        <w:rPr>
          <w:rFonts w:ascii="Zurich BT" w:hAnsi="Zurich BT"/>
          <w:sz w:val="22"/>
          <w:szCs w:val="22"/>
        </w:rPr>
      </w:pPr>
    </w:p>
    <w:p w:rsidR="009E7CA6" w:rsidRPr="009E7CA6" w:rsidRDefault="002C0CCD" w:rsidP="00F11981">
      <w:pPr>
        <w:rPr>
          <w:rFonts w:ascii="Zurich BT" w:hAnsi="Zurich BT"/>
          <w:noProof/>
          <w:sz w:val="20"/>
          <w:szCs w:val="20"/>
          <w:lang w:val="en-IN" w:eastAsia="en-IN" w:bidi="ar-SA"/>
        </w:rPr>
      </w:pPr>
      <w:r w:rsidRPr="009E7CA6">
        <w:rPr>
          <w:rFonts w:ascii="Zurich BT" w:hAnsi="Zurich BT"/>
          <w:noProof/>
          <w:sz w:val="20"/>
          <w:szCs w:val="20"/>
          <w:lang w:eastAsia="en-US" w:bidi="ar-SA"/>
        </w:rPr>
        <w:drawing>
          <wp:inline distT="0" distB="0" distL="0" distR="0">
            <wp:extent cx="5727700" cy="3694430"/>
            <wp:effectExtent l="0" t="0" r="6350" b="1270"/>
            <wp:docPr id="1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694430"/>
                    </a:xfrm>
                    <a:prstGeom prst="rect">
                      <a:avLst/>
                    </a:prstGeom>
                    <a:noFill/>
                    <a:ln>
                      <a:noFill/>
                    </a:ln>
                  </pic:spPr>
                </pic:pic>
              </a:graphicData>
            </a:graphic>
          </wp:inline>
        </w:drawing>
      </w:r>
    </w:p>
    <w:p w:rsidR="009E7CA6" w:rsidRPr="009E7CA6" w:rsidRDefault="009E7CA6" w:rsidP="00F11981">
      <w:pPr>
        <w:rPr>
          <w:rFonts w:ascii="Zurich BT" w:hAnsi="Zurich BT"/>
          <w:noProof/>
          <w:sz w:val="20"/>
          <w:szCs w:val="20"/>
          <w:lang w:val="en-IN" w:eastAsia="en-IN" w:bidi="ar-SA"/>
        </w:rPr>
      </w:pPr>
    </w:p>
    <w:p w:rsidR="009E7CA6" w:rsidRPr="009E7CA6" w:rsidRDefault="009E7CA6" w:rsidP="009E7CA6">
      <w:pPr>
        <w:pStyle w:val="Heading2"/>
        <w:widowControl/>
        <w:numPr>
          <w:ilvl w:val="1"/>
          <w:numId w:val="29"/>
        </w:numPr>
        <w:shd w:val="clear" w:color="auto" w:fill="auto"/>
        <w:tabs>
          <w:tab w:val="clear" w:pos="720"/>
        </w:tabs>
        <w:suppressAutoHyphens w:val="0"/>
        <w:spacing w:before="40" w:line="259" w:lineRule="auto"/>
        <w:jc w:val="both"/>
        <w:rPr>
          <w:rFonts w:ascii="Zurich BT" w:hAnsi="Zurich BT"/>
          <w:sz w:val="20"/>
          <w:szCs w:val="20"/>
        </w:rPr>
      </w:pPr>
      <w:bookmarkStart w:id="3" w:name="_Toc402619521"/>
      <w:r w:rsidRPr="009E7CA6">
        <w:rPr>
          <w:rFonts w:ascii="Zurich BT" w:hAnsi="Zurich BT"/>
          <w:sz w:val="20"/>
          <w:szCs w:val="20"/>
        </w:rPr>
        <w:t>MARS</w:t>
      </w:r>
      <w:bookmarkEnd w:id="3"/>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Introduction:</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MARS is a system to handle additional medical requirements for a particular case. It handles the end to end flow for the additional requirement to be raised and fulfilled and case to be re-</w:t>
      </w:r>
      <w:proofErr w:type="spellStart"/>
      <w:r w:rsidRPr="009E7CA6">
        <w:rPr>
          <w:rFonts w:ascii="Zurich BT" w:hAnsi="Zurich BT"/>
          <w:sz w:val="20"/>
          <w:szCs w:val="20"/>
        </w:rPr>
        <w:t>inwarded</w:t>
      </w:r>
      <w:proofErr w:type="spellEnd"/>
      <w:r w:rsidRPr="009E7CA6">
        <w:rPr>
          <w:rFonts w:ascii="Zurich BT" w:hAnsi="Zurich BT"/>
          <w:sz w:val="20"/>
          <w:szCs w:val="20"/>
        </w:rPr>
        <w:t xml:space="preserve"> in MCA. MARS fires additional BRE rules to give a different set of requirements to be fulfilled for case to proceed. </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 xml:space="preserve">Functionality: </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 xml:space="preserve">Once the BAF data entry is completed, depending on BRE decision, Applications flow into different modules. When the BRE decision is ‘RM’, the case is first pulled into MARS (MARS uses a scheduler to pull cases from MCA). </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Once the data entry is completed in MARS, the case comes back into underwriting module.  CUW scheduler fetch completed cases from MARS. There are a series of checks to find out if data entry in MARS is completed. Only after all the checks are passed successfully, case gets pulled in UW.</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Mode of Connecting:</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 xml:space="preserve"> MCA connects to MARS DB using JDBC thin connectivity. Metadata of the Honeybee database is uploaded in MCA CORDYS. Web services are built on the Metadata and data is sent and received.</w:t>
      </w:r>
    </w:p>
    <w:p w:rsidR="009E7CA6" w:rsidRPr="009E7CA6" w:rsidRDefault="009E7CA6" w:rsidP="009E7CA6">
      <w:pPr>
        <w:ind w:left="360"/>
        <w:jc w:val="both"/>
        <w:rPr>
          <w:rFonts w:ascii="Zurich BT" w:hAnsi="Zurich BT"/>
          <w:sz w:val="20"/>
          <w:szCs w:val="20"/>
        </w:rPr>
      </w:pPr>
    </w:p>
    <w:p w:rsidR="009E7CA6" w:rsidRPr="009E7CA6" w:rsidRDefault="009E7CA6" w:rsidP="009E7CA6">
      <w:pPr>
        <w:pStyle w:val="Heading2"/>
        <w:widowControl/>
        <w:numPr>
          <w:ilvl w:val="1"/>
          <w:numId w:val="29"/>
        </w:numPr>
        <w:shd w:val="clear" w:color="auto" w:fill="auto"/>
        <w:tabs>
          <w:tab w:val="clear" w:pos="720"/>
        </w:tabs>
        <w:suppressAutoHyphens w:val="0"/>
        <w:spacing w:before="40" w:line="259" w:lineRule="auto"/>
        <w:jc w:val="both"/>
        <w:rPr>
          <w:rFonts w:ascii="Zurich BT" w:hAnsi="Zurich BT"/>
          <w:sz w:val="20"/>
          <w:szCs w:val="20"/>
        </w:rPr>
      </w:pPr>
      <w:bookmarkStart w:id="4" w:name="_Toc402619522"/>
      <w:r w:rsidRPr="009E7CA6">
        <w:rPr>
          <w:rFonts w:ascii="Zurich BT" w:hAnsi="Zurich BT"/>
          <w:sz w:val="20"/>
          <w:szCs w:val="20"/>
        </w:rPr>
        <w:t>Honey bee</w:t>
      </w:r>
      <w:bookmarkEnd w:id="4"/>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Introduction:</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 xml:space="preserve">Honeybee is a system used primarily for temporary storage of Images and also UW legacy system for underwriting applications.  It itself interfaces with multiple applications like </w:t>
      </w:r>
      <w:proofErr w:type="spellStart"/>
      <w:r w:rsidRPr="009E7CA6">
        <w:rPr>
          <w:rFonts w:ascii="Zurich BT" w:hAnsi="Zurich BT"/>
          <w:sz w:val="20"/>
          <w:szCs w:val="20"/>
        </w:rPr>
        <w:t>Insta</w:t>
      </w:r>
      <w:proofErr w:type="spellEnd"/>
      <w:r w:rsidRPr="009E7CA6">
        <w:rPr>
          <w:rFonts w:ascii="Zurich BT" w:hAnsi="Zurich BT"/>
          <w:sz w:val="20"/>
          <w:szCs w:val="20"/>
        </w:rPr>
        <w:t xml:space="preserve">, </w:t>
      </w:r>
      <w:proofErr w:type="spellStart"/>
      <w:r w:rsidRPr="009E7CA6">
        <w:rPr>
          <w:rFonts w:ascii="Zurich BT" w:hAnsi="Zurich BT"/>
          <w:sz w:val="20"/>
          <w:szCs w:val="20"/>
        </w:rPr>
        <w:t>Omnidocs</w:t>
      </w:r>
      <w:proofErr w:type="spellEnd"/>
      <w:r w:rsidRPr="009E7CA6">
        <w:rPr>
          <w:rFonts w:ascii="Zurich BT" w:hAnsi="Zurich BT"/>
          <w:sz w:val="20"/>
          <w:szCs w:val="20"/>
        </w:rPr>
        <w:t xml:space="preserve"> to keep all the corrected images.</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u w:val="single"/>
        </w:rPr>
        <w:t>Functionality</w:t>
      </w:r>
      <w:r w:rsidRPr="009E7CA6">
        <w:rPr>
          <w:rFonts w:ascii="Zurich BT" w:hAnsi="Zurich BT"/>
          <w:sz w:val="20"/>
          <w:szCs w:val="20"/>
        </w:rPr>
        <w:t>:</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 xml:space="preserve">Honeybee is an upstream as well as downstream system. It has multiple interfaces in MCA. </w:t>
      </w:r>
    </w:p>
    <w:p w:rsidR="009E7CA6" w:rsidRPr="009E7CA6" w:rsidRDefault="009E7CA6" w:rsidP="009E7CA6">
      <w:pPr>
        <w:pStyle w:val="ListParagraph"/>
        <w:widowControl/>
        <w:numPr>
          <w:ilvl w:val="0"/>
          <w:numId w:val="31"/>
        </w:numPr>
        <w:shd w:val="clear" w:color="auto" w:fill="auto"/>
        <w:tabs>
          <w:tab w:val="clear" w:pos="720"/>
        </w:tabs>
        <w:suppressAutoHyphens w:val="0"/>
        <w:spacing w:after="160" w:line="259" w:lineRule="auto"/>
        <w:ind w:left="1080"/>
        <w:contextualSpacing/>
        <w:jc w:val="both"/>
        <w:rPr>
          <w:rFonts w:ascii="Zurich BT" w:hAnsi="Zurich BT"/>
          <w:sz w:val="20"/>
          <w:szCs w:val="20"/>
        </w:rPr>
      </w:pPr>
      <w:r w:rsidRPr="009E7CA6">
        <w:rPr>
          <w:rFonts w:ascii="Zurich BT" w:hAnsi="Zurich BT"/>
          <w:sz w:val="20"/>
          <w:szCs w:val="20"/>
        </w:rPr>
        <w:lastRenderedPageBreak/>
        <w:t>When an application needs to first be entered in BAF, first there is a check on Honeybee Database to check if the image has been pasted. Depending on the output, the application is populated in the BAF work list (BAF work list is the common pool used by vendors to pick applications).  Honey bee table Application Master is checked for populating the application in the work list.</w:t>
      </w:r>
    </w:p>
    <w:p w:rsidR="009E7CA6" w:rsidRPr="009E7CA6" w:rsidRDefault="009E7CA6" w:rsidP="009E7CA6">
      <w:pPr>
        <w:pStyle w:val="ListParagraph"/>
        <w:widowControl/>
        <w:numPr>
          <w:ilvl w:val="0"/>
          <w:numId w:val="31"/>
        </w:numPr>
        <w:shd w:val="clear" w:color="auto" w:fill="auto"/>
        <w:tabs>
          <w:tab w:val="clear" w:pos="720"/>
        </w:tabs>
        <w:suppressAutoHyphens w:val="0"/>
        <w:spacing w:after="160" w:line="259" w:lineRule="auto"/>
        <w:ind w:left="1080"/>
        <w:contextualSpacing/>
        <w:jc w:val="both"/>
        <w:rPr>
          <w:rFonts w:ascii="Zurich BT" w:hAnsi="Zurich BT"/>
          <w:sz w:val="20"/>
          <w:szCs w:val="20"/>
        </w:rPr>
      </w:pPr>
      <w:r w:rsidRPr="009E7CA6">
        <w:rPr>
          <w:rFonts w:ascii="Zurich BT" w:hAnsi="Zurich BT"/>
          <w:sz w:val="20"/>
          <w:szCs w:val="20"/>
        </w:rPr>
        <w:t>Once BAF data entry completes, the case is accepted and BRE decision is updated in MCA_BLOCKING_MASTER of honeybee.</w:t>
      </w:r>
    </w:p>
    <w:p w:rsidR="009E7CA6" w:rsidRPr="009E7CA6" w:rsidRDefault="009E7CA6" w:rsidP="009E7CA6">
      <w:pPr>
        <w:pStyle w:val="ListParagraph"/>
        <w:widowControl/>
        <w:numPr>
          <w:ilvl w:val="0"/>
          <w:numId w:val="31"/>
        </w:numPr>
        <w:shd w:val="clear" w:color="auto" w:fill="auto"/>
        <w:tabs>
          <w:tab w:val="clear" w:pos="720"/>
        </w:tabs>
        <w:suppressAutoHyphens w:val="0"/>
        <w:spacing w:after="160" w:line="259" w:lineRule="auto"/>
        <w:ind w:left="1080"/>
        <w:contextualSpacing/>
        <w:jc w:val="both"/>
        <w:rPr>
          <w:rFonts w:ascii="Zurich BT" w:hAnsi="Zurich BT"/>
          <w:sz w:val="20"/>
          <w:szCs w:val="20"/>
        </w:rPr>
      </w:pPr>
      <w:r w:rsidRPr="009E7CA6">
        <w:rPr>
          <w:rFonts w:ascii="Zurich BT" w:hAnsi="Zurich BT"/>
          <w:sz w:val="20"/>
          <w:szCs w:val="20"/>
        </w:rPr>
        <w:t xml:space="preserve">In underwriting, when ‘View Documents’ is asked for, Honeybee link is called and Document is directly opened. </w:t>
      </w:r>
    </w:p>
    <w:p w:rsidR="009E7CA6" w:rsidRPr="009E7CA6" w:rsidRDefault="009E7CA6" w:rsidP="009E7CA6">
      <w:pPr>
        <w:pStyle w:val="ListParagraph"/>
        <w:widowControl/>
        <w:numPr>
          <w:ilvl w:val="0"/>
          <w:numId w:val="31"/>
        </w:numPr>
        <w:shd w:val="clear" w:color="auto" w:fill="auto"/>
        <w:tabs>
          <w:tab w:val="clear" w:pos="720"/>
        </w:tabs>
        <w:suppressAutoHyphens w:val="0"/>
        <w:spacing w:after="160" w:line="259" w:lineRule="auto"/>
        <w:ind w:left="1080"/>
        <w:contextualSpacing/>
        <w:jc w:val="both"/>
        <w:rPr>
          <w:rFonts w:ascii="Zurich BT" w:hAnsi="Zurich BT"/>
          <w:sz w:val="20"/>
          <w:szCs w:val="20"/>
        </w:rPr>
      </w:pPr>
      <w:r w:rsidRPr="009E7CA6">
        <w:rPr>
          <w:rFonts w:ascii="Zurich BT" w:hAnsi="Zurich BT"/>
          <w:sz w:val="20"/>
          <w:szCs w:val="20"/>
        </w:rPr>
        <w:t>IUW scheduler and CUW scheduler are used to pull data into underwriting. It pulls fresh as well as AMR cases. While pulling cases for which requirements had been raised, scheduler checks for requirement being fulfilled in the Honeybee table. It checks and updates the table APPLICATION_MASTER to distinguish between cases already pulled and fresh cases.</w:t>
      </w:r>
    </w:p>
    <w:p w:rsidR="009E7CA6" w:rsidRPr="009E7CA6" w:rsidRDefault="009E7CA6" w:rsidP="009E7CA6">
      <w:pPr>
        <w:pStyle w:val="ListParagraph"/>
        <w:widowControl/>
        <w:numPr>
          <w:ilvl w:val="0"/>
          <w:numId w:val="31"/>
        </w:numPr>
        <w:shd w:val="clear" w:color="auto" w:fill="auto"/>
        <w:tabs>
          <w:tab w:val="clear" w:pos="720"/>
        </w:tabs>
        <w:suppressAutoHyphens w:val="0"/>
        <w:spacing w:after="160" w:line="259" w:lineRule="auto"/>
        <w:ind w:left="1080"/>
        <w:contextualSpacing/>
        <w:jc w:val="both"/>
        <w:rPr>
          <w:rFonts w:ascii="Zurich BT" w:hAnsi="Zurich BT"/>
          <w:sz w:val="20"/>
          <w:szCs w:val="20"/>
        </w:rPr>
      </w:pPr>
      <w:r w:rsidRPr="009E7CA6">
        <w:rPr>
          <w:rFonts w:ascii="Zurich BT" w:hAnsi="Zurich BT"/>
          <w:sz w:val="20"/>
          <w:szCs w:val="20"/>
        </w:rPr>
        <w:t>After a case is closed in Underwriting, the final decision is updated in the Honeybee. Honeybee pulls decisions and stores it.</w:t>
      </w:r>
    </w:p>
    <w:p w:rsidR="009E7CA6" w:rsidRPr="009E7CA6" w:rsidRDefault="009E7CA6" w:rsidP="009E7CA6">
      <w:pPr>
        <w:pStyle w:val="ListParagraph"/>
        <w:widowControl/>
        <w:numPr>
          <w:ilvl w:val="0"/>
          <w:numId w:val="31"/>
        </w:numPr>
        <w:shd w:val="clear" w:color="auto" w:fill="auto"/>
        <w:tabs>
          <w:tab w:val="clear" w:pos="720"/>
        </w:tabs>
        <w:suppressAutoHyphens w:val="0"/>
        <w:spacing w:after="160" w:line="259" w:lineRule="auto"/>
        <w:ind w:left="1080"/>
        <w:contextualSpacing/>
        <w:jc w:val="both"/>
        <w:rPr>
          <w:rFonts w:ascii="Zurich BT" w:hAnsi="Zurich BT"/>
          <w:sz w:val="20"/>
          <w:szCs w:val="20"/>
        </w:rPr>
      </w:pPr>
      <w:r w:rsidRPr="009E7CA6">
        <w:rPr>
          <w:rFonts w:ascii="Zurich BT" w:hAnsi="Zurich BT"/>
          <w:sz w:val="20"/>
          <w:szCs w:val="20"/>
        </w:rPr>
        <w:t>PDCS pulls applications only after checking the image in the honeybee table (TBL_IMAGE_TRANSACTION_PI). Even the rejected cases which have to flow again in PDCS go through a check in the same table. It checks whether new image is available.</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u w:val="single"/>
        </w:rPr>
        <w:t>Mode of Connecting</w:t>
      </w:r>
      <w:r w:rsidRPr="009E7CA6">
        <w:rPr>
          <w:rFonts w:ascii="Zurich BT" w:hAnsi="Zurich BT"/>
          <w:sz w:val="20"/>
          <w:szCs w:val="20"/>
        </w:rPr>
        <w:t>:</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Honeybee database is directly connected through CORDYS using JDBC connector</w:t>
      </w:r>
    </w:p>
    <w:p w:rsidR="009E7CA6" w:rsidRPr="009E7CA6" w:rsidRDefault="009E7CA6" w:rsidP="009E7CA6">
      <w:pPr>
        <w:jc w:val="both"/>
        <w:rPr>
          <w:rFonts w:ascii="Zurich BT" w:hAnsi="Zurich BT"/>
          <w:sz w:val="20"/>
          <w:szCs w:val="20"/>
        </w:rPr>
      </w:pPr>
    </w:p>
    <w:p w:rsidR="009E7CA6" w:rsidRPr="009E7CA6" w:rsidRDefault="009E7CA6" w:rsidP="009E7CA6">
      <w:pPr>
        <w:pStyle w:val="Heading2"/>
        <w:widowControl/>
        <w:numPr>
          <w:ilvl w:val="1"/>
          <w:numId w:val="29"/>
        </w:numPr>
        <w:shd w:val="clear" w:color="auto" w:fill="auto"/>
        <w:tabs>
          <w:tab w:val="clear" w:pos="720"/>
        </w:tabs>
        <w:suppressAutoHyphens w:val="0"/>
        <w:spacing w:before="40" w:line="259" w:lineRule="auto"/>
        <w:jc w:val="both"/>
        <w:rPr>
          <w:rFonts w:ascii="Zurich BT" w:hAnsi="Zurich BT"/>
          <w:sz w:val="20"/>
          <w:szCs w:val="20"/>
        </w:rPr>
      </w:pPr>
      <w:bookmarkStart w:id="5" w:name="_Toc402619523"/>
      <w:r w:rsidRPr="009E7CA6">
        <w:rPr>
          <w:rFonts w:ascii="Zurich BT" w:hAnsi="Zurich BT"/>
          <w:sz w:val="20"/>
          <w:szCs w:val="20"/>
        </w:rPr>
        <w:t>Life Asia</w:t>
      </w:r>
      <w:bookmarkEnd w:id="5"/>
    </w:p>
    <w:p w:rsidR="009E7CA6" w:rsidRPr="009E7CA6" w:rsidRDefault="009E7CA6" w:rsidP="009E7CA6">
      <w:pPr>
        <w:ind w:left="360"/>
        <w:jc w:val="both"/>
        <w:rPr>
          <w:rFonts w:ascii="Zurich BT" w:hAnsi="Zurich BT"/>
          <w:sz w:val="20"/>
          <w:szCs w:val="20"/>
        </w:rPr>
      </w:pPr>
      <w:r w:rsidRPr="009E7CA6">
        <w:rPr>
          <w:rFonts w:ascii="Zurich BT" w:hAnsi="Zurich BT"/>
          <w:sz w:val="20"/>
          <w:szCs w:val="20"/>
          <w:u w:val="single"/>
        </w:rPr>
        <w:t>Introduction</w:t>
      </w:r>
      <w:r w:rsidRPr="009E7CA6">
        <w:rPr>
          <w:rFonts w:ascii="Zurich BT" w:hAnsi="Zurich BT"/>
          <w:sz w:val="20"/>
          <w:szCs w:val="20"/>
        </w:rPr>
        <w:t>:</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Life Asia is the mother system developed on Mainframe. Life Asia stores client and contract details of all the policies and customers. The mother system is connected by almost all the applications in the organization. The data is stored and retrieved from its database using P400 connector. MCA uses life Asia multiple times.</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u w:val="single"/>
        </w:rPr>
        <w:t>Functionality</w:t>
      </w:r>
      <w:r w:rsidRPr="009E7CA6">
        <w:rPr>
          <w:rFonts w:ascii="Zurich BT" w:hAnsi="Zurich BT"/>
          <w:sz w:val="20"/>
          <w:szCs w:val="20"/>
        </w:rPr>
        <w:t xml:space="preserve">: </w:t>
      </w:r>
    </w:p>
    <w:p w:rsidR="009E7CA6" w:rsidRPr="009E7CA6" w:rsidRDefault="009E7CA6" w:rsidP="009E7CA6">
      <w:pPr>
        <w:pStyle w:val="ListParagraph"/>
        <w:widowControl/>
        <w:numPr>
          <w:ilvl w:val="0"/>
          <w:numId w:val="30"/>
        </w:numPr>
        <w:shd w:val="clear" w:color="auto" w:fill="auto"/>
        <w:tabs>
          <w:tab w:val="clear" w:pos="720"/>
        </w:tabs>
        <w:suppressAutoHyphens w:val="0"/>
        <w:spacing w:after="160" w:line="259" w:lineRule="auto"/>
        <w:ind w:left="1080"/>
        <w:contextualSpacing/>
        <w:jc w:val="both"/>
        <w:rPr>
          <w:rFonts w:ascii="Zurich BT" w:hAnsi="Zurich BT"/>
          <w:sz w:val="20"/>
          <w:szCs w:val="20"/>
        </w:rPr>
      </w:pPr>
      <w:proofErr w:type="spellStart"/>
      <w:r w:rsidRPr="009E7CA6">
        <w:rPr>
          <w:rFonts w:ascii="Zurich BT" w:hAnsi="Zurich BT"/>
          <w:sz w:val="20"/>
          <w:szCs w:val="20"/>
        </w:rPr>
        <w:t>Dedup</w:t>
      </w:r>
      <w:proofErr w:type="spellEnd"/>
      <w:r w:rsidRPr="009E7CA6">
        <w:rPr>
          <w:rFonts w:ascii="Zurich BT" w:hAnsi="Zurich BT"/>
          <w:sz w:val="20"/>
          <w:szCs w:val="20"/>
        </w:rPr>
        <w:t>: Checking for presence of the proposer and life assured details in Life Asia. This helps in avoiding fraudulent transactions. It also pulls data of the previous policies and stores it in the Application Database.</w:t>
      </w:r>
    </w:p>
    <w:p w:rsidR="009E7CA6" w:rsidRPr="009E7CA6" w:rsidRDefault="009E7CA6" w:rsidP="009E7CA6">
      <w:pPr>
        <w:pStyle w:val="ListParagraph"/>
        <w:widowControl/>
        <w:numPr>
          <w:ilvl w:val="0"/>
          <w:numId w:val="30"/>
        </w:numPr>
        <w:shd w:val="clear" w:color="auto" w:fill="auto"/>
        <w:tabs>
          <w:tab w:val="clear" w:pos="720"/>
        </w:tabs>
        <w:suppressAutoHyphens w:val="0"/>
        <w:spacing w:after="160" w:line="259" w:lineRule="auto"/>
        <w:ind w:left="1080"/>
        <w:contextualSpacing/>
        <w:jc w:val="both"/>
        <w:rPr>
          <w:rFonts w:ascii="Zurich BT" w:hAnsi="Zurich BT"/>
          <w:sz w:val="20"/>
          <w:szCs w:val="20"/>
        </w:rPr>
      </w:pPr>
      <w:r w:rsidRPr="009E7CA6">
        <w:rPr>
          <w:rFonts w:ascii="Zurich BT" w:hAnsi="Zurich BT"/>
          <w:sz w:val="20"/>
          <w:szCs w:val="20"/>
        </w:rPr>
        <w:t>ATS creation in BAF: ATS creation in Life Asia can also be done through BAF after completion of data entry through P400 connector.</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Mode of Connectivity:</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 xml:space="preserve">Life Asia is connected using a special P400 connector. The data transfer takes place using copybooks. Copybooks define data structures of COBOL programs. </w:t>
      </w:r>
    </w:p>
    <w:p w:rsidR="009E7CA6" w:rsidRPr="009E7CA6" w:rsidRDefault="009E7CA6" w:rsidP="009E7CA6">
      <w:pPr>
        <w:ind w:left="360"/>
        <w:jc w:val="both"/>
        <w:rPr>
          <w:rFonts w:ascii="Zurich BT" w:hAnsi="Zurich BT"/>
          <w:sz w:val="20"/>
          <w:szCs w:val="20"/>
        </w:rPr>
      </w:pPr>
    </w:p>
    <w:p w:rsidR="009E7CA6" w:rsidRPr="009E7CA6" w:rsidRDefault="009E7CA6" w:rsidP="009E7CA6">
      <w:pPr>
        <w:pStyle w:val="Heading2"/>
        <w:widowControl/>
        <w:numPr>
          <w:ilvl w:val="1"/>
          <w:numId w:val="29"/>
        </w:numPr>
        <w:shd w:val="clear" w:color="auto" w:fill="auto"/>
        <w:tabs>
          <w:tab w:val="clear" w:pos="720"/>
        </w:tabs>
        <w:suppressAutoHyphens w:val="0"/>
        <w:spacing w:before="40" w:line="259" w:lineRule="auto"/>
        <w:jc w:val="both"/>
        <w:rPr>
          <w:rFonts w:ascii="Zurich BT" w:hAnsi="Zurich BT"/>
          <w:sz w:val="20"/>
          <w:szCs w:val="20"/>
        </w:rPr>
      </w:pPr>
      <w:bookmarkStart w:id="6" w:name="_Toc402619524"/>
      <w:r w:rsidRPr="009E7CA6">
        <w:rPr>
          <w:rFonts w:ascii="Zurich BT" w:hAnsi="Zurich BT"/>
          <w:sz w:val="20"/>
          <w:szCs w:val="20"/>
        </w:rPr>
        <w:t>BRE</w:t>
      </w:r>
      <w:bookmarkEnd w:id="6"/>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Introduction:</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 xml:space="preserve">BRE is a Business Rules Management System. It is an algorithm based system which provides automated decisions for applications. </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Functionality:</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Once data entry of BAF is done, a request XML is created. This XML is sent to BRE. BRE in return sends a response XML. This XML consists of decision and other calculated outputs like Total sum assured (TSA), total rated sum assured (TRSA), BMI etc. Depending on this decision, the case proceeds to UW and issuance.</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Mode of Connecting:</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BRE uses a special BRE connector configured in CORDYS.  BRE exposes an Object which is parsed on CORDYS end. The connector does the job of converting the formats and sending the request to BRE.</w:t>
      </w:r>
    </w:p>
    <w:p w:rsidR="009E7CA6" w:rsidRPr="009E7CA6" w:rsidRDefault="009E7CA6" w:rsidP="009E7CA6">
      <w:pPr>
        <w:ind w:left="360"/>
        <w:jc w:val="both"/>
        <w:rPr>
          <w:rFonts w:ascii="Zurich BT" w:hAnsi="Zurich BT"/>
          <w:sz w:val="20"/>
          <w:szCs w:val="20"/>
        </w:rPr>
      </w:pPr>
    </w:p>
    <w:p w:rsidR="009E7CA6" w:rsidRPr="009E7CA6" w:rsidRDefault="009E7CA6" w:rsidP="009E7CA6">
      <w:pPr>
        <w:pStyle w:val="Heading2"/>
        <w:widowControl/>
        <w:numPr>
          <w:ilvl w:val="1"/>
          <w:numId w:val="29"/>
        </w:numPr>
        <w:shd w:val="clear" w:color="auto" w:fill="auto"/>
        <w:tabs>
          <w:tab w:val="clear" w:pos="720"/>
        </w:tabs>
        <w:suppressAutoHyphens w:val="0"/>
        <w:spacing w:before="40" w:line="259" w:lineRule="auto"/>
        <w:jc w:val="both"/>
        <w:rPr>
          <w:rFonts w:ascii="Zurich BT" w:hAnsi="Zurich BT"/>
          <w:sz w:val="20"/>
          <w:szCs w:val="20"/>
        </w:rPr>
      </w:pPr>
      <w:bookmarkStart w:id="7" w:name="_Toc402619525"/>
      <w:proofErr w:type="spellStart"/>
      <w:r w:rsidRPr="009E7CA6">
        <w:rPr>
          <w:rFonts w:ascii="Zurich BT" w:hAnsi="Zurich BT"/>
          <w:sz w:val="20"/>
          <w:szCs w:val="20"/>
        </w:rPr>
        <w:lastRenderedPageBreak/>
        <w:t>Posidex</w:t>
      </w:r>
      <w:bookmarkEnd w:id="7"/>
      <w:proofErr w:type="spellEnd"/>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Functionality:</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BAF has a feature for ‘lookup’. This feature reduces the efforts needed for data entry as existing customers’ information can be pre populated.  While BAF data entry is starting, lookup can be used to pre-populate personal details of the proposer.</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Mode of Connecting:</w:t>
      </w:r>
    </w:p>
    <w:p w:rsidR="009E7CA6" w:rsidRPr="009E7CA6" w:rsidRDefault="009E7CA6" w:rsidP="009E7CA6">
      <w:pPr>
        <w:ind w:left="360"/>
        <w:jc w:val="both"/>
        <w:rPr>
          <w:rFonts w:ascii="Zurich BT" w:hAnsi="Zurich BT"/>
          <w:sz w:val="20"/>
          <w:szCs w:val="20"/>
        </w:rPr>
      </w:pPr>
      <w:proofErr w:type="spellStart"/>
      <w:r w:rsidRPr="009E7CA6">
        <w:rPr>
          <w:rFonts w:ascii="Zurich BT" w:hAnsi="Zurich BT"/>
          <w:sz w:val="20"/>
          <w:szCs w:val="20"/>
        </w:rPr>
        <w:t>Posidex</w:t>
      </w:r>
      <w:proofErr w:type="spellEnd"/>
      <w:r w:rsidRPr="009E7CA6">
        <w:rPr>
          <w:rFonts w:ascii="Zurich BT" w:hAnsi="Zurich BT"/>
          <w:sz w:val="20"/>
          <w:szCs w:val="20"/>
        </w:rPr>
        <w:t xml:space="preserve"> team has exposed their lookup web service WSDL. The web service is consumed by MCA using UDDI connector.</w:t>
      </w:r>
    </w:p>
    <w:p w:rsidR="009E7CA6" w:rsidRPr="009E7CA6" w:rsidRDefault="009E7CA6" w:rsidP="009E7CA6">
      <w:pPr>
        <w:ind w:left="360"/>
        <w:jc w:val="both"/>
        <w:rPr>
          <w:rFonts w:ascii="Zurich BT" w:hAnsi="Zurich BT"/>
          <w:sz w:val="20"/>
          <w:szCs w:val="20"/>
        </w:rPr>
      </w:pPr>
    </w:p>
    <w:p w:rsidR="009E7CA6" w:rsidRPr="009E7CA6" w:rsidRDefault="005B786C" w:rsidP="009E7CA6">
      <w:pPr>
        <w:pStyle w:val="Heading2"/>
        <w:widowControl/>
        <w:numPr>
          <w:ilvl w:val="1"/>
          <w:numId w:val="29"/>
        </w:numPr>
        <w:shd w:val="clear" w:color="auto" w:fill="auto"/>
        <w:tabs>
          <w:tab w:val="clear" w:pos="720"/>
        </w:tabs>
        <w:suppressAutoHyphens w:val="0"/>
        <w:spacing w:before="40" w:line="259" w:lineRule="auto"/>
        <w:jc w:val="both"/>
        <w:rPr>
          <w:rFonts w:ascii="Zurich BT" w:hAnsi="Zurich BT"/>
          <w:sz w:val="20"/>
          <w:szCs w:val="20"/>
        </w:rPr>
      </w:pPr>
      <w:r>
        <w:rPr>
          <w:rFonts w:ascii="Zurich BT" w:hAnsi="Zurich BT"/>
          <w:sz w:val="20"/>
          <w:szCs w:val="20"/>
        </w:rPr>
        <w:t>Control M</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Functionality:</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 xml:space="preserve">Once the data entry and quality check is done, application is complete to move to Life Asia. </w:t>
      </w:r>
      <w:r w:rsidR="005B786C">
        <w:rPr>
          <w:rFonts w:ascii="Zurich BT" w:hAnsi="Zurich BT"/>
          <w:sz w:val="20"/>
          <w:szCs w:val="20"/>
        </w:rPr>
        <w:t>Control M</w:t>
      </w:r>
      <w:r w:rsidRPr="009E7CA6">
        <w:rPr>
          <w:rFonts w:ascii="Zurich BT" w:hAnsi="Zurich BT"/>
          <w:sz w:val="20"/>
          <w:szCs w:val="20"/>
        </w:rPr>
        <w:t xml:space="preserve"> checks all such applications and pulls them.  </w:t>
      </w:r>
      <w:r w:rsidR="005B786C">
        <w:rPr>
          <w:rFonts w:ascii="Zurich BT" w:hAnsi="Zurich BT"/>
          <w:sz w:val="20"/>
          <w:szCs w:val="20"/>
        </w:rPr>
        <w:t>Control M</w:t>
      </w:r>
      <w:r w:rsidRPr="009E7CA6">
        <w:rPr>
          <w:rFonts w:ascii="Zurich BT" w:hAnsi="Zurich BT"/>
          <w:sz w:val="20"/>
          <w:szCs w:val="20"/>
        </w:rPr>
        <w:t xml:space="preserve"> uploads these applications in lots and returns the status. The lots which are not uploaded successfully in Life Asia are saved in failed lots in </w:t>
      </w:r>
      <w:r w:rsidR="005B786C">
        <w:rPr>
          <w:rFonts w:ascii="Zurich BT" w:hAnsi="Zurich BT"/>
          <w:sz w:val="20"/>
          <w:szCs w:val="20"/>
        </w:rPr>
        <w:t>Control M</w:t>
      </w:r>
      <w:r w:rsidRPr="009E7CA6">
        <w:rPr>
          <w:rFonts w:ascii="Zurich BT" w:hAnsi="Zurich BT"/>
          <w:sz w:val="20"/>
          <w:szCs w:val="20"/>
        </w:rPr>
        <w:t xml:space="preserve"> system. Applications which are uploaded but gave exceptions are also recorded in the </w:t>
      </w:r>
      <w:r w:rsidR="005B786C">
        <w:rPr>
          <w:rFonts w:ascii="Zurich BT" w:hAnsi="Zurich BT"/>
          <w:sz w:val="20"/>
          <w:szCs w:val="20"/>
        </w:rPr>
        <w:t>Control M</w:t>
      </w:r>
      <w:r w:rsidRPr="009E7CA6">
        <w:rPr>
          <w:rFonts w:ascii="Zurich BT" w:hAnsi="Zurich BT"/>
          <w:sz w:val="20"/>
          <w:szCs w:val="20"/>
        </w:rPr>
        <w:t xml:space="preserve"> database. PDCS maintains status of applications using a flag called CASE_STAGEID.</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Mode of Connecting:</w:t>
      </w:r>
    </w:p>
    <w:p w:rsidR="009E7CA6" w:rsidRPr="009E7CA6" w:rsidRDefault="005B786C" w:rsidP="009E7CA6">
      <w:pPr>
        <w:ind w:left="360"/>
        <w:jc w:val="both"/>
        <w:rPr>
          <w:rFonts w:ascii="Zurich BT" w:hAnsi="Zurich BT"/>
          <w:sz w:val="20"/>
          <w:szCs w:val="20"/>
        </w:rPr>
      </w:pPr>
      <w:r>
        <w:rPr>
          <w:rFonts w:ascii="Zurich BT" w:hAnsi="Zurich BT"/>
          <w:sz w:val="20"/>
          <w:szCs w:val="20"/>
        </w:rPr>
        <w:t>Control M</w:t>
      </w:r>
      <w:r w:rsidR="009E7CA6" w:rsidRPr="009E7CA6">
        <w:rPr>
          <w:rFonts w:ascii="Zurich BT" w:hAnsi="Zurich BT"/>
          <w:sz w:val="20"/>
          <w:szCs w:val="20"/>
        </w:rPr>
        <w:t xml:space="preserve"> executes a JAR file on their end. Hence uses JDBC connectivity.</w:t>
      </w:r>
    </w:p>
    <w:p w:rsidR="009E7CA6" w:rsidRPr="009E7CA6" w:rsidRDefault="009E7CA6" w:rsidP="009E7CA6">
      <w:pPr>
        <w:ind w:left="360"/>
        <w:jc w:val="both"/>
        <w:rPr>
          <w:rFonts w:ascii="Zurich BT" w:hAnsi="Zurich BT"/>
          <w:sz w:val="20"/>
          <w:szCs w:val="20"/>
        </w:rPr>
      </w:pPr>
    </w:p>
    <w:p w:rsidR="009E7CA6" w:rsidRPr="009E7CA6" w:rsidRDefault="009E7CA6" w:rsidP="009E7CA6">
      <w:pPr>
        <w:pStyle w:val="Heading2"/>
        <w:widowControl/>
        <w:numPr>
          <w:ilvl w:val="1"/>
          <w:numId w:val="29"/>
        </w:numPr>
        <w:shd w:val="clear" w:color="auto" w:fill="auto"/>
        <w:tabs>
          <w:tab w:val="clear" w:pos="720"/>
        </w:tabs>
        <w:suppressAutoHyphens w:val="0"/>
        <w:spacing w:before="40" w:line="259" w:lineRule="auto"/>
        <w:jc w:val="both"/>
        <w:rPr>
          <w:rFonts w:ascii="Zurich BT" w:hAnsi="Zurich BT"/>
          <w:sz w:val="20"/>
          <w:szCs w:val="20"/>
        </w:rPr>
      </w:pPr>
      <w:bookmarkStart w:id="8" w:name="_Toc402619527"/>
      <w:proofErr w:type="spellStart"/>
      <w:proofErr w:type="gramStart"/>
      <w:r w:rsidRPr="009E7CA6">
        <w:rPr>
          <w:rFonts w:ascii="Zurich BT" w:hAnsi="Zurich BT"/>
          <w:sz w:val="20"/>
          <w:szCs w:val="20"/>
        </w:rPr>
        <w:t>iNeo</w:t>
      </w:r>
      <w:proofErr w:type="spellEnd"/>
      <w:proofErr w:type="gramEnd"/>
      <w:r w:rsidRPr="009E7CA6">
        <w:rPr>
          <w:rFonts w:ascii="Zurich BT" w:hAnsi="Zurich BT"/>
          <w:sz w:val="20"/>
          <w:szCs w:val="20"/>
        </w:rPr>
        <w:t>+</w:t>
      </w:r>
      <w:bookmarkEnd w:id="8"/>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Introduction:</w:t>
      </w:r>
    </w:p>
    <w:p w:rsidR="009E7CA6" w:rsidRPr="009E7CA6" w:rsidRDefault="009E7CA6" w:rsidP="009E7CA6">
      <w:pPr>
        <w:ind w:left="360"/>
        <w:jc w:val="both"/>
        <w:rPr>
          <w:rFonts w:ascii="Zurich BT" w:hAnsi="Zurich BT"/>
          <w:sz w:val="20"/>
          <w:szCs w:val="20"/>
        </w:rPr>
      </w:pPr>
      <w:proofErr w:type="spellStart"/>
      <w:proofErr w:type="gramStart"/>
      <w:r w:rsidRPr="009E7CA6">
        <w:rPr>
          <w:rFonts w:ascii="Zurich BT" w:hAnsi="Zurich BT"/>
          <w:sz w:val="20"/>
          <w:szCs w:val="20"/>
        </w:rPr>
        <w:t>iNeo</w:t>
      </w:r>
      <w:proofErr w:type="spellEnd"/>
      <w:proofErr w:type="gramEnd"/>
      <w:r w:rsidRPr="009E7CA6">
        <w:rPr>
          <w:rFonts w:ascii="Zurich BT" w:hAnsi="Zurich BT"/>
          <w:sz w:val="20"/>
          <w:szCs w:val="20"/>
        </w:rPr>
        <w:t>+ provides an interface over the internet for purchase of policies online. This system is also responsible pushing data to MCA for all the online applications.</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Functionality:</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 xml:space="preserve">When an application is created online by an agent / customer, </w:t>
      </w:r>
      <w:proofErr w:type="spellStart"/>
      <w:r w:rsidRPr="009E7CA6">
        <w:rPr>
          <w:rFonts w:ascii="Zurich BT" w:hAnsi="Zurich BT"/>
          <w:sz w:val="20"/>
          <w:szCs w:val="20"/>
        </w:rPr>
        <w:t>iNeo</w:t>
      </w:r>
      <w:proofErr w:type="spellEnd"/>
      <w:r w:rsidRPr="009E7CA6">
        <w:rPr>
          <w:rFonts w:ascii="Zurich BT" w:hAnsi="Zurich BT"/>
          <w:sz w:val="20"/>
          <w:szCs w:val="20"/>
        </w:rPr>
        <w:t xml:space="preserve"> hits MCA to receive a BRE decision. In this process, we dump data in MCA database, get previous contracts for life assured and proposer, and finally hit BRE to get a decision. This decision is sent to </w:t>
      </w:r>
      <w:proofErr w:type="spellStart"/>
      <w:r w:rsidRPr="009E7CA6">
        <w:rPr>
          <w:rFonts w:ascii="Zurich BT" w:hAnsi="Zurich BT"/>
          <w:sz w:val="20"/>
          <w:szCs w:val="20"/>
        </w:rPr>
        <w:t>iNeo</w:t>
      </w:r>
      <w:proofErr w:type="spellEnd"/>
      <w:r w:rsidRPr="009E7CA6">
        <w:rPr>
          <w:rFonts w:ascii="Zurich BT" w:hAnsi="Zurich BT"/>
          <w:sz w:val="20"/>
          <w:szCs w:val="20"/>
        </w:rPr>
        <w:t xml:space="preserve"> as the response.</w:t>
      </w:r>
    </w:p>
    <w:p w:rsidR="009E7CA6" w:rsidRPr="009E7CA6" w:rsidRDefault="009E7CA6" w:rsidP="009E7CA6">
      <w:pPr>
        <w:ind w:left="360"/>
        <w:jc w:val="both"/>
        <w:rPr>
          <w:rFonts w:ascii="Zurich BT" w:hAnsi="Zurich BT"/>
          <w:sz w:val="20"/>
          <w:szCs w:val="20"/>
        </w:rPr>
      </w:pPr>
      <w:r w:rsidRPr="009E7CA6">
        <w:rPr>
          <w:rFonts w:ascii="Zurich BT" w:hAnsi="Zurich BT"/>
          <w:sz w:val="20"/>
          <w:szCs w:val="20"/>
        </w:rPr>
        <w:t>Once decision is sent back, MCA waits for the payment to be done for the application and then moves the application to underwriting. If the BRE decision is ‘ST’, ‘OT’ or ‘PA’ then, the application is moved to ‘OTC Pool’ and sent for issuance in parallel. Applications with any other decision from are moved to ‘Online Pool’.</w:t>
      </w:r>
    </w:p>
    <w:p w:rsidR="009E7CA6" w:rsidRPr="009E7CA6" w:rsidRDefault="009E7CA6" w:rsidP="009E7CA6">
      <w:pPr>
        <w:ind w:left="360"/>
        <w:jc w:val="both"/>
        <w:rPr>
          <w:rFonts w:ascii="Zurich BT" w:hAnsi="Zurich BT"/>
          <w:sz w:val="20"/>
          <w:szCs w:val="20"/>
          <w:u w:val="single"/>
        </w:rPr>
      </w:pPr>
      <w:r w:rsidRPr="009E7CA6">
        <w:rPr>
          <w:rFonts w:ascii="Zurich BT" w:hAnsi="Zurich BT"/>
          <w:sz w:val="20"/>
          <w:szCs w:val="20"/>
          <w:u w:val="single"/>
        </w:rPr>
        <w:t>Mode of Connecting:</w:t>
      </w:r>
    </w:p>
    <w:p w:rsidR="009E7CA6" w:rsidRPr="009E7CA6" w:rsidRDefault="009E7CA6" w:rsidP="009E7CA6">
      <w:pPr>
        <w:ind w:left="360"/>
        <w:jc w:val="both"/>
        <w:rPr>
          <w:rFonts w:ascii="Zurich BT" w:hAnsi="Zurich BT"/>
          <w:sz w:val="20"/>
          <w:szCs w:val="20"/>
        </w:rPr>
      </w:pPr>
      <w:proofErr w:type="spellStart"/>
      <w:proofErr w:type="gramStart"/>
      <w:r w:rsidRPr="009E7CA6">
        <w:rPr>
          <w:rFonts w:ascii="Zurich BT" w:hAnsi="Zurich BT"/>
          <w:sz w:val="20"/>
          <w:szCs w:val="20"/>
        </w:rPr>
        <w:t>iNeo</w:t>
      </w:r>
      <w:proofErr w:type="spellEnd"/>
      <w:proofErr w:type="gramEnd"/>
      <w:r w:rsidRPr="009E7CA6">
        <w:rPr>
          <w:rFonts w:ascii="Zurich BT" w:hAnsi="Zurich BT"/>
          <w:sz w:val="20"/>
          <w:szCs w:val="20"/>
        </w:rPr>
        <w:t xml:space="preserve">+ database is directly connected to CORDYS using JDBC connector. </w:t>
      </w:r>
      <w:proofErr w:type="spellStart"/>
      <w:proofErr w:type="gramStart"/>
      <w:r w:rsidRPr="009E7CA6">
        <w:rPr>
          <w:rFonts w:ascii="Zurich BT" w:hAnsi="Zurich BT"/>
          <w:sz w:val="20"/>
          <w:szCs w:val="20"/>
        </w:rPr>
        <w:t>iNeo</w:t>
      </w:r>
      <w:proofErr w:type="spellEnd"/>
      <w:proofErr w:type="gramEnd"/>
      <w:r w:rsidRPr="009E7CA6">
        <w:rPr>
          <w:rFonts w:ascii="Zurich BT" w:hAnsi="Zurich BT"/>
          <w:sz w:val="20"/>
          <w:szCs w:val="20"/>
        </w:rPr>
        <w:t>+ consumes web service to push data in MCA.</w:t>
      </w:r>
    </w:p>
    <w:p w:rsidR="009E7CA6" w:rsidRPr="009E7CA6" w:rsidRDefault="009E7CA6" w:rsidP="00F11981">
      <w:pPr>
        <w:rPr>
          <w:rFonts w:ascii="Zurich BT" w:hAnsi="Zurich BT"/>
          <w:sz w:val="22"/>
          <w:szCs w:val="22"/>
        </w:rPr>
      </w:pPr>
    </w:p>
    <w:p w:rsidR="009E7CA6" w:rsidRPr="009E7CA6" w:rsidRDefault="009E7CA6" w:rsidP="00F11981">
      <w:pPr>
        <w:rPr>
          <w:rFonts w:ascii="Zurich BT" w:hAnsi="Zurich BT"/>
          <w:sz w:val="22"/>
          <w:szCs w:val="22"/>
        </w:rPr>
      </w:pPr>
    </w:p>
    <w:sectPr w:rsidR="009E7CA6" w:rsidRPr="009E7CA6" w:rsidSect="00A67508">
      <w:headerReference w:type="default" r:id="rId17"/>
      <w:footerReference w:type="default" r:id="rId18"/>
      <w:pgSz w:w="11906" w:h="16838"/>
      <w:pgMar w:top="1440" w:right="1440" w:bottom="1440" w:left="1418" w:header="708" w:footer="720" w:gutter="0"/>
      <w:pgBorders w:offsetFrom="page">
        <w:top w:val="single" w:sz="4" w:space="24" w:color="auto"/>
        <w:left w:val="single" w:sz="4" w:space="24" w:color="auto"/>
        <w:bottom w:val="single" w:sz="4" w:space="24" w:color="auto"/>
        <w:right w:val="single" w:sz="4" w:space="24" w:color="auto"/>
      </w:pgBorders>
      <w:cols w:space="720"/>
      <w:docGrid w:linePitch="360" w:charSpace="-65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DE7" w:rsidRDefault="001C4DE7">
      <w:pPr>
        <w:spacing w:line="240" w:lineRule="auto"/>
      </w:pPr>
      <w:r>
        <w:separator/>
      </w:r>
    </w:p>
  </w:endnote>
  <w:endnote w:type="continuationSeparator" w:id="0">
    <w:p w:rsidR="001C4DE7" w:rsidRDefault="001C4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bany AMT">
    <w:altName w:val="Arial"/>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Zurich BT">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E7" w:rsidRPr="005B0CE9" w:rsidRDefault="001C4DE7">
    <w:pPr>
      <w:rPr>
        <w:rFonts w:ascii="Zurich BT" w:hAnsi="Zurich BT"/>
        <w:sz w:val="22"/>
        <w:szCs w:val="22"/>
      </w:rPr>
    </w:pPr>
    <w:r w:rsidRPr="005B0CE9">
      <w:rPr>
        <w:rFonts w:ascii="Zurich BT" w:hAnsi="Zurich BT"/>
        <w:sz w:val="22"/>
        <w:szCs w:val="22"/>
      </w:rPr>
      <w:t>Confidential</w:t>
    </w:r>
    <w:r w:rsidRPr="005B0CE9">
      <w:rPr>
        <w:rFonts w:ascii="Zurich BT" w:hAnsi="Zurich BT"/>
        <w:sz w:val="22"/>
        <w:szCs w:val="22"/>
      </w:rPr>
      <w:tab/>
      <w:t xml:space="preserve">                                                   - </w:t>
    </w:r>
    <w:r w:rsidRPr="005B0CE9">
      <w:rPr>
        <w:rFonts w:ascii="Zurich BT" w:hAnsi="Zurich BT"/>
        <w:sz w:val="22"/>
        <w:szCs w:val="22"/>
      </w:rPr>
      <w:fldChar w:fldCharType="begin"/>
    </w:r>
    <w:r w:rsidRPr="005B0CE9">
      <w:rPr>
        <w:rFonts w:ascii="Zurich BT" w:hAnsi="Zurich BT"/>
        <w:sz w:val="22"/>
        <w:szCs w:val="22"/>
      </w:rPr>
      <w:instrText xml:space="preserve"> PAGE </w:instrText>
    </w:r>
    <w:r w:rsidRPr="005B0CE9">
      <w:rPr>
        <w:rFonts w:ascii="Zurich BT" w:hAnsi="Zurich BT"/>
        <w:sz w:val="22"/>
        <w:szCs w:val="22"/>
      </w:rPr>
      <w:fldChar w:fldCharType="separate"/>
    </w:r>
    <w:r w:rsidR="00F35D03">
      <w:rPr>
        <w:rFonts w:ascii="Zurich BT" w:hAnsi="Zurich BT"/>
        <w:noProof/>
        <w:sz w:val="22"/>
        <w:szCs w:val="22"/>
      </w:rPr>
      <w:t>15</w:t>
    </w:r>
    <w:r w:rsidRPr="005B0CE9">
      <w:rPr>
        <w:rFonts w:ascii="Zurich BT" w:hAnsi="Zurich BT"/>
        <w:sz w:val="22"/>
        <w:szCs w:val="22"/>
      </w:rPr>
      <w:fldChar w:fldCharType="end"/>
    </w:r>
    <w:r w:rsidRPr="005B0CE9">
      <w:rPr>
        <w:rFonts w:ascii="Zurich BT" w:hAnsi="Zurich BT"/>
        <w:sz w:val="22"/>
        <w:szCs w:val="22"/>
      </w:rPr>
      <w:t xml:space="preserve"> -</w:t>
    </w:r>
  </w:p>
  <w:p w:rsidR="001C4DE7" w:rsidRDefault="001C4D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DE7" w:rsidRDefault="001C4DE7">
      <w:pPr>
        <w:spacing w:line="240" w:lineRule="auto"/>
      </w:pPr>
      <w:r>
        <w:separator/>
      </w:r>
    </w:p>
  </w:footnote>
  <w:footnote w:type="continuationSeparator" w:id="0">
    <w:p w:rsidR="001C4DE7" w:rsidRDefault="001C4D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E7" w:rsidRPr="005B0CE9" w:rsidRDefault="001C4DE7">
    <w:pPr>
      <w:pStyle w:val="Header"/>
      <w:jc w:val="right"/>
      <w:rPr>
        <w:rFonts w:ascii="Zurich BT" w:hAnsi="Zurich BT"/>
        <w:color w:val="auto"/>
        <w:sz w:val="22"/>
        <w:szCs w:val="22"/>
      </w:rPr>
    </w:pPr>
    <w:r w:rsidRPr="005B0CE9">
      <w:rPr>
        <w:rFonts w:ascii="Zurich BT" w:hAnsi="Zurich BT"/>
        <w:noProof/>
        <w:color w:val="auto"/>
        <w:sz w:val="22"/>
        <w:szCs w:val="22"/>
        <w:lang w:eastAsia="en-US" w:bidi="ar-SA"/>
      </w:rPr>
      <w:drawing>
        <wp:anchor distT="0" distB="0" distL="114935" distR="114935" simplePos="0" relativeHeight="251657728" behindDoc="0" locked="0" layoutInCell="1" allowOverlap="1">
          <wp:simplePos x="0" y="0"/>
          <wp:positionH relativeFrom="column">
            <wp:posOffset>-249555</wp:posOffset>
          </wp:positionH>
          <wp:positionV relativeFrom="paragraph">
            <wp:posOffset>-32385</wp:posOffset>
          </wp:positionV>
          <wp:extent cx="2317115" cy="415290"/>
          <wp:effectExtent l="19050" t="19050" r="26035"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7115" cy="415290"/>
                  </a:xfrm>
                  <a:prstGeom prst="rect">
                    <a:avLst/>
                  </a:prstGeom>
                  <a:solidFill>
                    <a:srgbClr val="FFFFFF"/>
                  </a:solidFill>
                  <a:ln w="0">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r w:rsidRPr="00075525">
      <w:rPr>
        <w:rFonts w:ascii="Zurich BT" w:hAnsi="Zurich BT"/>
        <w:noProof/>
        <w:color w:val="auto"/>
        <w:sz w:val="22"/>
        <w:szCs w:val="22"/>
        <w:lang w:eastAsia="en-US" w:bidi="ar-SA"/>
      </w:rPr>
      <w:t xml:space="preserve"> </w:t>
    </w:r>
    <w:r>
      <w:rPr>
        <w:rFonts w:ascii="Zurich BT" w:hAnsi="Zurich BT"/>
        <w:noProof/>
        <w:color w:val="auto"/>
        <w:sz w:val="22"/>
        <w:szCs w:val="22"/>
        <w:lang w:eastAsia="en-US" w:bidi="ar-SA"/>
      </w:rPr>
      <w:t>Application_Documentation_MCA_Ver2.0</w:t>
    </w:r>
  </w:p>
  <w:p w:rsidR="001C4DE7" w:rsidRDefault="001C4D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BA76BC0E"/>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3"/>
    <w:multiLevelType w:val="multilevel"/>
    <w:tmpl w:val="00000003"/>
    <w:name w:val="WW8Num3"/>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4">
    <w:nsid w:val="00000005"/>
    <w:multiLevelType w:val="multilevel"/>
    <w:tmpl w:val="00000005"/>
    <w:name w:val="WW8Num5"/>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nsid w:val="00000006"/>
    <w:multiLevelType w:val="multilevel"/>
    <w:tmpl w:val="00000006"/>
    <w:name w:val="WW8Num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
    <w:nsid w:val="00000007"/>
    <w:multiLevelType w:val="multilevel"/>
    <w:tmpl w:val="00000007"/>
    <w:name w:val="WW8Num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nsid w:val="00000008"/>
    <w:multiLevelType w:val="multilevel"/>
    <w:tmpl w:val="00000008"/>
    <w:name w:val="WW8Num8"/>
    <w:lvl w:ilvl="0">
      <w:start w:val="1"/>
      <w:numFmt w:val="lowerRoman"/>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lef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lef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left"/>
      <w:pPr>
        <w:tabs>
          <w:tab w:val="num" w:pos="0"/>
        </w:tabs>
        <w:ind w:left="7200" w:hanging="180"/>
      </w:pPr>
    </w:lvl>
  </w:abstractNum>
  <w:abstractNum w:abstractNumId="8">
    <w:nsid w:val="00000009"/>
    <w:multiLevelType w:val="multilevel"/>
    <w:tmpl w:val="00000009"/>
    <w:name w:val="WW8Num9"/>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2.%3."/>
      <w:lvlJc w:val="left"/>
      <w:pPr>
        <w:tabs>
          <w:tab w:val="num" w:pos="0"/>
        </w:tabs>
        <w:ind w:left="3240" w:hanging="180"/>
      </w:pPr>
    </w:lvl>
    <w:lvl w:ilvl="3">
      <w:start w:val="1"/>
      <w:numFmt w:val="decimal"/>
      <w:lvlText w:val="%2.%3.%4."/>
      <w:lvlJc w:val="left"/>
      <w:pPr>
        <w:tabs>
          <w:tab w:val="num" w:pos="0"/>
        </w:tabs>
        <w:ind w:left="3960" w:hanging="360"/>
      </w:pPr>
    </w:lvl>
    <w:lvl w:ilvl="4">
      <w:start w:val="1"/>
      <w:numFmt w:val="lowerLetter"/>
      <w:lvlText w:val="%2.%3.%4.%5."/>
      <w:lvlJc w:val="left"/>
      <w:pPr>
        <w:tabs>
          <w:tab w:val="num" w:pos="0"/>
        </w:tabs>
        <w:ind w:left="4680" w:hanging="360"/>
      </w:pPr>
    </w:lvl>
    <w:lvl w:ilvl="5">
      <w:start w:val="1"/>
      <w:numFmt w:val="lowerRoman"/>
      <w:lvlText w:val="%2.%3.%4.%5.%6."/>
      <w:lvlJc w:val="left"/>
      <w:pPr>
        <w:tabs>
          <w:tab w:val="num" w:pos="0"/>
        </w:tabs>
        <w:ind w:left="5400" w:hanging="180"/>
      </w:pPr>
    </w:lvl>
    <w:lvl w:ilvl="6">
      <w:start w:val="1"/>
      <w:numFmt w:val="decimal"/>
      <w:lvlText w:val="%2.%3.%4.%5.%6.%7."/>
      <w:lvlJc w:val="left"/>
      <w:pPr>
        <w:tabs>
          <w:tab w:val="num" w:pos="0"/>
        </w:tabs>
        <w:ind w:left="6120" w:hanging="360"/>
      </w:pPr>
    </w:lvl>
    <w:lvl w:ilvl="7">
      <w:start w:val="1"/>
      <w:numFmt w:val="lowerLetter"/>
      <w:lvlText w:val="%2.%3.%4.%5.%6.%7.%8."/>
      <w:lvlJc w:val="left"/>
      <w:pPr>
        <w:tabs>
          <w:tab w:val="num" w:pos="0"/>
        </w:tabs>
        <w:ind w:left="6840" w:hanging="360"/>
      </w:pPr>
    </w:lvl>
    <w:lvl w:ilvl="8">
      <w:start w:val="1"/>
      <w:numFmt w:val="lowerRoman"/>
      <w:lvlText w:val="%2.%3.%4.%5.%6.%7.%8.%9."/>
      <w:lvlJc w:val="left"/>
      <w:pPr>
        <w:tabs>
          <w:tab w:val="num" w:pos="0"/>
        </w:tabs>
        <w:ind w:left="7560" w:hanging="180"/>
      </w:pPr>
    </w:lvl>
  </w:abstractNum>
  <w:abstractNum w:abstractNumId="9">
    <w:nsid w:val="0000000A"/>
    <w:multiLevelType w:val="multilevel"/>
    <w:tmpl w:val="0000000A"/>
    <w:name w:val="WW8Num10"/>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lef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lef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left"/>
      <w:pPr>
        <w:tabs>
          <w:tab w:val="num" w:pos="0"/>
        </w:tabs>
        <w:ind w:left="7200" w:hanging="180"/>
      </w:pPr>
    </w:lvl>
  </w:abstractNum>
  <w:abstractNum w:abstractNumId="10">
    <w:nsid w:val="0000000B"/>
    <w:multiLevelType w:val="multilevel"/>
    <w:tmpl w:val="0000000B"/>
    <w:name w:val="WW8Num11"/>
    <w:lvl w:ilvl="0">
      <w:start w:val="1"/>
      <w:numFmt w:val="bullet"/>
      <w:lvlText w:val=""/>
      <w:lvlJc w:val="left"/>
      <w:pPr>
        <w:tabs>
          <w:tab w:val="num" w:pos="2160"/>
        </w:tabs>
        <w:ind w:left="2160" w:hanging="360"/>
      </w:pPr>
      <w:rPr>
        <w:rFonts w:ascii="Wingdings 2" w:hAnsi="Wingdings 2"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Wingdings 2" w:hAnsi="Wingdings 2"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Wingdings 2" w:hAnsi="Wingdings 2"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2520"/>
        </w:tabs>
        <w:ind w:left="2520" w:hanging="360"/>
      </w:pPr>
      <w:rPr>
        <w:rFonts w:ascii="Wingdings 2" w:hAnsi="Wingdings 2" w:cs="Symbol"/>
      </w:rPr>
    </w:lvl>
    <w:lvl w:ilvl="1">
      <w:start w:val="1"/>
      <w:numFmt w:val="bullet"/>
      <w:lvlText w:val="◦"/>
      <w:lvlJc w:val="left"/>
      <w:pPr>
        <w:tabs>
          <w:tab w:val="num" w:pos="2880"/>
        </w:tabs>
        <w:ind w:left="2880" w:hanging="360"/>
      </w:pPr>
      <w:rPr>
        <w:rFonts w:ascii="OpenSymbol" w:hAnsi="OpenSymbol" w:cs="Courier New"/>
      </w:rPr>
    </w:lvl>
    <w:lvl w:ilvl="2">
      <w:start w:val="1"/>
      <w:numFmt w:val="bullet"/>
      <w:lvlText w:val="▪"/>
      <w:lvlJc w:val="left"/>
      <w:pPr>
        <w:tabs>
          <w:tab w:val="num" w:pos="3240"/>
        </w:tabs>
        <w:ind w:left="3240" w:hanging="360"/>
      </w:pPr>
      <w:rPr>
        <w:rFonts w:ascii="OpenSymbol" w:hAnsi="OpenSymbol" w:cs="Courier New"/>
      </w:rPr>
    </w:lvl>
    <w:lvl w:ilvl="3">
      <w:start w:val="1"/>
      <w:numFmt w:val="bullet"/>
      <w:lvlText w:val=""/>
      <w:lvlJc w:val="left"/>
      <w:pPr>
        <w:tabs>
          <w:tab w:val="num" w:pos="3600"/>
        </w:tabs>
        <w:ind w:left="3600" w:hanging="360"/>
      </w:pPr>
      <w:rPr>
        <w:rFonts w:ascii="Wingdings 2" w:hAnsi="Wingdings 2" w:cs="Symbol"/>
      </w:rPr>
    </w:lvl>
    <w:lvl w:ilvl="4">
      <w:start w:val="1"/>
      <w:numFmt w:val="bullet"/>
      <w:lvlText w:val="◦"/>
      <w:lvlJc w:val="left"/>
      <w:pPr>
        <w:tabs>
          <w:tab w:val="num" w:pos="3960"/>
        </w:tabs>
        <w:ind w:left="3960" w:hanging="360"/>
      </w:pPr>
      <w:rPr>
        <w:rFonts w:ascii="OpenSymbol" w:hAnsi="OpenSymbol" w:cs="Courier New"/>
      </w:rPr>
    </w:lvl>
    <w:lvl w:ilvl="5">
      <w:start w:val="1"/>
      <w:numFmt w:val="bullet"/>
      <w:lvlText w:val="▪"/>
      <w:lvlJc w:val="left"/>
      <w:pPr>
        <w:tabs>
          <w:tab w:val="num" w:pos="4320"/>
        </w:tabs>
        <w:ind w:left="4320" w:hanging="360"/>
      </w:pPr>
      <w:rPr>
        <w:rFonts w:ascii="OpenSymbol" w:hAnsi="OpenSymbol" w:cs="Courier New"/>
      </w:rPr>
    </w:lvl>
    <w:lvl w:ilvl="6">
      <w:start w:val="1"/>
      <w:numFmt w:val="bullet"/>
      <w:lvlText w:val=""/>
      <w:lvlJc w:val="left"/>
      <w:pPr>
        <w:tabs>
          <w:tab w:val="num" w:pos="4680"/>
        </w:tabs>
        <w:ind w:left="4680" w:hanging="360"/>
      </w:pPr>
      <w:rPr>
        <w:rFonts w:ascii="Wingdings 2" w:hAnsi="Wingdings 2" w:cs="Symbol"/>
      </w:rPr>
    </w:lvl>
    <w:lvl w:ilvl="7">
      <w:start w:val="1"/>
      <w:numFmt w:val="bullet"/>
      <w:lvlText w:val="◦"/>
      <w:lvlJc w:val="left"/>
      <w:pPr>
        <w:tabs>
          <w:tab w:val="num" w:pos="5040"/>
        </w:tabs>
        <w:ind w:left="5040" w:hanging="360"/>
      </w:pPr>
      <w:rPr>
        <w:rFonts w:ascii="OpenSymbol" w:hAnsi="OpenSymbol" w:cs="Courier New"/>
      </w:rPr>
    </w:lvl>
    <w:lvl w:ilvl="8">
      <w:start w:val="1"/>
      <w:numFmt w:val="bullet"/>
      <w:lvlText w:val="▪"/>
      <w:lvlJc w:val="left"/>
      <w:pPr>
        <w:tabs>
          <w:tab w:val="num" w:pos="5400"/>
        </w:tabs>
        <w:ind w:left="5400" w:hanging="360"/>
      </w:pPr>
      <w:rPr>
        <w:rFonts w:ascii="OpenSymbol" w:hAnsi="OpenSymbol" w:cs="Courier New"/>
      </w:rPr>
    </w:lvl>
  </w:abstractNum>
  <w:abstractNum w:abstractNumId="12">
    <w:nsid w:val="023560C5"/>
    <w:multiLevelType w:val="hybridMultilevel"/>
    <w:tmpl w:val="64187E58"/>
    <w:lvl w:ilvl="0" w:tplc="C9C2CB22">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0442194"/>
    <w:multiLevelType w:val="multilevel"/>
    <w:tmpl w:val="BA76BC0E"/>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nsid w:val="19143D67"/>
    <w:multiLevelType w:val="hybridMultilevel"/>
    <w:tmpl w:val="EA78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7155F9"/>
    <w:multiLevelType w:val="hybridMultilevel"/>
    <w:tmpl w:val="10ECA4A2"/>
    <w:lvl w:ilvl="0" w:tplc="C4D227B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262E7EA9"/>
    <w:multiLevelType w:val="hybridMultilevel"/>
    <w:tmpl w:val="066E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35029E"/>
    <w:multiLevelType w:val="hybridMultilevel"/>
    <w:tmpl w:val="E1D44102"/>
    <w:lvl w:ilvl="0" w:tplc="BB54097A">
      <w:start w:val="1"/>
      <w:numFmt w:val="decimal"/>
      <w:lvlText w:val="%1)"/>
      <w:lvlJc w:val="left"/>
      <w:pPr>
        <w:ind w:left="585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8">
    <w:nsid w:val="395821EE"/>
    <w:multiLevelType w:val="hybridMultilevel"/>
    <w:tmpl w:val="61F8FB28"/>
    <w:lvl w:ilvl="0" w:tplc="3E3295E8">
      <w:start w:val="1"/>
      <w:numFmt w:val="lowerLetter"/>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39A80EDE"/>
    <w:multiLevelType w:val="multilevel"/>
    <w:tmpl w:val="010440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93078BE"/>
    <w:multiLevelType w:val="hybridMultilevel"/>
    <w:tmpl w:val="E74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03A7"/>
    <w:multiLevelType w:val="hybridMultilevel"/>
    <w:tmpl w:val="757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D1D4C"/>
    <w:multiLevelType w:val="hybridMultilevel"/>
    <w:tmpl w:val="77AC64E0"/>
    <w:lvl w:ilvl="0" w:tplc="6456D720">
      <w:start w:val="1"/>
      <w:numFmt w:val="lowerLetter"/>
      <w:lvlText w:val="%1."/>
      <w:lvlJc w:val="left"/>
      <w:pPr>
        <w:ind w:left="3600" w:hanging="360"/>
      </w:pPr>
      <w:rPr>
        <w:rFonts w:hint="default"/>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6E9102C0"/>
    <w:multiLevelType w:val="multilevel"/>
    <w:tmpl w:val="B5A633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85C233E"/>
    <w:multiLevelType w:val="hybridMultilevel"/>
    <w:tmpl w:val="58B819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C9130B"/>
    <w:multiLevelType w:val="hybridMultilevel"/>
    <w:tmpl w:val="CA34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5D7E41"/>
    <w:multiLevelType w:val="multilevel"/>
    <w:tmpl w:val="BA76BC0E"/>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nsid w:val="7EFE2382"/>
    <w:multiLevelType w:val="hybridMultilevel"/>
    <w:tmpl w:val="B5A633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7"/>
  </w:num>
  <w:num w:numId="15">
    <w:abstractNumId w:val="1"/>
  </w:num>
  <w:num w:numId="16">
    <w:abstractNumId w:val="2"/>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13"/>
  </w:num>
  <w:num w:numId="21">
    <w:abstractNumId w:val="24"/>
  </w:num>
  <w:num w:numId="22">
    <w:abstractNumId w:val="15"/>
  </w:num>
  <w:num w:numId="23">
    <w:abstractNumId w:val="18"/>
  </w:num>
  <w:num w:numId="24">
    <w:abstractNumId w:val="22"/>
  </w:num>
  <w:num w:numId="25">
    <w:abstractNumId w:val="25"/>
  </w:num>
  <w:num w:numId="26">
    <w:abstractNumId w:val="16"/>
  </w:num>
  <w:num w:numId="27">
    <w:abstractNumId w:val="21"/>
  </w:num>
  <w:num w:numId="28">
    <w:abstractNumId w:val="14"/>
  </w:num>
  <w:num w:numId="29">
    <w:abstractNumId w:val="19"/>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716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97"/>
    <w:rsid w:val="000134BA"/>
    <w:rsid w:val="00023AFD"/>
    <w:rsid w:val="000415AC"/>
    <w:rsid w:val="00041EDA"/>
    <w:rsid w:val="00075525"/>
    <w:rsid w:val="000A27F1"/>
    <w:rsid w:val="000B729D"/>
    <w:rsid w:val="001667AC"/>
    <w:rsid w:val="00182F0E"/>
    <w:rsid w:val="0019353D"/>
    <w:rsid w:val="001B657A"/>
    <w:rsid w:val="001C4DE7"/>
    <w:rsid w:val="001E7115"/>
    <w:rsid w:val="001F7F1F"/>
    <w:rsid w:val="00245A6F"/>
    <w:rsid w:val="00286809"/>
    <w:rsid w:val="00296225"/>
    <w:rsid w:val="002C0CCD"/>
    <w:rsid w:val="002C6685"/>
    <w:rsid w:val="002E0D3D"/>
    <w:rsid w:val="002F1B9F"/>
    <w:rsid w:val="00370579"/>
    <w:rsid w:val="003B228E"/>
    <w:rsid w:val="003B4197"/>
    <w:rsid w:val="003B5C6C"/>
    <w:rsid w:val="003C34AA"/>
    <w:rsid w:val="003F448B"/>
    <w:rsid w:val="003F724C"/>
    <w:rsid w:val="00400062"/>
    <w:rsid w:val="004172C2"/>
    <w:rsid w:val="00432A1A"/>
    <w:rsid w:val="004342D3"/>
    <w:rsid w:val="00445E03"/>
    <w:rsid w:val="0044638F"/>
    <w:rsid w:val="00470A2F"/>
    <w:rsid w:val="004776B6"/>
    <w:rsid w:val="00483D5F"/>
    <w:rsid w:val="00486EF0"/>
    <w:rsid w:val="004979FF"/>
    <w:rsid w:val="004B74C7"/>
    <w:rsid w:val="004D65B9"/>
    <w:rsid w:val="004E551F"/>
    <w:rsid w:val="00514F02"/>
    <w:rsid w:val="00525CA9"/>
    <w:rsid w:val="00537025"/>
    <w:rsid w:val="00564079"/>
    <w:rsid w:val="0058512D"/>
    <w:rsid w:val="005A1571"/>
    <w:rsid w:val="005B0CE9"/>
    <w:rsid w:val="005B786C"/>
    <w:rsid w:val="005C40C1"/>
    <w:rsid w:val="005D04FA"/>
    <w:rsid w:val="005D3847"/>
    <w:rsid w:val="00616EEE"/>
    <w:rsid w:val="006418C7"/>
    <w:rsid w:val="0064715D"/>
    <w:rsid w:val="00672747"/>
    <w:rsid w:val="006840B3"/>
    <w:rsid w:val="006C5471"/>
    <w:rsid w:val="006D5C3B"/>
    <w:rsid w:val="006F64C5"/>
    <w:rsid w:val="0070409B"/>
    <w:rsid w:val="007E1572"/>
    <w:rsid w:val="007F5CEB"/>
    <w:rsid w:val="0080369E"/>
    <w:rsid w:val="00833041"/>
    <w:rsid w:val="0084519D"/>
    <w:rsid w:val="00851B4E"/>
    <w:rsid w:val="0087153E"/>
    <w:rsid w:val="008A4B0E"/>
    <w:rsid w:val="008D5963"/>
    <w:rsid w:val="008E40AD"/>
    <w:rsid w:val="00927264"/>
    <w:rsid w:val="00931BEA"/>
    <w:rsid w:val="00933327"/>
    <w:rsid w:val="00950B0C"/>
    <w:rsid w:val="009E5EF2"/>
    <w:rsid w:val="009E7CA6"/>
    <w:rsid w:val="00A67508"/>
    <w:rsid w:val="00A74E49"/>
    <w:rsid w:val="00A842ED"/>
    <w:rsid w:val="00A95CE1"/>
    <w:rsid w:val="00B24C3C"/>
    <w:rsid w:val="00B37C21"/>
    <w:rsid w:val="00B52920"/>
    <w:rsid w:val="00B60769"/>
    <w:rsid w:val="00B77EA5"/>
    <w:rsid w:val="00BC7562"/>
    <w:rsid w:val="00BD26BD"/>
    <w:rsid w:val="00BF44EB"/>
    <w:rsid w:val="00C11405"/>
    <w:rsid w:val="00C34006"/>
    <w:rsid w:val="00C738C3"/>
    <w:rsid w:val="00CB0CE1"/>
    <w:rsid w:val="00CF356A"/>
    <w:rsid w:val="00D06358"/>
    <w:rsid w:val="00D41EC2"/>
    <w:rsid w:val="00D62B44"/>
    <w:rsid w:val="00D775B9"/>
    <w:rsid w:val="00DA1B75"/>
    <w:rsid w:val="00DB0B82"/>
    <w:rsid w:val="00E00BA5"/>
    <w:rsid w:val="00E05C17"/>
    <w:rsid w:val="00E124E4"/>
    <w:rsid w:val="00E16C12"/>
    <w:rsid w:val="00E31631"/>
    <w:rsid w:val="00E93CA6"/>
    <w:rsid w:val="00EA1F8E"/>
    <w:rsid w:val="00EB1992"/>
    <w:rsid w:val="00EB4119"/>
    <w:rsid w:val="00EE11D7"/>
    <w:rsid w:val="00EF4F04"/>
    <w:rsid w:val="00F11981"/>
    <w:rsid w:val="00F26D86"/>
    <w:rsid w:val="00F35D03"/>
    <w:rsid w:val="00F654D4"/>
    <w:rsid w:val="00F91163"/>
    <w:rsid w:val="00FC5064"/>
    <w:rsid w:val="00FE35AD"/>
    <w:rsid w:val="00FF0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oNotEmbedSmartTags/>
  <w:decimalSymbol w:val="."/>
  <w:listSeparator w:val=","/>
  <w15:chartTrackingRefBased/>
  <w15:docId w15:val="{03A1EA38-2227-48DE-A4E8-5F641E57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hd w:val="clear" w:color="auto" w:fill="FFFFFF"/>
      <w:tabs>
        <w:tab w:val="left" w:pos="720"/>
      </w:tabs>
      <w:suppressAutoHyphens/>
      <w:spacing w:line="100" w:lineRule="atLeast"/>
    </w:pPr>
    <w:rPr>
      <w:rFonts w:eastAsia="Lucida Sans Unicode" w:cs="Tahoma"/>
      <w:color w:val="00000A"/>
      <w:kern w:val="1"/>
      <w:sz w:val="24"/>
      <w:szCs w:val="24"/>
      <w:lang w:val="en-US" w:eastAsia="zh-CN" w:bidi="en-US"/>
    </w:rPr>
  </w:style>
  <w:style w:type="paragraph" w:styleId="Heading1">
    <w:name w:val="heading 1"/>
    <w:basedOn w:val="Normal"/>
    <w:next w:val="BodyText"/>
    <w:qFormat/>
    <w:pPr>
      <w:keepNext/>
      <w:keepLines/>
      <w:spacing w:before="480"/>
      <w:outlineLvl w:val="0"/>
    </w:pPr>
    <w:rPr>
      <w:rFonts w:ascii="Cambria" w:hAnsi="Cambria" w:cs="Cambria"/>
      <w:b/>
      <w:bCs/>
      <w:color w:val="365F91"/>
      <w:sz w:val="28"/>
      <w:szCs w:val="28"/>
    </w:rPr>
  </w:style>
  <w:style w:type="paragraph" w:styleId="Heading2">
    <w:name w:val="heading 2"/>
    <w:basedOn w:val="Normal"/>
    <w:next w:val="BodyText"/>
    <w:qFormat/>
    <w:pPr>
      <w:keepNext/>
      <w:keepLines/>
      <w:numPr>
        <w:ilvl w:val="1"/>
        <w:numId w:val="1"/>
      </w:numPr>
      <w:spacing w:before="20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11z0">
    <w:name w:val="WW8Num11z0"/>
    <w:rPr>
      <w:rFonts w:ascii="Wingdings 2" w:hAnsi="Wingdings 2"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12z2">
    <w:name w:val="WW8Num12z2"/>
    <w:rPr>
      <w:rFonts w:ascii="Wingdings" w:hAnsi="Wingdings" w:cs="Wingdings"/>
    </w:rPr>
  </w:style>
  <w:style w:type="character" w:customStyle="1" w:styleId="WW-DefaultParagraphFont">
    <w:name w:val="WW-Default Paragraph Font"/>
  </w:style>
  <w:style w:type="character" w:customStyle="1" w:styleId="HeaderChar">
    <w:name w:val="Header Char"/>
    <w:rPr>
      <w:rFonts w:ascii="Times New Roman" w:eastAsia="Lucida Sans Unicode" w:hAnsi="Times New Roman" w:cs="Tahoma"/>
      <w:sz w:val="24"/>
      <w:szCs w:val="24"/>
      <w:shd w:val="clear" w:color="auto" w:fill="FFFFFF"/>
      <w:lang w:val="en-US" w:eastAsia="zh-CN" w:bidi="en-US"/>
    </w:rPr>
  </w:style>
  <w:style w:type="character" w:customStyle="1" w:styleId="FooterChar">
    <w:name w:val="Footer Char"/>
    <w:rPr>
      <w:rFonts w:ascii="Times New Roman" w:eastAsia="Lucida Sans Unicode" w:hAnsi="Times New Roman" w:cs="Tahoma"/>
      <w:sz w:val="24"/>
      <w:szCs w:val="24"/>
      <w:shd w:val="clear" w:color="auto" w:fill="FFFFFF"/>
      <w:lang w:val="en-US" w:eastAsia="zh-CN" w:bidi="en-US"/>
    </w:rPr>
  </w:style>
  <w:style w:type="character" w:customStyle="1" w:styleId="BalloonTextChar">
    <w:name w:val="Balloon Text Char"/>
    <w:rPr>
      <w:rFonts w:ascii="Tahoma" w:eastAsia="Lucida Sans Unicode" w:hAnsi="Tahoma" w:cs="Tahoma"/>
      <w:sz w:val="16"/>
      <w:szCs w:val="16"/>
      <w:shd w:val="clear" w:color="auto" w:fill="FFFFFF"/>
      <w:lang w:val="en-US" w:eastAsia="zh-CN" w:bidi="en-US"/>
    </w:rPr>
  </w:style>
  <w:style w:type="character" w:customStyle="1" w:styleId="Heading1Char">
    <w:name w:val="Heading 1 Char"/>
    <w:rPr>
      <w:rFonts w:ascii="Cambria" w:hAnsi="Cambria" w:cs="Cambria"/>
      <w:b/>
      <w:bCs/>
      <w:color w:val="365F91"/>
      <w:sz w:val="28"/>
      <w:szCs w:val="28"/>
      <w:shd w:val="clear" w:color="auto" w:fill="FFFFFF"/>
      <w:lang w:val="en-US" w:eastAsia="zh-CN" w:bidi="en-US"/>
    </w:rPr>
  </w:style>
  <w:style w:type="character" w:customStyle="1" w:styleId="Heading2Char">
    <w:name w:val="Heading 2 Char"/>
    <w:rPr>
      <w:rFonts w:ascii="Cambria" w:hAnsi="Cambria" w:cs="Cambria"/>
      <w:b/>
      <w:bCs/>
      <w:color w:val="4F81BD"/>
      <w:sz w:val="26"/>
      <w:szCs w:val="26"/>
      <w:shd w:val="clear" w:color="auto" w:fill="FFFFFF"/>
      <w:lang w:val="en-US" w:eastAsia="zh-CN" w:bidi="en-US"/>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Hyperlink">
    <w:name w:val="Hyperlink"/>
    <w:rPr>
      <w:color w:val="000080"/>
      <w:u w:val="single"/>
      <w:lang w:val="en-US" w:bidi="en-U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lbany AMT" w:eastAsia="SimSun" w:hAnsi="Albany AMT"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pPr>
      <w:ind w:left="720"/>
    </w:pPr>
  </w:style>
  <w:style w:type="paragraph" w:styleId="Header">
    <w:name w:val="header"/>
    <w:basedOn w:val="Normal"/>
    <w:pPr>
      <w:suppressLineNumbers/>
      <w:tabs>
        <w:tab w:val="clear" w:pos="720"/>
        <w:tab w:val="center" w:pos="4513"/>
        <w:tab w:val="right" w:pos="9026"/>
      </w:tabs>
    </w:pPr>
  </w:style>
  <w:style w:type="paragraph" w:styleId="Footer">
    <w:name w:val="footer"/>
    <w:basedOn w:val="Normal"/>
    <w:pPr>
      <w:suppressLineNumbers/>
      <w:tabs>
        <w:tab w:val="clear" w:pos="720"/>
        <w:tab w:val="center" w:pos="4513"/>
        <w:tab w:val="right" w:pos="9026"/>
      </w:tabs>
    </w:pPr>
  </w:style>
  <w:style w:type="paragraph" w:styleId="BalloonText">
    <w:name w:val="Balloon Text"/>
    <w:basedOn w:val="Normal"/>
    <w:rPr>
      <w:rFonts w:ascii="Tahoma" w:hAnsi="Tahoma"/>
      <w:sz w:val="16"/>
      <w:szCs w:val="16"/>
    </w:rPr>
  </w:style>
  <w:style w:type="paragraph" w:styleId="NormalWeb">
    <w:name w:val="Normal (Web)"/>
    <w:basedOn w:val="Normal"/>
    <w:pPr>
      <w:widowControl/>
      <w:suppressAutoHyphens w:val="0"/>
      <w:spacing w:before="28" w:after="119"/>
    </w:pPr>
    <w:rPr>
      <w:rFonts w:eastAsia="Times New Roman" w:cs="Times New Roman"/>
      <w:lang w:val="en-IN" w:bidi="ar-SA"/>
    </w:rPr>
  </w:style>
  <w:style w:type="paragraph" w:customStyle="1" w:styleId="TableContents">
    <w:name w:val="Table Contents"/>
    <w:basedOn w:val="Normal"/>
    <w:pPr>
      <w:suppressLineNumbers/>
    </w:pPr>
    <w:rPr>
      <w:rFonts w:ascii="Zurich BT" w:hAnsi="Zurich BT" w:cs="Zurich BT"/>
      <w:sz w:val="22"/>
    </w:rPr>
  </w:style>
  <w:style w:type="paragraph" w:customStyle="1" w:styleId="TableHeading">
    <w:name w:val="Table Heading"/>
    <w:basedOn w:val="TableContents"/>
    <w:pPr>
      <w:jc w:val="center"/>
    </w:pPr>
    <w:rPr>
      <w:b/>
      <w:bCs/>
    </w:rPr>
  </w:style>
  <w:style w:type="paragraph" w:customStyle="1" w:styleId="BECNormal">
    <w:name w:val="BEC Normal"/>
    <w:pPr>
      <w:tabs>
        <w:tab w:val="left" w:pos="709"/>
      </w:tabs>
      <w:suppressAutoHyphens/>
      <w:overflowPunct w:val="0"/>
      <w:spacing w:before="240"/>
    </w:pPr>
    <w:rPr>
      <w:color w:val="00000A"/>
      <w:kern w:val="1"/>
      <w:sz w:val="22"/>
      <w:lang w:val="en-GB" w:eastAsia="zh-CN"/>
    </w:rPr>
  </w:style>
  <w:style w:type="character" w:styleId="CommentReference">
    <w:name w:val="annotation reference"/>
    <w:uiPriority w:val="99"/>
    <w:semiHidden/>
    <w:unhideWhenUsed/>
    <w:rsid w:val="003C34AA"/>
    <w:rPr>
      <w:sz w:val="16"/>
      <w:szCs w:val="16"/>
    </w:rPr>
  </w:style>
  <w:style w:type="paragraph" w:styleId="CommentText">
    <w:name w:val="annotation text"/>
    <w:basedOn w:val="Normal"/>
    <w:link w:val="CommentTextChar"/>
    <w:uiPriority w:val="99"/>
    <w:semiHidden/>
    <w:unhideWhenUsed/>
    <w:rsid w:val="003C34AA"/>
    <w:rPr>
      <w:sz w:val="20"/>
      <w:szCs w:val="20"/>
    </w:rPr>
  </w:style>
  <w:style w:type="character" w:customStyle="1" w:styleId="CommentTextChar">
    <w:name w:val="Comment Text Char"/>
    <w:link w:val="CommentText"/>
    <w:uiPriority w:val="99"/>
    <w:semiHidden/>
    <w:rsid w:val="003C34AA"/>
    <w:rPr>
      <w:rFonts w:eastAsia="Lucida Sans Unicode" w:cs="Tahoma"/>
      <w:color w:val="00000A"/>
      <w:kern w:val="1"/>
      <w:shd w:val="clear" w:color="auto" w:fill="FFFFFF"/>
      <w:lang w:eastAsia="zh-CN" w:bidi="en-US"/>
    </w:rPr>
  </w:style>
  <w:style w:type="paragraph" w:styleId="CommentSubject">
    <w:name w:val="annotation subject"/>
    <w:basedOn w:val="CommentText"/>
    <w:next w:val="CommentText"/>
    <w:link w:val="CommentSubjectChar"/>
    <w:uiPriority w:val="99"/>
    <w:semiHidden/>
    <w:unhideWhenUsed/>
    <w:rsid w:val="003C34AA"/>
    <w:rPr>
      <w:b/>
      <w:bCs/>
    </w:rPr>
  </w:style>
  <w:style w:type="character" w:customStyle="1" w:styleId="CommentSubjectChar">
    <w:name w:val="Comment Subject Char"/>
    <w:link w:val="CommentSubject"/>
    <w:uiPriority w:val="99"/>
    <w:semiHidden/>
    <w:rsid w:val="003C34AA"/>
    <w:rPr>
      <w:rFonts w:eastAsia="Lucida Sans Unicode" w:cs="Tahoma"/>
      <w:b/>
      <w:bCs/>
      <w:color w:val="00000A"/>
      <w:kern w:val="1"/>
      <w:shd w:val="clear" w:color="auto" w:fill="FFFFFF"/>
      <w:lang w:eastAsia="zh-CN" w:bidi="en-US"/>
    </w:rPr>
  </w:style>
  <w:style w:type="paragraph" w:styleId="NoSpacing">
    <w:name w:val="No Spacing"/>
    <w:basedOn w:val="Normal"/>
    <w:link w:val="NoSpacingChar"/>
    <w:qFormat/>
    <w:rsid w:val="00933327"/>
    <w:pPr>
      <w:widowControl/>
      <w:shd w:val="clear" w:color="auto" w:fill="auto"/>
      <w:tabs>
        <w:tab w:val="clear" w:pos="720"/>
      </w:tabs>
      <w:suppressAutoHyphens w:val="0"/>
      <w:spacing w:line="240" w:lineRule="auto"/>
      <w:ind w:left="2160"/>
    </w:pPr>
    <w:rPr>
      <w:rFonts w:eastAsia="Times New Roman" w:cs="Times New Roman"/>
      <w:color w:val="5A5A5A"/>
      <w:kern w:val="0"/>
      <w:lang w:eastAsia="en-US" w:bidi="ar-SA"/>
    </w:rPr>
  </w:style>
  <w:style w:type="character" w:customStyle="1" w:styleId="NoSpacingChar">
    <w:name w:val="No Spacing Char"/>
    <w:link w:val="NoSpacing"/>
    <w:rsid w:val="00933327"/>
    <w:rPr>
      <w:color w:val="5A5A5A"/>
      <w:sz w:val="24"/>
      <w:szCs w:val="24"/>
      <w:lang w:val="en-US" w:eastAsia="en-US"/>
    </w:rPr>
  </w:style>
  <w:style w:type="character" w:styleId="BookTitle">
    <w:name w:val="Book Title"/>
    <w:qFormat/>
    <w:rsid w:val="00933327"/>
    <w:rPr>
      <w:rFonts w:ascii="Calibri" w:hAnsi="Calibri" w:cs="Times New Roman"/>
      <w:b/>
      <w:bCs/>
      <w:smallCaps/>
      <w:color w:val="auto"/>
      <w:spacing w:val="6"/>
      <w:w w:val="100"/>
      <w:kern w:val="0"/>
      <w:position w:val="0"/>
      <w:sz w:val="44"/>
      <w:u w:val="single"/>
    </w:rPr>
  </w:style>
  <w:style w:type="paragraph" w:styleId="z-TopofForm">
    <w:name w:val="HTML Top of Form"/>
    <w:basedOn w:val="Normal"/>
    <w:next w:val="Normal"/>
    <w:link w:val="z-TopofFormChar"/>
    <w:hidden/>
    <w:uiPriority w:val="99"/>
    <w:semiHidden/>
    <w:unhideWhenUsed/>
    <w:rsid w:val="00933327"/>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933327"/>
    <w:rPr>
      <w:rFonts w:ascii="Arial" w:eastAsia="Lucida Sans Unicode" w:hAnsi="Arial" w:cs="Arial"/>
      <w:vanish/>
      <w:color w:val="00000A"/>
      <w:kern w:val="1"/>
      <w:sz w:val="16"/>
      <w:szCs w:val="16"/>
      <w:shd w:val="clear" w:color="auto" w:fill="FFFFFF"/>
      <w:lang w:val="en-US" w:eastAsia="zh-CN" w:bidi="en-US"/>
    </w:rPr>
  </w:style>
  <w:style w:type="paragraph" w:styleId="z-BottomofForm">
    <w:name w:val="HTML Bottom of Form"/>
    <w:basedOn w:val="Normal"/>
    <w:next w:val="Normal"/>
    <w:link w:val="z-BottomofFormChar"/>
    <w:hidden/>
    <w:uiPriority w:val="99"/>
    <w:semiHidden/>
    <w:unhideWhenUsed/>
    <w:rsid w:val="00933327"/>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933327"/>
    <w:rPr>
      <w:rFonts w:ascii="Arial" w:eastAsia="Lucida Sans Unicode" w:hAnsi="Arial" w:cs="Arial"/>
      <w:vanish/>
      <w:color w:val="00000A"/>
      <w:kern w:val="1"/>
      <w:sz w:val="16"/>
      <w:szCs w:val="16"/>
      <w:shd w:val="clear" w:color="auto" w:fill="FFFFFF"/>
      <w:lang w:val="en-US" w:eastAsia="zh-CN" w:bidi="en-US"/>
    </w:rPr>
  </w:style>
  <w:style w:type="paragraph" w:styleId="IntenseQuote">
    <w:name w:val="Intense Quote"/>
    <w:basedOn w:val="Normal"/>
    <w:next w:val="Normal"/>
    <w:link w:val="IntenseQuoteChar"/>
    <w:autoRedefine/>
    <w:uiPriority w:val="30"/>
    <w:qFormat/>
    <w:rsid w:val="00E16C12"/>
    <w:pPr>
      <w:widowControl/>
      <w:pBdr>
        <w:top w:val="single" w:sz="4" w:space="4" w:color="7BA0CD"/>
        <w:left w:val="single" w:sz="4" w:space="0" w:color="7BA0CD"/>
        <w:bottom w:val="single" w:sz="12" w:space="2" w:color="365F91"/>
        <w:right w:val="single" w:sz="12" w:space="0" w:color="365F91"/>
        <w:between w:val="single" w:sz="4" w:space="12" w:color="7BA0CD"/>
        <w:bar w:val="single" w:sz="4" w:color="7BA0CD"/>
      </w:pBdr>
      <w:shd w:val="clear" w:color="auto" w:fill="auto"/>
      <w:tabs>
        <w:tab w:val="clear" w:pos="720"/>
      </w:tabs>
      <w:suppressAutoHyphens w:val="0"/>
      <w:spacing w:after="120" w:line="240" w:lineRule="auto"/>
      <w:jc w:val="center"/>
    </w:pPr>
    <w:rPr>
      <w:rFonts w:ascii="Zurich BT" w:eastAsia="Times New Roman" w:hAnsi="Zurich BT" w:cs="Times New Roman"/>
      <w:b/>
      <w:smallCaps/>
      <w:color w:val="365F91"/>
      <w:kern w:val="0"/>
      <w:lang w:val="x-none" w:eastAsia="x-none"/>
    </w:rPr>
  </w:style>
  <w:style w:type="character" w:customStyle="1" w:styleId="IntenseQuoteChar">
    <w:name w:val="Intense Quote Char"/>
    <w:link w:val="IntenseQuote"/>
    <w:uiPriority w:val="30"/>
    <w:rsid w:val="00E16C12"/>
    <w:rPr>
      <w:rFonts w:ascii="Zurich BT" w:hAnsi="Zurich BT"/>
      <w:b/>
      <w:smallCaps/>
      <w:color w:val="365F91"/>
      <w:sz w:val="24"/>
      <w:szCs w:val="24"/>
      <w:lang w:val="x-none" w:eastAsia="x-none" w:bidi="en-US"/>
    </w:rPr>
  </w:style>
  <w:style w:type="paragraph" w:styleId="TOC1">
    <w:name w:val="toc 1"/>
    <w:basedOn w:val="Normal"/>
    <w:next w:val="Normal"/>
    <w:autoRedefine/>
    <w:uiPriority w:val="39"/>
    <w:unhideWhenUsed/>
    <w:rsid w:val="00537025"/>
    <w:pPr>
      <w:widowControl/>
      <w:shd w:val="clear" w:color="auto" w:fill="auto"/>
      <w:tabs>
        <w:tab w:val="clear" w:pos="720"/>
      </w:tabs>
      <w:suppressAutoHyphens w:val="0"/>
      <w:spacing w:before="120" w:after="120" w:line="288" w:lineRule="auto"/>
    </w:pPr>
    <w:rPr>
      <w:rFonts w:ascii="Calibri" w:eastAsia="Times New Roman" w:hAnsi="Calibri" w:cs="Calibri"/>
      <w:b/>
      <w:bCs/>
      <w:caps/>
      <w:color w:val="5A5A5A"/>
      <w:kern w:val="0"/>
      <w:sz w:val="20"/>
      <w:szCs w:val="20"/>
      <w:lang w:eastAsia="en-US"/>
    </w:rPr>
  </w:style>
  <w:style w:type="paragraph" w:styleId="TOC2">
    <w:name w:val="toc 2"/>
    <w:basedOn w:val="Normal"/>
    <w:next w:val="Normal"/>
    <w:autoRedefine/>
    <w:uiPriority w:val="39"/>
    <w:unhideWhenUsed/>
    <w:rsid w:val="00537025"/>
    <w:pPr>
      <w:widowControl/>
      <w:shd w:val="clear" w:color="auto" w:fill="auto"/>
      <w:tabs>
        <w:tab w:val="clear" w:pos="720"/>
      </w:tabs>
      <w:suppressAutoHyphens w:val="0"/>
      <w:spacing w:line="288" w:lineRule="auto"/>
      <w:ind w:left="200"/>
    </w:pPr>
    <w:rPr>
      <w:rFonts w:ascii="Calibri" w:eastAsia="Times New Roman" w:hAnsi="Calibri" w:cs="Calibri"/>
      <w:smallCaps/>
      <w:color w:val="5A5A5A"/>
      <w:kern w:val="0"/>
      <w:sz w:val="20"/>
      <w:szCs w:val="20"/>
      <w:lang w:eastAsia="en-US"/>
    </w:rPr>
  </w:style>
  <w:style w:type="paragraph" w:customStyle="1" w:styleId="PreformattedText">
    <w:name w:val="Preformatted Text"/>
    <w:basedOn w:val="Normal"/>
    <w:rsid w:val="008A4B0E"/>
    <w:pPr>
      <w:widowControl/>
      <w:shd w:val="clear" w:color="auto" w:fill="auto"/>
      <w:tabs>
        <w:tab w:val="clear" w:pos="720"/>
      </w:tabs>
      <w:spacing w:line="240" w:lineRule="auto"/>
    </w:pPr>
    <w:rPr>
      <w:rFonts w:ascii="Courier New" w:eastAsia="Courier New" w:hAnsi="Courier New" w:cs="Courier New"/>
      <w:color w:val="auto"/>
      <w:kern w:val="0"/>
      <w:sz w:val="20"/>
      <w:szCs w:val="20"/>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7841">
      <w:bodyDiv w:val="1"/>
      <w:marLeft w:val="0"/>
      <w:marRight w:val="0"/>
      <w:marTop w:val="0"/>
      <w:marBottom w:val="0"/>
      <w:divBdr>
        <w:top w:val="none" w:sz="0" w:space="0" w:color="auto"/>
        <w:left w:val="none" w:sz="0" w:space="0" w:color="auto"/>
        <w:bottom w:val="none" w:sz="0" w:space="0" w:color="auto"/>
        <w:right w:val="none" w:sz="0" w:space="0" w:color="auto"/>
      </w:divBdr>
    </w:div>
    <w:div w:id="507866786">
      <w:bodyDiv w:val="1"/>
      <w:marLeft w:val="0"/>
      <w:marRight w:val="0"/>
      <w:marTop w:val="0"/>
      <w:marBottom w:val="0"/>
      <w:divBdr>
        <w:top w:val="none" w:sz="0" w:space="0" w:color="auto"/>
        <w:left w:val="none" w:sz="0" w:space="0" w:color="auto"/>
        <w:bottom w:val="none" w:sz="0" w:space="0" w:color="auto"/>
        <w:right w:val="none" w:sz="0" w:space="0" w:color="auto"/>
      </w:divBdr>
    </w:div>
    <w:div w:id="1912080909">
      <w:bodyDiv w:val="1"/>
      <w:marLeft w:val="0"/>
      <w:marRight w:val="0"/>
      <w:marTop w:val="0"/>
      <w:marBottom w:val="0"/>
      <w:divBdr>
        <w:top w:val="none" w:sz="0" w:space="0" w:color="auto"/>
        <w:left w:val="none" w:sz="0" w:space="0" w:color="auto"/>
        <w:bottom w:val="none" w:sz="0" w:space="0" w:color="auto"/>
        <w:right w:val="none" w:sz="0" w:space="0" w:color="auto"/>
      </w:divBdr>
    </w:div>
    <w:div w:id="20731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Disaster Recovery Child Plan</vt:lpstr>
    </vt:vector>
  </TitlesOfParts>
  <Company/>
  <LinksUpToDate>false</LinksUpToDate>
  <CharactersWithSpaces>22174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Recovery Child Plan</dc:title>
  <dc:subject/>
  <dc:creator>Ashay Doshi     /AUDIT/ICICIPRU/KDVL</dc:creator>
  <cp:keywords/>
  <cp:lastModifiedBy>Shailendra Chaturvedi     /IT/ICICIPRU/Mum</cp:lastModifiedBy>
  <cp:revision>8</cp:revision>
  <cp:lastPrinted>1899-12-31T18:30:00Z</cp:lastPrinted>
  <dcterms:created xsi:type="dcterms:W3CDTF">2016-11-25T05:24:00Z</dcterms:created>
  <dcterms:modified xsi:type="dcterms:W3CDTF">2017-08-21T09:31:00Z</dcterms:modified>
</cp:coreProperties>
</file>